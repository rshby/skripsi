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680B" w14:textId="77777777" w:rsidR="00864F5E" w:rsidRPr="007E0258" w:rsidRDefault="00864F5E" w:rsidP="00864F5E">
      <w:pPr>
        <w:jc w:val="center"/>
        <w:rPr>
          <w:rFonts w:ascii="Cambria" w:hAnsi="Cambria" w:cs="Arial"/>
          <w:b/>
          <w:bCs/>
          <w:sz w:val="32"/>
          <w:szCs w:val="32"/>
          <w:lang w:val="sv-SE"/>
        </w:rPr>
      </w:pPr>
      <w:r w:rsidRPr="007E0258">
        <w:rPr>
          <w:rFonts w:ascii="Cambria" w:hAnsi="Cambria" w:cs="Arial"/>
          <w:b/>
          <w:bCs/>
          <w:sz w:val="32"/>
          <w:szCs w:val="32"/>
          <w:lang w:val="sv-SE"/>
        </w:rPr>
        <w:t>YUDISIUM DISTRIBUSI MATAKULIAH</w:t>
      </w:r>
    </w:p>
    <w:p w14:paraId="33F53FAB" w14:textId="77777777" w:rsidR="00864F5E" w:rsidRPr="007E0258" w:rsidRDefault="00864F5E" w:rsidP="00864F5E">
      <w:pPr>
        <w:jc w:val="center"/>
        <w:rPr>
          <w:rFonts w:ascii="Cambria" w:hAnsi="Cambria" w:cs="Arial"/>
          <w:b/>
          <w:bCs/>
          <w:sz w:val="32"/>
          <w:szCs w:val="32"/>
          <w:lang w:val="id-ID"/>
        </w:rPr>
      </w:pPr>
      <w:r w:rsidRPr="007E0258">
        <w:rPr>
          <w:rFonts w:ascii="Cambria" w:hAnsi="Cambria" w:cs="Arial"/>
          <w:b/>
          <w:bCs/>
          <w:sz w:val="32"/>
          <w:szCs w:val="32"/>
          <w:lang w:val="id-ID"/>
        </w:rPr>
        <w:t xml:space="preserve">PROGRAM STUDI INFORMATIKA </w:t>
      </w:r>
      <w:r w:rsidR="001050EB" w:rsidRPr="007E0258">
        <w:rPr>
          <w:rFonts w:ascii="Cambria" w:hAnsi="Cambria" w:cs="Arial"/>
          <w:b/>
          <w:bCs/>
          <w:sz w:val="32"/>
          <w:szCs w:val="32"/>
          <w:lang w:val="en-GB"/>
        </w:rPr>
        <w:t xml:space="preserve">KURIKULUM </w:t>
      </w:r>
      <w:r w:rsidR="00D9208E" w:rsidRPr="007E0258">
        <w:rPr>
          <w:rFonts w:ascii="Cambria" w:hAnsi="Cambria" w:cs="Arial"/>
          <w:b/>
          <w:bCs/>
          <w:sz w:val="32"/>
          <w:szCs w:val="32"/>
          <w:lang w:val="en-GB"/>
        </w:rPr>
        <w:t>2</w:t>
      </w:r>
      <w:r w:rsidRPr="007E0258">
        <w:rPr>
          <w:rFonts w:ascii="Cambria" w:hAnsi="Cambria" w:cs="Arial"/>
          <w:b/>
          <w:bCs/>
          <w:sz w:val="32"/>
          <w:szCs w:val="32"/>
          <w:lang w:val="id-ID"/>
        </w:rPr>
        <w:t>0</w:t>
      </w:r>
      <w:r w:rsidR="001050EB" w:rsidRPr="007E0258">
        <w:rPr>
          <w:rFonts w:ascii="Cambria" w:hAnsi="Cambria" w:cs="Arial"/>
          <w:b/>
          <w:bCs/>
          <w:sz w:val="32"/>
          <w:szCs w:val="32"/>
          <w:lang w:val="en-GB"/>
        </w:rPr>
        <w:t>17</w:t>
      </w:r>
    </w:p>
    <w:p w14:paraId="62985C82" w14:textId="77777777" w:rsidR="00864F5E" w:rsidRPr="007E0258" w:rsidRDefault="00864F5E" w:rsidP="00864F5E">
      <w:pPr>
        <w:jc w:val="center"/>
        <w:rPr>
          <w:rFonts w:ascii="Arial" w:hAnsi="Arial" w:cs="Arial"/>
          <w:b/>
          <w:bCs/>
        </w:rPr>
      </w:pPr>
      <w:r w:rsidRPr="007E0258">
        <w:rPr>
          <w:rFonts w:ascii="Arial" w:hAnsi="Arial" w:cs="Arial"/>
          <w:b/>
          <w:bCs/>
        </w:rPr>
        <w:t>(BERLAKU UNTUK ANGKATAN 2013</w:t>
      </w:r>
      <w:r w:rsidR="00821408" w:rsidRPr="007E0258">
        <w:rPr>
          <w:rFonts w:ascii="Arial" w:hAnsi="Arial" w:cs="Arial"/>
          <w:b/>
          <w:bCs/>
        </w:rPr>
        <w:t>-201</w:t>
      </w:r>
      <w:r w:rsidR="00B07A97" w:rsidRPr="007E0258">
        <w:rPr>
          <w:rFonts w:ascii="Arial" w:hAnsi="Arial" w:cs="Arial"/>
          <w:b/>
          <w:bCs/>
        </w:rPr>
        <w:t>7</w:t>
      </w:r>
      <w:r w:rsidRPr="007E0258">
        <w:rPr>
          <w:rFonts w:ascii="Arial" w:hAnsi="Arial" w:cs="Arial"/>
          <w:b/>
          <w:bCs/>
        </w:rPr>
        <w:t>)</w:t>
      </w:r>
    </w:p>
    <w:p w14:paraId="0A21DBD2" w14:textId="77777777" w:rsidR="009F544A" w:rsidRPr="007E0258" w:rsidRDefault="009F544A" w:rsidP="004A1557">
      <w:pPr>
        <w:rPr>
          <w:rFonts w:ascii="Arial" w:hAnsi="Arial" w:cs="Arial"/>
          <w:b/>
          <w:bCs/>
          <w:lang w:val="en-GB"/>
        </w:rPr>
      </w:pPr>
    </w:p>
    <w:p w14:paraId="4FFAACAD" w14:textId="6A2E4846" w:rsidR="00582FCC" w:rsidRPr="007E0258" w:rsidRDefault="004A1557" w:rsidP="004A1557">
      <w:pPr>
        <w:rPr>
          <w:rFonts w:ascii="Arial" w:hAnsi="Arial" w:cs="Arial"/>
          <w:b/>
          <w:bCs/>
          <w:lang w:val="en-GB"/>
        </w:rPr>
      </w:pPr>
      <w:r w:rsidRPr="007E0258">
        <w:rPr>
          <w:rFonts w:ascii="Arial" w:hAnsi="Arial" w:cs="Arial"/>
          <w:b/>
          <w:bCs/>
          <w:lang w:val="en-GB"/>
        </w:rPr>
        <w:t>Nama</w:t>
      </w:r>
      <w:r w:rsidRPr="007E0258">
        <w:rPr>
          <w:rFonts w:ascii="Arial" w:hAnsi="Arial" w:cs="Arial"/>
          <w:b/>
          <w:bCs/>
          <w:lang w:val="en-GB"/>
        </w:rPr>
        <w:tab/>
        <w:t xml:space="preserve">: </w:t>
      </w:r>
      <w:r w:rsidR="00031C21">
        <w:rPr>
          <w:rFonts w:ascii="Arial" w:hAnsi="Arial" w:cs="Arial"/>
          <w:b/>
          <w:bCs/>
          <w:lang w:val="en-GB"/>
        </w:rPr>
        <w:t>Reo Sahobby</w:t>
      </w:r>
    </w:p>
    <w:p w14:paraId="5EBF5B30" w14:textId="5D7F640A" w:rsidR="004A1557" w:rsidRPr="007E0258" w:rsidRDefault="004A1557" w:rsidP="004A1557">
      <w:pPr>
        <w:rPr>
          <w:rFonts w:ascii="Arial" w:hAnsi="Arial" w:cs="Arial"/>
          <w:b/>
          <w:bCs/>
          <w:lang w:val="en-GB"/>
        </w:rPr>
      </w:pPr>
      <w:r w:rsidRPr="007E0258">
        <w:rPr>
          <w:rFonts w:ascii="Arial" w:hAnsi="Arial" w:cs="Arial"/>
          <w:b/>
          <w:bCs/>
          <w:lang w:val="en-GB"/>
        </w:rPr>
        <w:t>NIM</w:t>
      </w:r>
      <w:r w:rsidRPr="007E0258">
        <w:rPr>
          <w:rFonts w:ascii="Arial" w:hAnsi="Arial" w:cs="Arial"/>
          <w:b/>
          <w:bCs/>
          <w:lang w:val="en-GB"/>
        </w:rPr>
        <w:tab/>
        <w:t>:</w:t>
      </w:r>
      <w:r w:rsidR="00543DF2" w:rsidRPr="007E0258">
        <w:rPr>
          <w:rFonts w:ascii="Arial" w:hAnsi="Arial" w:cs="Arial"/>
          <w:b/>
          <w:bCs/>
          <w:lang w:val="en-GB"/>
        </w:rPr>
        <w:t xml:space="preserve"> 1231</w:t>
      </w:r>
      <w:r w:rsidR="009F544A" w:rsidRPr="007E0258">
        <w:rPr>
          <w:rFonts w:ascii="Arial" w:hAnsi="Arial" w:cs="Arial"/>
          <w:b/>
          <w:bCs/>
          <w:lang w:val="en-GB"/>
        </w:rPr>
        <w:t>700</w:t>
      </w:r>
      <w:r w:rsidR="00031C21">
        <w:rPr>
          <w:rFonts w:ascii="Arial" w:hAnsi="Arial" w:cs="Arial"/>
          <w:b/>
          <w:bCs/>
          <w:lang w:val="en-GB"/>
        </w:rPr>
        <w:t>67</w:t>
      </w:r>
    </w:p>
    <w:p w14:paraId="6E1A2151" w14:textId="77777777" w:rsidR="00582FCC" w:rsidRPr="007E0258" w:rsidRDefault="004A1557" w:rsidP="009F544A">
      <w:pPr>
        <w:tabs>
          <w:tab w:val="left" w:pos="5475"/>
        </w:tabs>
        <w:rPr>
          <w:rFonts w:ascii="Arial" w:hAnsi="Arial" w:cs="Arial"/>
          <w:b/>
          <w:bCs/>
          <w:lang w:val="id-ID"/>
        </w:rPr>
      </w:pPr>
      <w:r w:rsidRPr="007E0258">
        <w:rPr>
          <w:rFonts w:ascii="Arial" w:hAnsi="Arial" w:cs="Arial"/>
          <w:b/>
          <w:bCs/>
          <w:lang w:val="id-ID"/>
        </w:rPr>
        <w:tab/>
      </w:r>
    </w:p>
    <w:p w14:paraId="7B7D1B4E" w14:textId="77777777" w:rsidR="00582FCC" w:rsidRPr="007E0258" w:rsidRDefault="00582FCC" w:rsidP="00582FCC">
      <w:pPr>
        <w:numPr>
          <w:ilvl w:val="0"/>
          <w:numId w:val="50"/>
        </w:numPr>
        <w:ind w:left="360"/>
        <w:rPr>
          <w:rFonts w:ascii="Cambria" w:hAnsi="Cambria" w:cs="Arial"/>
          <w:b/>
          <w:bCs/>
          <w:sz w:val="24"/>
          <w:szCs w:val="28"/>
          <w:lang w:val="sv-SE"/>
        </w:rPr>
      </w:pPr>
      <w:r w:rsidRPr="007E0258">
        <w:rPr>
          <w:rFonts w:ascii="Cambria" w:hAnsi="Cambria" w:cs="Arial"/>
          <w:b/>
          <w:bCs/>
          <w:sz w:val="24"/>
          <w:szCs w:val="28"/>
          <w:lang w:val="sv-SE"/>
        </w:rPr>
        <w:t>DISTRIBUSI MATA KULIAH PER SEMESTER KURIKULUM 2016/2017</w:t>
      </w:r>
    </w:p>
    <w:p w14:paraId="098D7B59" w14:textId="77777777" w:rsidR="00582FCC" w:rsidRPr="007E0258" w:rsidRDefault="00582FCC" w:rsidP="00582FCC">
      <w:pPr>
        <w:rPr>
          <w:rFonts w:ascii="Arial" w:hAnsi="Arial" w:cs="Arial"/>
          <w:b/>
          <w:bCs/>
          <w:lang w:val="sv-SE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708"/>
        <w:gridCol w:w="1560"/>
      </w:tblGrid>
      <w:tr w:rsidR="007E0258" w:rsidRPr="007E0258" w14:paraId="07A84839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13C1AA20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</w:t>
            </w:r>
          </w:p>
        </w:tc>
      </w:tr>
      <w:tr w:rsidR="007E0258" w:rsidRPr="007E0258" w14:paraId="78A5B63B" w14:textId="77777777" w:rsidTr="00514D8B">
        <w:trPr>
          <w:jc w:val="center"/>
        </w:trPr>
        <w:tc>
          <w:tcPr>
            <w:tcW w:w="534" w:type="dxa"/>
          </w:tcPr>
          <w:p w14:paraId="5DE767D4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118727E7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09129460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28D2D6FB" w14:textId="77777777" w:rsidR="00E53F0B" w:rsidRPr="007E0258" w:rsidRDefault="00E53F0B" w:rsidP="00CE4941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3B8E2630" w14:textId="77777777" w:rsidR="00E53F0B" w:rsidRPr="007E0258" w:rsidRDefault="00E53F0B" w:rsidP="00CE4941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575BD275" w14:textId="77777777" w:rsidR="00E53F0B" w:rsidRPr="007E0258" w:rsidRDefault="00E53F0B" w:rsidP="00CE4941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Nilai</w:t>
            </w:r>
          </w:p>
        </w:tc>
      </w:tr>
      <w:tr w:rsidR="007E0258" w:rsidRPr="007E0258" w14:paraId="56DE922D" w14:textId="77777777" w:rsidTr="00514D8B">
        <w:trPr>
          <w:jc w:val="center"/>
        </w:trPr>
        <w:tc>
          <w:tcPr>
            <w:tcW w:w="534" w:type="dxa"/>
          </w:tcPr>
          <w:p w14:paraId="084CEC93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1</w:t>
            </w:r>
          </w:p>
        </w:tc>
        <w:tc>
          <w:tcPr>
            <w:tcW w:w="992" w:type="dxa"/>
            <w:vAlign w:val="bottom"/>
          </w:tcPr>
          <w:p w14:paraId="0A1C6FB0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1000012</w:t>
            </w:r>
          </w:p>
        </w:tc>
        <w:tc>
          <w:tcPr>
            <w:tcW w:w="4111" w:type="dxa"/>
            <w:vAlign w:val="bottom"/>
          </w:tcPr>
          <w:p w14:paraId="7FF573D2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Islam</w:t>
            </w:r>
          </w:p>
        </w:tc>
        <w:tc>
          <w:tcPr>
            <w:tcW w:w="567" w:type="dxa"/>
            <w:vAlign w:val="bottom"/>
          </w:tcPr>
          <w:p w14:paraId="06694B09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1070429B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3DB7FFD6" w14:textId="77777777" w:rsidR="00E53F0B" w:rsidRPr="007E0258" w:rsidRDefault="00543DF2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A</w:t>
            </w:r>
          </w:p>
        </w:tc>
      </w:tr>
      <w:tr w:rsidR="007E0258" w:rsidRPr="007E0258" w14:paraId="62A246F0" w14:textId="77777777" w:rsidTr="00514D8B">
        <w:trPr>
          <w:jc w:val="center"/>
        </w:trPr>
        <w:tc>
          <w:tcPr>
            <w:tcW w:w="534" w:type="dxa"/>
          </w:tcPr>
          <w:p w14:paraId="339AB598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51355B9D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1000022</w:t>
            </w:r>
          </w:p>
        </w:tc>
        <w:tc>
          <w:tcPr>
            <w:tcW w:w="4111" w:type="dxa"/>
            <w:vAlign w:val="bottom"/>
          </w:tcPr>
          <w:p w14:paraId="0708763F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Kristen</w:t>
            </w:r>
          </w:p>
        </w:tc>
        <w:tc>
          <w:tcPr>
            <w:tcW w:w="567" w:type="dxa"/>
            <w:vAlign w:val="bottom"/>
          </w:tcPr>
          <w:p w14:paraId="6AAD0B0D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0B8DEC75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5EB50C35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7C53DEB1" w14:textId="77777777" w:rsidTr="00514D8B">
        <w:trPr>
          <w:jc w:val="center"/>
        </w:trPr>
        <w:tc>
          <w:tcPr>
            <w:tcW w:w="534" w:type="dxa"/>
          </w:tcPr>
          <w:p w14:paraId="06883E6E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33CFC240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1000032</w:t>
            </w:r>
          </w:p>
        </w:tc>
        <w:tc>
          <w:tcPr>
            <w:tcW w:w="4111" w:type="dxa"/>
            <w:vAlign w:val="bottom"/>
          </w:tcPr>
          <w:p w14:paraId="445BE53F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 xml:space="preserve">Pendidikan Agama </w:t>
            </w:r>
            <w:proofErr w:type="spellStart"/>
            <w:r w:rsidRPr="007E0258">
              <w:rPr>
                <w:rFonts w:ascii="Cambria" w:hAnsi="Cambria" w:cs="Calibri"/>
              </w:rPr>
              <w:t>Katholik</w:t>
            </w:r>
            <w:proofErr w:type="spellEnd"/>
          </w:p>
        </w:tc>
        <w:tc>
          <w:tcPr>
            <w:tcW w:w="567" w:type="dxa"/>
            <w:vAlign w:val="bottom"/>
          </w:tcPr>
          <w:p w14:paraId="14766D1E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1E44D977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52575B3C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4F996C55" w14:textId="77777777" w:rsidTr="00514D8B">
        <w:trPr>
          <w:jc w:val="center"/>
        </w:trPr>
        <w:tc>
          <w:tcPr>
            <w:tcW w:w="534" w:type="dxa"/>
          </w:tcPr>
          <w:p w14:paraId="38931A99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7E702171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1000042</w:t>
            </w:r>
          </w:p>
        </w:tc>
        <w:tc>
          <w:tcPr>
            <w:tcW w:w="4111" w:type="dxa"/>
            <w:vAlign w:val="bottom"/>
          </w:tcPr>
          <w:p w14:paraId="2EBFDF4B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Hindu</w:t>
            </w:r>
          </w:p>
        </w:tc>
        <w:tc>
          <w:tcPr>
            <w:tcW w:w="567" w:type="dxa"/>
            <w:vAlign w:val="bottom"/>
          </w:tcPr>
          <w:p w14:paraId="11E601D0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3FE03991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180D4193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38DA39DF" w14:textId="77777777" w:rsidTr="00514D8B">
        <w:trPr>
          <w:jc w:val="center"/>
        </w:trPr>
        <w:tc>
          <w:tcPr>
            <w:tcW w:w="534" w:type="dxa"/>
          </w:tcPr>
          <w:p w14:paraId="4BDDE11B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1A1195B0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1000052</w:t>
            </w:r>
          </w:p>
        </w:tc>
        <w:tc>
          <w:tcPr>
            <w:tcW w:w="4111" w:type="dxa"/>
            <w:vAlign w:val="bottom"/>
          </w:tcPr>
          <w:p w14:paraId="2FA8425A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 xml:space="preserve">Pendidikan Agama </w:t>
            </w:r>
            <w:proofErr w:type="spellStart"/>
            <w:r w:rsidRPr="007E0258">
              <w:rPr>
                <w:rFonts w:ascii="Cambria" w:hAnsi="Cambria" w:cs="Calibri"/>
              </w:rPr>
              <w:t>Budha</w:t>
            </w:r>
            <w:proofErr w:type="spellEnd"/>
          </w:p>
        </w:tc>
        <w:tc>
          <w:tcPr>
            <w:tcW w:w="567" w:type="dxa"/>
            <w:vAlign w:val="bottom"/>
          </w:tcPr>
          <w:p w14:paraId="65064020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3BD6E5C4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3E395763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021739B0" w14:textId="77777777" w:rsidTr="00514D8B">
        <w:trPr>
          <w:jc w:val="center"/>
        </w:trPr>
        <w:tc>
          <w:tcPr>
            <w:tcW w:w="534" w:type="dxa"/>
          </w:tcPr>
          <w:p w14:paraId="26EAEFBD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1DFBE354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1000062</w:t>
            </w:r>
          </w:p>
        </w:tc>
        <w:tc>
          <w:tcPr>
            <w:tcW w:w="4111" w:type="dxa"/>
            <w:vAlign w:val="bottom"/>
          </w:tcPr>
          <w:p w14:paraId="634CD3CC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Kong Hu Chu</w:t>
            </w:r>
          </w:p>
        </w:tc>
        <w:tc>
          <w:tcPr>
            <w:tcW w:w="567" w:type="dxa"/>
            <w:vAlign w:val="bottom"/>
          </w:tcPr>
          <w:p w14:paraId="1566217D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0A1F6CDD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72A01374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1AC0B308" w14:textId="77777777" w:rsidTr="00514D8B">
        <w:trPr>
          <w:jc w:val="center"/>
        </w:trPr>
        <w:tc>
          <w:tcPr>
            <w:tcW w:w="534" w:type="dxa"/>
            <w:vAlign w:val="center"/>
          </w:tcPr>
          <w:p w14:paraId="500CC1D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2</w:t>
            </w:r>
          </w:p>
        </w:tc>
        <w:tc>
          <w:tcPr>
            <w:tcW w:w="992" w:type="dxa"/>
            <w:vAlign w:val="center"/>
          </w:tcPr>
          <w:p w14:paraId="14746791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1230023</w:t>
            </w:r>
          </w:p>
        </w:tc>
        <w:tc>
          <w:tcPr>
            <w:tcW w:w="4111" w:type="dxa"/>
            <w:vAlign w:val="center"/>
          </w:tcPr>
          <w:p w14:paraId="50B5DAB9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Matematika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  <w:proofErr w:type="spellStart"/>
            <w:r w:rsidRPr="007E0258">
              <w:rPr>
                <w:rFonts w:ascii="Cambria" w:hAnsi="Cambria"/>
              </w:rPr>
              <w:t>Diskrit</w:t>
            </w:r>
            <w:proofErr w:type="spellEnd"/>
          </w:p>
        </w:tc>
        <w:tc>
          <w:tcPr>
            <w:tcW w:w="567" w:type="dxa"/>
            <w:vAlign w:val="center"/>
          </w:tcPr>
          <w:p w14:paraId="6B94DC1F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3</w:t>
            </w:r>
          </w:p>
        </w:tc>
        <w:tc>
          <w:tcPr>
            <w:tcW w:w="708" w:type="dxa"/>
          </w:tcPr>
          <w:p w14:paraId="48CD8733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FC885C6" w14:textId="4F8B6FFA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B+</w:t>
            </w:r>
          </w:p>
        </w:tc>
      </w:tr>
      <w:tr w:rsidR="007E0258" w:rsidRPr="007E0258" w14:paraId="2153623F" w14:textId="77777777" w:rsidTr="00514D8B">
        <w:trPr>
          <w:jc w:val="center"/>
        </w:trPr>
        <w:tc>
          <w:tcPr>
            <w:tcW w:w="534" w:type="dxa"/>
            <w:vAlign w:val="center"/>
          </w:tcPr>
          <w:p w14:paraId="6DA0F2ED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3</w:t>
            </w:r>
          </w:p>
        </w:tc>
        <w:tc>
          <w:tcPr>
            <w:tcW w:w="992" w:type="dxa"/>
            <w:vAlign w:val="center"/>
          </w:tcPr>
          <w:p w14:paraId="529450B4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1000101</w:t>
            </w:r>
          </w:p>
        </w:tc>
        <w:tc>
          <w:tcPr>
            <w:tcW w:w="4111" w:type="dxa"/>
            <w:vAlign w:val="center"/>
          </w:tcPr>
          <w:p w14:paraId="1EE8E4BB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Olah Raga I</w:t>
            </w:r>
          </w:p>
        </w:tc>
        <w:tc>
          <w:tcPr>
            <w:tcW w:w="567" w:type="dxa"/>
            <w:vAlign w:val="center"/>
          </w:tcPr>
          <w:p w14:paraId="679B9D84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</w:t>
            </w:r>
          </w:p>
        </w:tc>
        <w:tc>
          <w:tcPr>
            <w:tcW w:w="708" w:type="dxa"/>
          </w:tcPr>
          <w:p w14:paraId="57F6CB03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31D707CF" w14:textId="399178CF" w:rsidR="008D69EE" w:rsidRPr="007E0258" w:rsidRDefault="004E27EE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7422B638" w14:textId="77777777" w:rsidTr="00514D8B">
        <w:trPr>
          <w:jc w:val="center"/>
        </w:trPr>
        <w:tc>
          <w:tcPr>
            <w:tcW w:w="534" w:type="dxa"/>
            <w:vAlign w:val="center"/>
          </w:tcPr>
          <w:p w14:paraId="16ECE0C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4</w:t>
            </w:r>
          </w:p>
        </w:tc>
        <w:tc>
          <w:tcPr>
            <w:tcW w:w="992" w:type="dxa"/>
            <w:vAlign w:val="center"/>
          </w:tcPr>
          <w:p w14:paraId="18772C19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1230012</w:t>
            </w:r>
          </w:p>
        </w:tc>
        <w:tc>
          <w:tcPr>
            <w:tcW w:w="4111" w:type="dxa"/>
            <w:vAlign w:val="center"/>
          </w:tcPr>
          <w:p w14:paraId="2EE388B6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Kalkulus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A00687C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2CB549FE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1E47329" w14:textId="65B22D6A" w:rsidR="008D69EE" w:rsidRPr="007E0258" w:rsidRDefault="00AD2CD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3329B106" w14:textId="77777777" w:rsidTr="00514D8B">
        <w:trPr>
          <w:jc w:val="center"/>
        </w:trPr>
        <w:tc>
          <w:tcPr>
            <w:tcW w:w="534" w:type="dxa"/>
            <w:vAlign w:val="center"/>
          </w:tcPr>
          <w:p w14:paraId="72B589BD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5</w:t>
            </w:r>
          </w:p>
        </w:tc>
        <w:tc>
          <w:tcPr>
            <w:tcW w:w="992" w:type="dxa"/>
            <w:vAlign w:val="center"/>
          </w:tcPr>
          <w:p w14:paraId="3971FA31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1200012</w:t>
            </w:r>
          </w:p>
        </w:tc>
        <w:tc>
          <w:tcPr>
            <w:tcW w:w="4111" w:type="dxa"/>
            <w:vAlign w:val="center"/>
          </w:tcPr>
          <w:p w14:paraId="6497FE3E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Konsep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  <w:proofErr w:type="spellStart"/>
            <w:r w:rsidRPr="007E0258">
              <w:rPr>
                <w:rFonts w:ascii="Cambria" w:hAnsi="Cambria"/>
              </w:rPr>
              <w:t>Teknologi</w:t>
            </w:r>
            <w:proofErr w:type="spellEnd"/>
          </w:p>
        </w:tc>
        <w:tc>
          <w:tcPr>
            <w:tcW w:w="567" w:type="dxa"/>
            <w:vAlign w:val="center"/>
          </w:tcPr>
          <w:p w14:paraId="36018590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736DB48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2B2DF34" w14:textId="77777777" w:rsidR="008D69EE" w:rsidRPr="007E0258" w:rsidRDefault="008D69EE">
            <w:pPr>
              <w:jc w:val="center"/>
              <w:rPr>
                <w:rFonts w:ascii="Cambria" w:hAnsi="Cambria"/>
                <w:bCs/>
              </w:rPr>
            </w:pPr>
            <w:r w:rsidRPr="007E0258"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017BD11B" w14:textId="77777777" w:rsidTr="00514D8B">
        <w:trPr>
          <w:jc w:val="center"/>
        </w:trPr>
        <w:tc>
          <w:tcPr>
            <w:tcW w:w="534" w:type="dxa"/>
            <w:vAlign w:val="center"/>
          </w:tcPr>
          <w:p w14:paraId="6178F291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6</w:t>
            </w:r>
          </w:p>
        </w:tc>
        <w:tc>
          <w:tcPr>
            <w:tcW w:w="992" w:type="dxa"/>
            <w:vAlign w:val="center"/>
          </w:tcPr>
          <w:p w14:paraId="77FE9823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1230032</w:t>
            </w:r>
          </w:p>
        </w:tc>
        <w:tc>
          <w:tcPr>
            <w:tcW w:w="4111" w:type="dxa"/>
            <w:vAlign w:val="center"/>
          </w:tcPr>
          <w:p w14:paraId="7D1F7364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Algoritma</w:t>
            </w:r>
            <w:proofErr w:type="spellEnd"/>
            <w:r w:rsidRPr="007E0258">
              <w:rPr>
                <w:rFonts w:ascii="Cambria" w:hAnsi="Cambria"/>
              </w:rPr>
              <w:t xml:space="preserve"> dan </w:t>
            </w:r>
            <w:proofErr w:type="spellStart"/>
            <w:r w:rsidRPr="007E0258">
              <w:rPr>
                <w:rFonts w:ascii="Cambria" w:hAnsi="Cambria"/>
              </w:rPr>
              <w:t>Pemrograman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3A9ACD1F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5FBBF999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9634C88" w14:textId="77777777" w:rsidR="008D69EE" w:rsidRPr="007E0258" w:rsidRDefault="008D69EE">
            <w:pPr>
              <w:jc w:val="center"/>
              <w:rPr>
                <w:rFonts w:ascii="Cambria" w:hAnsi="Cambria"/>
                <w:bCs/>
              </w:rPr>
            </w:pPr>
            <w:r w:rsidRPr="007E0258">
              <w:rPr>
                <w:rFonts w:ascii="Cambria" w:hAnsi="Cambria"/>
                <w:bCs/>
              </w:rPr>
              <w:t>B</w:t>
            </w:r>
          </w:p>
        </w:tc>
      </w:tr>
      <w:tr w:rsidR="007E0258" w:rsidRPr="007E0258" w14:paraId="1C581B63" w14:textId="77777777" w:rsidTr="00514D8B">
        <w:trPr>
          <w:jc w:val="center"/>
        </w:trPr>
        <w:tc>
          <w:tcPr>
            <w:tcW w:w="534" w:type="dxa"/>
            <w:vAlign w:val="center"/>
          </w:tcPr>
          <w:p w14:paraId="0611A82B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7</w:t>
            </w:r>
          </w:p>
        </w:tc>
        <w:tc>
          <w:tcPr>
            <w:tcW w:w="992" w:type="dxa"/>
            <w:vAlign w:val="center"/>
          </w:tcPr>
          <w:p w14:paraId="6E6D254E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1230041</w:t>
            </w:r>
          </w:p>
        </w:tc>
        <w:tc>
          <w:tcPr>
            <w:tcW w:w="4111" w:type="dxa"/>
            <w:vAlign w:val="center"/>
          </w:tcPr>
          <w:p w14:paraId="6C3D02B3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Praktikum</w:t>
            </w:r>
            <w:proofErr w:type="spellEnd"/>
            <w:r w:rsidRPr="007E0258">
              <w:rPr>
                <w:rFonts w:ascii="Cambria" w:hAnsi="Cambria"/>
              </w:rPr>
              <w:t xml:space="preserve">  </w:t>
            </w:r>
            <w:proofErr w:type="spellStart"/>
            <w:r w:rsidRPr="007E0258">
              <w:rPr>
                <w:rFonts w:ascii="Cambria" w:hAnsi="Cambria"/>
              </w:rPr>
              <w:t>Algoritma</w:t>
            </w:r>
            <w:proofErr w:type="spellEnd"/>
            <w:r w:rsidRPr="007E0258">
              <w:rPr>
                <w:rFonts w:ascii="Cambria" w:hAnsi="Cambria"/>
              </w:rPr>
              <w:t xml:space="preserve"> dan </w:t>
            </w:r>
            <w:proofErr w:type="spellStart"/>
            <w:r w:rsidRPr="007E0258">
              <w:rPr>
                <w:rFonts w:ascii="Cambria" w:hAnsi="Cambria"/>
              </w:rPr>
              <w:t>Pemrograman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7B9D740D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</w:t>
            </w:r>
          </w:p>
        </w:tc>
        <w:tc>
          <w:tcPr>
            <w:tcW w:w="708" w:type="dxa"/>
          </w:tcPr>
          <w:p w14:paraId="627A0DA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7F69E3E1" w14:textId="7F85163E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</w:t>
            </w:r>
          </w:p>
        </w:tc>
      </w:tr>
      <w:tr w:rsidR="007E0258" w:rsidRPr="007E0258" w14:paraId="74EA583C" w14:textId="77777777" w:rsidTr="00514D8B">
        <w:trPr>
          <w:jc w:val="center"/>
        </w:trPr>
        <w:tc>
          <w:tcPr>
            <w:tcW w:w="534" w:type="dxa"/>
            <w:vAlign w:val="center"/>
          </w:tcPr>
          <w:p w14:paraId="7B1F6720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8</w:t>
            </w:r>
          </w:p>
        </w:tc>
        <w:tc>
          <w:tcPr>
            <w:tcW w:w="992" w:type="dxa"/>
            <w:vAlign w:val="center"/>
          </w:tcPr>
          <w:p w14:paraId="7EC41F5F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1000072</w:t>
            </w:r>
          </w:p>
        </w:tc>
        <w:tc>
          <w:tcPr>
            <w:tcW w:w="4111" w:type="dxa"/>
            <w:vAlign w:val="center"/>
          </w:tcPr>
          <w:p w14:paraId="44F47D51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 xml:space="preserve">Pendidikan Pancasila </w:t>
            </w:r>
          </w:p>
        </w:tc>
        <w:tc>
          <w:tcPr>
            <w:tcW w:w="567" w:type="dxa"/>
            <w:vAlign w:val="center"/>
          </w:tcPr>
          <w:p w14:paraId="7278655D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0FD591EE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F4C15BB" w14:textId="2A28F4A6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</w:t>
            </w:r>
            <w:r w:rsidR="0014449F">
              <w:rPr>
                <w:rFonts w:ascii="Cambria" w:hAnsi="Cambria"/>
                <w:bCs/>
              </w:rPr>
              <w:t>+</w:t>
            </w:r>
          </w:p>
        </w:tc>
      </w:tr>
      <w:tr w:rsidR="007E0258" w:rsidRPr="007E0258" w14:paraId="102FAB29" w14:textId="77777777" w:rsidTr="00514D8B">
        <w:trPr>
          <w:jc w:val="center"/>
        </w:trPr>
        <w:tc>
          <w:tcPr>
            <w:tcW w:w="534" w:type="dxa"/>
            <w:vAlign w:val="center"/>
          </w:tcPr>
          <w:p w14:paraId="5D47E391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9</w:t>
            </w:r>
          </w:p>
        </w:tc>
        <w:tc>
          <w:tcPr>
            <w:tcW w:w="992" w:type="dxa"/>
            <w:vAlign w:val="center"/>
          </w:tcPr>
          <w:p w14:paraId="29F20F90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1230283</w:t>
            </w:r>
          </w:p>
        </w:tc>
        <w:tc>
          <w:tcPr>
            <w:tcW w:w="4111" w:type="dxa"/>
            <w:vAlign w:val="center"/>
          </w:tcPr>
          <w:p w14:paraId="464BD1A4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Sistem</w:t>
            </w:r>
            <w:proofErr w:type="spellEnd"/>
            <w:r w:rsidRPr="007E0258">
              <w:rPr>
                <w:rFonts w:ascii="Cambria" w:hAnsi="Cambria"/>
              </w:rPr>
              <w:t>/</w:t>
            </w:r>
            <w:proofErr w:type="spellStart"/>
            <w:r w:rsidRPr="007E0258">
              <w:rPr>
                <w:rFonts w:ascii="Cambria" w:hAnsi="Cambria"/>
              </w:rPr>
              <w:t>Teknologi</w:t>
            </w:r>
            <w:proofErr w:type="spellEnd"/>
            <w:r w:rsidRPr="007E0258">
              <w:rPr>
                <w:rFonts w:ascii="Cambria" w:hAnsi="Cambria"/>
              </w:rPr>
              <w:t xml:space="preserve"> Basis Data</w:t>
            </w:r>
          </w:p>
        </w:tc>
        <w:tc>
          <w:tcPr>
            <w:tcW w:w="567" w:type="dxa"/>
            <w:vAlign w:val="center"/>
          </w:tcPr>
          <w:p w14:paraId="65B6619C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3</w:t>
            </w:r>
          </w:p>
        </w:tc>
        <w:tc>
          <w:tcPr>
            <w:tcW w:w="708" w:type="dxa"/>
          </w:tcPr>
          <w:p w14:paraId="20CB8021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39FF3F64" w14:textId="77777777" w:rsidR="008D69EE" w:rsidRPr="007E0258" w:rsidRDefault="008D69EE">
            <w:pPr>
              <w:jc w:val="center"/>
              <w:rPr>
                <w:rFonts w:ascii="Cambria" w:hAnsi="Cambria"/>
                <w:bCs/>
              </w:rPr>
            </w:pPr>
            <w:r w:rsidRPr="007E0258">
              <w:rPr>
                <w:rFonts w:ascii="Cambria" w:hAnsi="Cambria"/>
                <w:bCs/>
              </w:rPr>
              <w:t>B</w:t>
            </w:r>
          </w:p>
        </w:tc>
      </w:tr>
      <w:tr w:rsidR="007E0258" w:rsidRPr="007E0258" w14:paraId="0C0E3230" w14:textId="77777777" w:rsidTr="00514D8B">
        <w:trPr>
          <w:jc w:val="center"/>
        </w:trPr>
        <w:tc>
          <w:tcPr>
            <w:tcW w:w="534" w:type="dxa"/>
            <w:vAlign w:val="center"/>
          </w:tcPr>
          <w:p w14:paraId="0FC5F07B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10</w:t>
            </w:r>
          </w:p>
        </w:tc>
        <w:tc>
          <w:tcPr>
            <w:tcW w:w="992" w:type="dxa"/>
            <w:vAlign w:val="center"/>
          </w:tcPr>
          <w:p w14:paraId="37A75515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1230291</w:t>
            </w:r>
          </w:p>
        </w:tc>
        <w:tc>
          <w:tcPr>
            <w:tcW w:w="4111" w:type="dxa"/>
            <w:vAlign w:val="center"/>
          </w:tcPr>
          <w:p w14:paraId="2977DB86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Praktikum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  <w:proofErr w:type="spellStart"/>
            <w:r w:rsidRPr="007E0258">
              <w:rPr>
                <w:rFonts w:ascii="Cambria" w:hAnsi="Cambria"/>
              </w:rPr>
              <w:t>Implementasi</w:t>
            </w:r>
            <w:proofErr w:type="spellEnd"/>
            <w:r w:rsidRPr="007E0258">
              <w:rPr>
                <w:rFonts w:ascii="Cambria" w:hAnsi="Cambria"/>
              </w:rPr>
              <w:t xml:space="preserve"> Basis Data</w:t>
            </w:r>
          </w:p>
        </w:tc>
        <w:tc>
          <w:tcPr>
            <w:tcW w:w="567" w:type="dxa"/>
            <w:vAlign w:val="center"/>
          </w:tcPr>
          <w:p w14:paraId="762D75CC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</w:t>
            </w:r>
          </w:p>
        </w:tc>
        <w:tc>
          <w:tcPr>
            <w:tcW w:w="708" w:type="dxa"/>
          </w:tcPr>
          <w:p w14:paraId="490D164F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61DB0A4" w14:textId="68DA886B" w:rsidR="008D69EE" w:rsidRPr="007E0258" w:rsidRDefault="00B155C7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701D1B8D" w14:textId="77777777" w:rsidTr="00514D8B">
        <w:trPr>
          <w:jc w:val="center"/>
        </w:trPr>
        <w:tc>
          <w:tcPr>
            <w:tcW w:w="534" w:type="dxa"/>
            <w:vAlign w:val="center"/>
          </w:tcPr>
          <w:p w14:paraId="17A80E2B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11</w:t>
            </w:r>
          </w:p>
        </w:tc>
        <w:tc>
          <w:tcPr>
            <w:tcW w:w="992" w:type="dxa"/>
            <w:vAlign w:val="center"/>
          </w:tcPr>
          <w:p w14:paraId="253439FA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1230052</w:t>
            </w:r>
          </w:p>
        </w:tc>
        <w:tc>
          <w:tcPr>
            <w:tcW w:w="4111" w:type="dxa"/>
            <w:vAlign w:val="center"/>
          </w:tcPr>
          <w:p w14:paraId="5FA0E1B1" w14:textId="77777777" w:rsidR="008D69EE" w:rsidRPr="007E0258" w:rsidRDefault="008D69EE" w:rsidP="00582FCC">
            <w:pPr>
              <w:rPr>
                <w:rFonts w:ascii="Cambria" w:hAnsi="Cambria" w:cs="Arial"/>
                <w:lang w:val="en-GB" w:eastAsia="en-GB"/>
              </w:rPr>
            </w:pPr>
            <w:r w:rsidRPr="007E0258">
              <w:rPr>
                <w:rFonts w:ascii="Cambria" w:hAnsi="Cambria" w:cs="Arial"/>
                <w:lang w:val="en-GB" w:eastAsia="en-GB"/>
              </w:rPr>
              <w:t xml:space="preserve">Logika </w:t>
            </w:r>
            <w:proofErr w:type="spellStart"/>
            <w:r w:rsidRPr="007E0258">
              <w:rPr>
                <w:rFonts w:ascii="Cambria" w:hAnsi="Cambria" w:cs="Arial"/>
                <w:lang w:val="en-GB" w:eastAsia="en-GB"/>
              </w:rPr>
              <w:t>Informatika</w:t>
            </w:r>
            <w:proofErr w:type="spellEnd"/>
          </w:p>
        </w:tc>
        <w:tc>
          <w:tcPr>
            <w:tcW w:w="567" w:type="dxa"/>
            <w:vAlign w:val="center"/>
          </w:tcPr>
          <w:p w14:paraId="39FF3425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7E0258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708" w:type="dxa"/>
          </w:tcPr>
          <w:p w14:paraId="0E80380D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7F2FE92" w14:textId="4904F516" w:rsidR="008D69EE" w:rsidRPr="007E0258" w:rsidRDefault="000930D0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>
              <w:rPr>
                <w:rFonts w:ascii="Cambria" w:hAnsi="Cambria" w:cs="Arial"/>
                <w:bCs/>
                <w:lang w:val="sv-SE"/>
              </w:rPr>
              <w:t>B+</w:t>
            </w:r>
          </w:p>
        </w:tc>
      </w:tr>
      <w:tr w:rsidR="007E0258" w:rsidRPr="007E0258" w14:paraId="6396AC67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7B6DB5F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2D0A9BC3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21</w:t>
            </w:r>
          </w:p>
        </w:tc>
        <w:tc>
          <w:tcPr>
            <w:tcW w:w="708" w:type="dxa"/>
          </w:tcPr>
          <w:p w14:paraId="0B064FED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C34E089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6BAFAD4C" w14:textId="77777777" w:rsidR="00582FCC" w:rsidRPr="007E0258" w:rsidRDefault="00582FCC" w:rsidP="00582FCC">
      <w:pPr>
        <w:rPr>
          <w:rFonts w:ascii="Arial" w:hAnsi="Arial" w:cs="Arial"/>
          <w:b/>
          <w:bCs/>
          <w:lang w:val="id-ID"/>
        </w:rPr>
      </w:pPr>
    </w:p>
    <w:p w14:paraId="4D983A43" w14:textId="77777777" w:rsidR="004D6348" w:rsidRPr="007E0258" w:rsidRDefault="004D6348" w:rsidP="00582FCC">
      <w:pPr>
        <w:rPr>
          <w:rFonts w:ascii="Arial" w:hAnsi="Arial" w:cs="Arial"/>
          <w:b/>
          <w:bCs/>
          <w:lang w:val="id-ID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708"/>
        <w:gridCol w:w="1560"/>
      </w:tblGrid>
      <w:tr w:rsidR="007E0258" w:rsidRPr="007E0258" w14:paraId="711AABC6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64000DB4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II</w:t>
            </w:r>
          </w:p>
        </w:tc>
      </w:tr>
      <w:tr w:rsidR="007E0258" w:rsidRPr="007E0258" w14:paraId="1C1186DB" w14:textId="77777777" w:rsidTr="00514D8B">
        <w:trPr>
          <w:jc w:val="center"/>
        </w:trPr>
        <w:tc>
          <w:tcPr>
            <w:tcW w:w="534" w:type="dxa"/>
          </w:tcPr>
          <w:p w14:paraId="273CAEA9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5E055A3E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0E63D5FE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2715201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707D7370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17C28268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43182605" w14:textId="77777777" w:rsidTr="00514D8B">
        <w:trPr>
          <w:jc w:val="center"/>
        </w:trPr>
        <w:tc>
          <w:tcPr>
            <w:tcW w:w="534" w:type="dxa"/>
            <w:vAlign w:val="center"/>
          </w:tcPr>
          <w:p w14:paraId="676F4670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1</w:t>
            </w:r>
          </w:p>
        </w:tc>
        <w:tc>
          <w:tcPr>
            <w:tcW w:w="992" w:type="dxa"/>
            <w:vAlign w:val="center"/>
          </w:tcPr>
          <w:p w14:paraId="32EE307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1000132</w:t>
            </w:r>
          </w:p>
        </w:tc>
        <w:tc>
          <w:tcPr>
            <w:tcW w:w="4111" w:type="dxa"/>
            <w:vAlign w:val="center"/>
          </w:tcPr>
          <w:p w14:paraId="76C5659E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Bahasa </w:t>
            </w:r>
            <w:proofErr w:type="spellStart"/>
            <w:r w:rsidRPr="007E0258">
              <w:rPr>
                <w:rFonts w:asciiTheme="majorHAnsi" w:hAnsiTheme="majorHAnsi"/>
              </w:rPr>
              <w:t>Inggris</w:t>
            </w:r>
            <w:proofErr w:type="spellEnd"/>
          </w:p>
        </w:tc>
        <w:tc>
          <w:tcPr>
            <w:tcW w:w="567" w:type="dxa"/>
            <w:vAlign w:val="center"/>
          </w:tcPr>
          <w:p w14:paraId="0DD8674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41FF7CB1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15F60FB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9DC63DF" w14:textId="77777777" w:rsidTr="00514D8B">
        <w:trPr>
          <w:jc w:val="center"/>
        </w:trPr>
        <w:tc>
          <w:tcPr>
            <w:tcW w:w="534" w:type="dxa"/>
            <w:vAlign w:val="center"/>
          </w:tcPr>
          <w:p w14:paraId="1077676F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2</w:t>
            </w:r>
          </w:p>
        </w:tc>
        <w:tc>
          <w:tcPr>
            <w:tcW w:w="992" w:type="dxa"/>
            <w:vAlign w:val="center"/>
          </w:tcPr>
          <w:p w14:paraId="4FC7D58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1000111</w:t>
            </w:r>
          </w:p>
        </w:tc>
        <w:tc>
          <w:tcPr>
            <w:tcW w:w="4111" w:type="dxa"/>
            <w:vAlign w:val="center"/>
          </w:tcPr>
          <w:p w14:paraId="40588652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Olah Raga II</w:t>
            </w:r>
          </w:p>
        </w:tc>
        <w:tc>
          <w:tcPr>
            <w:tcW w:w="567" w:type="dxa"/>
            <w:vAlign w:val="center"/>
          </w:tcPr>
          <w:p w14:paraId="1F25DA8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0A3DEFC6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5243A47" w14:textId="6286B382" w:rsidR="008D69EE" w:rsidRPr="007E0258" w:rsidRDefault="006638F0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A85A02C" w14:textId="77777777" w:rsidTr="00514D8B">
        <w:trPr>
          <w:jc w:val="center"/>
        </w:trPr>
        <w:tc>
          <w:tcPr>
            <w:tcW w:w="534" w:type="dxa"/>
            <w:vAlign w:val="center"/>
          </w:tcPr>
          <w:p w14:paraId="76F0570C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3</w:t>
            </w:r>
          </w:p>
        </w:tc>
        <w:tc>
          <w:tcPr>
            <w:tcW w:w="992" w:type="dxa"/>
            <w:vAlign w:val="center"/>
          </w:tcPr>
          <w:p w14:paraId="7D485CE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1230062</w:t>
            </w:r>
          </w:p>
        </w:tc>
        <w:tc>
          <w:tcPr>
            <w:tcW w:w="4111" w:type="dxa"/>
            <w:vAlign w:val="center"/>
          </w:tcPr>
          <w:p w14:paraId="5C21A36C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Algoritma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Lanjut</w:t>
            </w:r>
            <w:proofErr w:type="spellEnd"/>
          </w:p>
        </w:tc>
        <w:tc>
          <w:tcPr>
            <w:tcW w:w="567" w:type="dxa"/>
            <w:vAlign w:val="center"/>
          </w:tcPr>
          <w:p w14:paraId="118750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F248E62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8770EF6" w14:textId="55B97DA3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743CB72B" w14:textId="77777777" w:rsidTr="00514D8B">
        <w:trPr>
          <w:jc w:val="center"/>
        </w:trPr>
        <w:tc>
          <w:tcPr>
            <w:tcW w:w="534" w:type="dxa"/>
            <w:vAlign w:val="center"/>
          </w:tcPr>
          <w:p w14:paraId="535EA9A6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4</w:t>
            </w:r>
          </w:p>
        </w:tc>
        <w:tc>
          <w:tcPr>
            <w:tcW w:w="992" w:type="dxa"/>
            <w:vAlign w:val="center"/>
          </w:tcPr>
          <w:p w14:paraId="719F343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1230073</w:t>
            </w:r>
          </w:p>
        </w:tc>
        <w:tc>
          <w:tcPr>
            <w:tcW w:w="4111" w:type="dxa"/>
            <w:vAlign w:val="center"/>
          </w:tcPr>
          <w:p w14:paraId="03A25BC7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Statistika</w:t>
            </w:r>
            <w:proofErr w:type="spellEnd"/>
          </w:p>
        </w:tc>
        <w:tc>
          <w:tcPr>
            <w:tcW w:w="567" w:type="dxa"/>
            <w:vAlign w:val="center"/>
          </w:tcPr>
          <w:p w14:paraId="06A78D4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64E3A82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CB76F7D" w14:textId="4377C670" w:rsidR="008D69EE" w:rsidRPr="007E0258" w:rsidRDefault="006D648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07E6D56" w14:textId="77777777" w:rsidTr="00514D8B">
        <w:trPr>
          <w:jc w:val="center"/>
        </w:trPr>
        <w:tc>
          <w:tcPr>
            <w:tcW w:w="534" w:type="dxa"/>
            <w:vAlign w:val="center"/>
          </w:tcPr>
          <w:p w14:paraId="584BE5A1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5</w:t>
            </w:r>
          </w:p>
        </w:tc>
        <w:tc>
          <w:tcPr>
            <w:tcW w:w="992" w:type="dxa"/>
            <w:vAlign w:val="center"/>
          </w:tcPr>
          <w:p w14:paraId="72B538D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1230082</w:t>
            </w:r>
          </w:p>
        </w:tc>
        <w:tc>
          <w:tcPr>
            <w:tcW w:w="4111" w:type="dxa"/>
            <w:vAlign w:val="center"/>
          </w:tcPr>
          <w:p w14:paraId="2D516FE9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Kalkulus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Lanjut</w:t>
            </w:r>
            <w:proofErr w:type="spellEnd"/>
          </w:p>
        </w:tc>
        <w:tc>
          <w:tcPr>
            <w:tcW w:w="567" w:type="dxa"/>
            <w:vAlign w:val="center"/>
          </w:tcPr>
          <w:p w14:paraId="283F0A4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157AD87C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24CFBC7A" w14:textId="3FFBD6E5" w:rsidR="008D69EE" w:rsidRPr="007E0258" w:rsidRDefault="00DC4453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64216F9D" w14:textId="77777777" w:rsidTr="00514D8B">
        <w:trPr>
          <w:jc w:val="center"/>
        </w:trPr>
        <w:tc>
          <w:tcPr>
            <w:tcW w:w="534" w:type="dxa"/>
            <w:vAlign w:val="center"/>
          </w:tcPr>
          <w:p w14:paraId="1D354DFE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6</w:t>
            </w:r>
          </w:p>
        </w:tc>
        <w:tc>
          <w:tcPr>
            <w:tcW w:w="992" w:type="dxa"/>
            <w:vAlign w:val="center"/>
          </w:tcPr>
          <w:p w14:paraId="20FDC34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1230172</w:t>
            </w:r>
          </w:p>
        </w:tc>
        <w:tc>
          <w:tcPr>
            <w:tcW w:w="4111" w:type="dxa"/>
            <w:vAlign w:val="center"/>
          </w:tcPr>
          <w:p w14:paraId="4238F82C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Matrik dan Ruang Vektor </w:t>
            </w:r>
          </w:p>
        </w:tc>
        <w:tc>
          <w:tcPr>
            <w:tcW w:w="567" w:type="dxa"/>
            <w:vAlign w:val="center"/>
          </w:tcPr>
          <w:p w14:paraId="1E957C1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67C72CFD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F15D88D" w14:textId="599F9BC0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76930CB7" w14:textId="77777777" w:rsidTr="00514D8B">
        <w:trPr>
          <w:jc w:val="center"/>
        </w:trPr>
        <w:tc>
          <w:tcPr>
            <w:tcW w:w="534" w:type="dxa"/>
            <w:vAlign w:val="center"/>
          </w:tcPr>
          <w:p w14:paraId="71C3C46E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7</w:t>
            </w:r>
          </w:p>
        </w:tc>
        <w:tc>
          <w:tcPr>
            <w:tcW w:w="992" w:type="dxa"/>
            <w:vAlign w:val="center"/>
          </w:tcPr>
          <w:p w14:paraId="7E53AD7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1230093</w:t>
            </w:r>
          </w:p>
        </w:tc>
        <w:tc>
          <w:tcPr>
            <w:tcW w:w="4111" w:type="dxa"/>
            <w:vAlign w:val="center"/>
          </w:tcPr>
          <w:p w14:paraId="6B3291A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Jaringan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567" w:type="dxa"/>
            <w:vAlign w:val="center"/>
          </w:tcPr>
          <w:p w14:paraId="0E0ADBB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519C7EF5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7BBF57AA" w14:textId="7FC70695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4FBBB35B" w14:textId="77777777" w:rsidTr="00514D8B">
        <w:trPr>
          <w:jc w:val="center"/>
        </w:trPr>
        <w:tc>
          <w:tcPr>
            <w:tcW w:w="534" w:type="dxa"/>
            <w:vAlign w:val="center"/>
          </w:tcPr>
          <w:p w14:paraId="025BC158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8</w:t>
            </w:r>
          </w:p>
        </w:tc>
        <w:tc>
          <w:tcPr>
            <w:tcW w:w="992" w:type="dxa"/>
            <w:vAlign w:val="center"/>
          </w:tcPr>
          <w:p w14:paraId="1514FFF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1230121</w:t>
            </w:r>
          </w:p>
        </w:tc>
        <w:tc>
          <w:tcPr>
            <w:tcW w:w="4111" w:type="dxa"/>
            <w:vAlign w:val="center"/>
          </w:tcPr>
          <w:p w14:paraId="61ADA7D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Jaringan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567" w:type="dxa"/>
            <w:vAlign w:val="center"/>
          </w:tcPr>
          <w:p w14:paraId="5E0DAC0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4D8DE4E8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79379FD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C91CA36" w14:textId="77777777" w:rsidTr="00514D8B">
        <w:trPr>
          <w:jc w:val="center"/>
        </w:trPr>
        <w:tc>
          <w:tcPr>
            <w:tcW w:w="534" w:type="dxa"/>
            <w:vAlign w:val="center"/>
          </w:tcPr>
          <w:p w14:paraId="6EDC78BB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9</w:t>
            </w:r>
          </w:p>
        </w:tc>
        <w:tc>
          <w:tcPr>
            <w:tcW w:w="992" w:type="dxa"/>
            <w:vAlign w:val="center"/>
          </w:tcPr>
          <w:p w14:paraId="1B10938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1230111</w:t>
            </w:r>
          </w:p>
        </w:tc>
        <w:tc>
          <w:tcPr>
            <w:tcW w:w="4111" w:type="dxa"/>
            <w:vAlign w:val="center"/>
          </w:tcPr>
          <w:p w14:paraId="65F748D3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 </w:t>
            </w:r>
            <w:proofErr w:type="spellStart"/>
            <w:r w:rsidRPr="007E0258">
              <w:rPr>
                <w:rFonts w:asciiTheme="majorHAnsi" w:hAnsiTheme="majorHAnsi"/>
              </w:rPr>
              <w:t>Algoritma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Lanjut</w:t>
            </w:r>
            <w:proofErr w:type="spellEnd"/>
          </w:p>
        </w:tc>
        <w:tc>
          <w:tcPr>
            <w:tcW w:w="567" w:type="dxa"/>
            <w:vAlign w:val="center"/>
          </w:tcPr>
          <w:p w14:paraId="5AB1B0C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6DD69761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C7A5813" w14:textId="11E576B7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4691EE96" w14:textId="77777777" w:rsidTr="00514D8B">
        <w:trPr>
          <w:jc w:val="center"/>
        </w:trPr>
        <w:tc>
          <w:tcPr>
            <w:tcW w:w="534" w:type="dxa"/>
            <w:vAlign w:val="center"/>
          </w:tcPr>
          <w:p w14:paraId="60075660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10</w:t>
            </w:r>
          </w:p>
        </w:tc>
        <w:tc>
          <w:tcPr>
            <w:tcW w:w="992" w:type="dxa"/>
            <w:vAlign w:val="center"/>
          </w:tcPr>
          <w:p w14:paraId="14899C2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1230193</w:t>
            </w:r>
          </w:p>
        </w:tc>
        <w:tc>
          <w:tcPr>
            <w:tcW w:w="4111" w:type="dxa"/>
            <w:vAlign w:val="center"/>
          </w:tcPr>
          <w:p w14:paraId="7E37967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Teknologi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Informasi</w:t>
            </w:r>
            <w:proofErr w:type="spellEnd"/>
          </w:p>
        </w:tc>
        <w:tc>
          <w:tcPr>
            <w:tcW w:w="567" w:type="dxa"/>
            <w:vAlign w:val="center"/>
          </w:tcPr>
          <w:p w14:paraId="35947CC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1C8453B0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B8B358C" w14:textId="65E4190C" w:rsidR="008D69EE" w:rsidRPr="007E0258" w:rsidRDefault="00BB1CC8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514D8B" w:rsidRPr="007E0258" w14:paraId="31715879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A498E46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62E3CABA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20</w:t>
            </w:r>
          </w:p>
        </w:tc>
        <w:tc>
          <w:tcPr>
            <w:tcW w:w="708" w:type="dxa"/>
          </w:tcPr>
          <w:p w14:paraId="57E51D5B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BA41975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645BF1EC" w14:textId="77777777" w:rsidR="00582FCC" w:rsidRPr="007E0258" w:rsidRDefault="00582FCC" w:rsidP="00582FCC">
      <w:pPr>
        <w:rPr>
          <w:rFonts w:ascii="Cambria" w:hAnsi="Cambria" w:cs="Arial"/>
          <w:b/>
          <w:bCs/>
          <w:lang w:val="id-ID"/>
        </w:rPr>
      </w:pPr>
    </w:p>
    <w:p w14:paraId="365CCE04" w14:textId="77777777" w:rsidR="00F60EA4" w:rsidRPr="007E0258" w:rsidRDefault="00F60EA4" w:rsidP="00582FCC">
      <w:pPr>
        <w:rPr>
          <w:rFonts w:ascii="Cambria" w:hAnsi="Cambria" w:cs="Arial"/>
          <w:b/>
          <w:bCs/>
          <w:lang w:val="id-ID"/>
        </w:rPr>
      </w:pPr>
    </w:p>
    <w:p w14:paraId="21583CC8" w14:textId="77777777" w:rsidR="00F60EA4" w:rsidRPr="007E0258" w:rsidRDefault="00F60EA4" w:rsidP="00582FCC">
      <w:pPr>
        <w:rPr>
          <w:rFonts w:ascii="Cambria" w:hAnsi="Cambria" w:cs="Arial"/>
          <w:b/>
          <w:bCs/>
          <w:lang w:val="id-ID"/>
        </w:rPr>
      </w:pPr>
    </w:p>
    <w:p w14:paraId="51208984" w14:textId="58E38748" w:rsidR="00582FCC" w:rsidRPr="007E0258" w:rsidRDefault="00582FCC" w:rsidP="00582FCC">
      <w:pPr>
        <w:rPr>
          <w:rFonts w:ascii="Cambria" w:hAnsi="Cambria" w:cs="Arial"/>
          <w:b/>
          <w:bCs/>
          <w:lang w:val="sv-SE"/>
        </w:rPr>
      </w:pPr>
    </w:p>
    <w:p w14:paraId="2BC9B272" w14:textId="3603E41C" w:rsidR="00071BE3" w:rsidRDefault="00071BE3" w:rsidP="00582FCC">
      <w:pPr>
        <w:rPr>
          <w:rFonts w:ascii="Cambria" w:hAnsi="Cambria" w:cs="Arial"/>
          <w:b/>
          <w:bCs/>
          <w:lang w:val="sv-SE"/>
        </w:rPr>
      </w:pPr>
    </w:p>
    <w:p w14:paraId="4E52E2EF" w14:textId="77777777" w:rsidR="00514D8B" w:rsidRPr="007E0258" w:rsidRDefault="00514D8B" w:rsidP="00582FCC">
      <w:pPr>
        <w:rPr>
          <w:rFonts w:ascii="Cambria" w:hAnsi="Cambria" w:cs="Arial"/>
          <w:b/>
          <w:bCs/>
          <w:lang w:val="sv-SE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708"/>
        <w:gridCol w:w="1560"/>
      </w:tblGrid>
      <w:tr w:rsidR="007E0258" w:rsidRPr="007E0258" w14:paraId="3C31F034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68486405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III</w:t>
            </w:r>
          </w:p>
        </w:tc>
      </w:tr>
      <w:tr w:rsidR="007E0258" w:rsidRPr="007E0258" w14:paraId="66747B92" w14:textId="77777777" w:rsidTr="00514D8B">
        <w:trPr>
          <w:jc w:val="center"/>
        </w:trPr>
        <w:tc>
          <w:tcPr>
            <w:tcW w:w="534" w:type="dxa"/>
          </w:tcPr>
          <w:p w14:paraId="62D8D34E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332F3E10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366CC6C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0612876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0FE13C5C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4ED542E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0C9DDD40" w14:textId="77777777" w:rsidTr="00514D8B">
        <w:trPr>
          <w:jc w:val="center"/>
        </w:trPr>
        <w:tc>
          <w:tcPr>
            <w:tcW w:w="534" w:type="dxa"/>
            <w:vAlign w:val="center"/>
          </w:tcPr>
          <w:p w14:paraId="1DB5803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992" w:type="dxa"/>
            <w:vAlign w:val="center"/>
          </w:tcPr>
          <w:p w14:paraId="570447D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1230133</w:t>
            </w:r>
          </w:p>
        </w:tc>
        <w:tc>
          <w:tcPr>
            <w:tcW w:w="4111" w:type="dxa"/>
            <w:vAlign w:val="center"/>
          </w:tcPr>
          <w:p w14:paraId="5A460EF3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Struktur</w:t>
            </w:r>
            <w:proofErr w:type="spellEnd"/>
            <w:r w:rsidRPr="007E0258">
              <w:rPr>
                <w:rFonts w:asciiTheme="majorHAnsi" w:hAnsiTheme="majorHAnsi"/>
              </w:rPr>
              <w:t xml:space="preserve"> Data</w:t>
            </w:r>
          </w:p>
        </w:tc>
        <w:tc>
          <w:tcPr>
            <w:tcW w:w="567" w:type="dxa"/>
            <w:vAlign w:val="center"/>
          </w:tcPr>
          <w:p w14:paraId="4CB8716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5AE3FA59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7708186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0109C34" w14:textId="77777777" w:rsidTr="00514D8B">
        <w:trPr>
          <w:jc w:val="center"/>
        </w:trPr>
        <w:tc>
          <w:tcPr>
            <w:tcW w:w="534" w:type="dxa"/>
            <w:vAlign w:val="center"/>
          </w:tcPr>
          <w:p w14:paraId="1F3D970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992" w:type="dxa"/>
            <w:vAlign w:val="center"/>
          </w:tcPr>
          <w:p w14:paraId="18D7928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1230102</w:t>
            </w:r>
          </w:p>
        </w:tc>
        <w:tc>
          <w:tcPr>
            <w:tcW w:w="4111" w:type="dxa"/>
            <w:vAlign w:val="center"/>
          </w:tcPr>
          <w:p w14:paraId="211E0F1B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  <w:r w:rsidRPr="007E0258">
              <w:rPr>
                <w:rFonts w:asciiTheme="majorHAnsi" w:hAnsiTheme="majorHAnsi"/>
              </w:rPr>
              <w:t xml:space="preserve"> dan Masyarakat</w:t>
            </w:r>
          </w:p>
        </w:tc>
        <w:tc>
          <w:tcPr>
            <w:tcW w:w="567" w:type="dxa"/>
            <w:vAlign w:val="center"/>
          </w:tcPr>
          <w:p w14:paraId="1936372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4FEEC3C9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15D9D016" w14:textId="14E94B31" w:rsidR="008D69EE" w:rsidRPr="007E0258" w:rsidRDefault="00BD32CF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2A9BA68C" w14:textId="77777777" w:rsidTr="00514D8B">
        <w:trPr>
          <w:jc w:val="center"/>
        </w:trPr>
        <w:tc>
          <w:tcPr>
            <w:tcW w:w="534" w:type="dxa"/>
            <w:vAlign w:val="center"/>
          </w:tcPr>
          <w:p w14:paraId="78456A4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992" w:type="dxa"/>
            <w:vAlign w:val="center"/>
          </w:tcPr>
          <w:p w14:paraId="1A0B1B8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1230152</w:t>
            </w:r>
          </w:p>
        </w:tc>
        <w:tc>
          <w:tcPr>
            <w:tcW w:w="4111" w:type="dxa"/>
            <w:vAlign w:val="center"/>
          </w:tcPr>
          <w:p w14:paraId="372B0B7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Komputasi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Numerik</w:t>
            </w:r>
            <w:proofErr w:type="spellEnd"/>
          </w:p>
        </w:tc>
        <w:tc>
          <w:tcPr>
            <w:tcW w:w="567" w:type="dxa"/>
            <w:vAlign w:val="center"/>
          </w:tcPr>
          <w:p w14:paraId="09649C4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73CBBF15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6A6E756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8130CBE" w14:textId="77777777" w:rsidTr="00514D8B">
        <w:trPr>
          <w:jc w:val="center"/>
        </w:trPr>
        <w:tc>
          <w:tcPr>
            <w:tcW w:w="534" w:type="dxa"/>
            <w:vAlign w:val="center"/>
          </w:tcPr>
          <w:p w14:paraId="30511B6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992" w:type="dxa"/>
            <w:vAlign w:val="center"/>
          </w:tcPr>
          <w:p w14:paraId="32962B3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1230201</w:t>
            </w:r>
          </w:p>
        </w:tc>
        <w:tc>
          <w:tcPr>
            <w:tcW w:w="4111" w:type="dxa"/>
            <w:vAlign w:val="center"/>
          </w:tcPr>
          <w:p w14:paraId="4605D306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Implementasi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Struktur</w:t>
            </w:r>
            <w:proofErr w:type="spellEnd"/>
            <w:r w:rsidRPr="007E0258">
              <w:rPr>
                <w:rFonts w:asciiTheme="majorHAnsi" w:hAnsiTheme="majorHAnsi"/>
              </w:rPr>
              <w:t xml:space="preserve"> Data</w:t>
            </w:r>
          </w:p>
        </w:tc>
        <w:tc>
          <w:tcPr>
            <w:tcW w:w="567" w:type="dxa"/>
            <w:vAlign w:val="center"/>
          </w:tcPr>
          <w:p w14:paraId="687D5D6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2C760D0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47DF2ECB" w14:textId="55022727" w:rsidR="008D69EE" w:rsidRPr="007E0258" w:rsidRDefault="00D44BBE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26978D6" w14:textId="77777777" w:rsidTr="00514D8B">
        <w:trPr>
          <w:jc w:val="center"/>
        </w:trPr>
        <w:tc>
          <w:tcPr>
            <w:tcW w:w="534" w:type="dxa"/>
            <w:vAlign w:val="center"/>
          </w:tcPr>
          <w:p w14:paraId="6DDCBD8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992" w:type="dxa"/>
            <w:vAlign w:val="center"/>
          </w:tcPr>
          <w:p w14:paraId="48608C9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1230222</w:t>
            </w:r>
          </w:p>
        </w:tc>
        <w:tc>
          <w:tcPr>
            <w:tcW w:w="4111" w:type="dxa"/>
            <w:vAlign w:val="center"/>
          </w:tcPr>
          <w:p w14:paraId="3AFF141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Interaksi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Manusia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567" w:type="dxa"/>
            <w:vAlign w:val="center"/>
          </w:tcPr>
          <w:p w14:paraId="66B3756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DABB43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F2DFDA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1CCF8F2" w14:textId="77777777" w:rsidTr="00514D8B">
        <w:trPr>
          <w:jc w:val="center"/>
        </w:trPr>
        <w:tc>
          <w:tcPr>
            <w:tcW w:w="534" w:type="dxa"/>
            <w:vAlign w:val="center"/>
          </w:tcPr>
          <w:p w14:paraId="534DA34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992" w:type="dxa"/>
            <w:vAlign w:val="center"/>
          </w:tcPr>
          <w:p w14:paraId="647DA63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4111" w:type="dxa"/>
            <w:vAlign w:val="center"/>
          </w:tcPr>
          <w:p w14:paraId="435F955B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Digital</w:t>
            </w:r>
          </w:p>
        </w:tc>
        <w:tc>
          <w:tcPr>
            <w:tcW w:w="567" w:type="dxa"/>
            <w:vAlign w:val="center"/>
          </w:tcPr>
          <w:p w14:paraId="44F18F1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20A2BD6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B406E1B" w14:textId="1334A974" w:rsidR="008D69EE" w:rsidRPr="007E0258" w:rsidRDefault="00373998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F59F860" w14:textId="77777777" w:rsidTr="00514D8B">
        <w:trPr>
          <w:jc w:val="center"/>
        </w:trPr>
        <w:tc>
          <w:tcPr>
            <w:tcW w:w="534" w:type="dxa"/>
            <w:vAlign w:val="center"/>
          </w:tcPr>
          <w:p w14:paraId="3F77456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992" w:type="dxa"/>
            <w:vAlign w:val="center"/>
          </w:tcPr>
          <w:p w14:paraId="5DAEC3C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1000122</w:t>
            </w:r>
          </w:p>
        </w:tc>
        <w:tc>
          <w:tcPr>
            <w:tcW w:w="4111" w:type="dxa"/>
            <w:vAlign w:val="center"/>
          </w:tcPr>
          <w:p w14:paraId="1498B190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Bahasa Indonesia </w:t>
            </w:r>
          </w:p>
        </w:tc>
        <w:tc>
          <w:tcPr>
            <w:tcW w:w="567" w:type="dxa"/>
            <w:vAlign w:val="center"/>
          </w:tcPr>
          <w:p w14:paraId="40E08AC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137AC63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FDD1420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F3ED64E" w14:textId="77777777" w:rsidTr="00514D8B">
        <w:trPr>
          <w:jc w:val="center"/>
        </w:trPr>
        <w:tc>
          <w:tcPr>
            <w:tcW w:w="534" w:type="dxa"/>
            <w:vAlign w:val="center"/>
          </w:tcPr>
          <w:p w14:paraId="699A5DA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992" w:type="dxa"/>
            <w:vAlign w:val="center"/>
          </w:tcPr>
          <w:p w14:paraId="6206D2E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1230263</w:t>
            </w:r>
          </w:p>
        </w:tc>
        <w:tc>
          <w:tcPr>
            <w:tcW w:w="4111" w:type="dxa"/>
            <w:vAlign w:val="center"/>
          </w:tcPr>
          <w:p w14:paraId="3AD6244A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Geoinformatika</w:t>
            </w:r>
            <w:proofErr w:type="spellEnd"/>
          </w:p>
        </w:tc>
        <w:tc>
          <w:tcPr>
            <w:tcW w:w="567" w:type="dxa"/>
            <w:vAlign w:val="center"/>
          </w:tcPr>
          <w:p w14:paraId="443AF71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2525D66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79F8F07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510D181" w14:textId="77777777" w:rsidTr="00514D8B">
        <w:trPr>
          <w:jc w:val="center"/>
        </w:trPr>
        <w:tc>
          <w:tcPr>
            <w:tcW w:w="534" w:type="dxa"/>
            <w:vAlign w:val="center"/>
          </w:tcPr>
          <w:p w14:paraId="28B07B9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992" w:type="dxa"/>
            <w:vAlign w:val="center"/>
          </w:tcPr>
          <w:p w14:paraId="15819F6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1230312</w:t>
            </w:r>
          </w:p>
        </w:tc>
        <w:tc>
          <w:tcPr>
            <w:tcW w:w="4111" w:type="dxa"/>
            <w:vAlign w:val="center"/>
          </w:tcPr>
          <w:p w14:paraId="28CC1213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Web</w:t>
            </w:r>
          </w:p>
        </w:tc>
        <w:tc>
          <w:tcPr>
            <w:tcW w:w="567" w:type="dxa"/>
            <w:vAlign w:val="center"/>
          </w:tcPr>
          <w:p w14:paraId="37DE217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5FB6C5C5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01CDF3DB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2B7E2BD5" w14:textId="77777777" w:rsidTr="00514D8B">
        <w:trPr>
          <w:jc w:val="center"/>
        </w:trPr>
        <w:tc>
          <w:tcPr>
            <w:tcW w:w="534" w:type="dxa"/>
            <w:vAlign w:val="center"/>
          </w:tcPr>
          <w:p w14:paraId="01421D8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</w:t>
            </w:r>
          </w:p>
        </w:tc>
        <w:tc>
          <w:tcPr>
            <w:tcW w:w="992" w:type="dxa"/>
            <w:vAlign w:val="center"/>
          </w:tcPr>
          <w:p w14:paraId="6072ADF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1230381</w:t>
            </w:r>
          </w:p>
        </w:tc>
        <w:tc>
          <w:tcPr>
            <w:tcW w:w="4111" w:type="dxa"/>
            <w:vAlign w:val="center"/>
          </w:tcPr>
          <w:p w14:paraId="2A8896E1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Web</w:t>
            </w:r>
          </w:p>
        </w:tc>
        <w:tc>
          <w:tcPr>
            <w:tcW w:w="567" w:type="dxa"/>
            <w:vAlign w:val="center"/>
          </w:tcPr>
          <w:p w14:paraId="5510F2E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064283F9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40CD9FF4" w14:textId="47CF8DE1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66863AD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2645C34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7F31F7DA" w14:textId="77777777" w:rsidR="00E53F0B" w:rsidRPr="007E0258" w:rsidRDefault="008D69EE" w:rsidP="00C04B56">
            <w:pPr>
              <w:jc w:val="center"/>
              <w:rPr>
                <w:rFonts w:asciiTheme="majorHAnsi" w:hAnsiTheme="majorHAnsi" w:cs="Arial"/>
                <w:b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/>
                <w:bCs/>
                <w:lang w:val="sv-SE"/>
              </w:rPr>
              <w:t>20</w:t>
            </w:r>
          </w:p>
        </w:tc>
        <w:tc>
          <w:tcPr>
            <w:tcW w:w="708" w:type="dxa"/>
          </w:tcPr>
          <w:p w14:paraId="3AFE528B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9B16B26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</w:p>
        </w:tc>
      </w:tr>
    </w:tbl>
    <w:p w14:paraId="5FE46AD6" w14:textId="4C2EAF32" w:rsidR="00071BE3" w:rsidRPr="00514D8B" w:rsidRDefault="00582FCC" w:rsidP="00582FCC">
      <w:pPr>
        <w:rPr>
          <w:rFonts w:ascii="Cambria" w:hAnsi="Cambria" w:cs="Arial"/>
          <w:b/>
          <w:bCs/>
          <w:lang w:val="sv-SE"/>
        </w:rPr>
      </w:pPr>
      <w:r w:rsidRPr="007E0258">
        <w:rPr>
          <w:rFonts w:ascii="Cambria" w:hAnsi="Cambria" w:cs="Arial"/>
          <w:b/>
          <w:bCs/>
          <w:lang w:val="sv-SE"/>
        </w:rPr>
        <w:t xml:space="preserve"> </w:t>
      </w: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2"/>
        <w:gridCol w:w="4112"/>
        <w:gridCol w:w="567"/>
        <w:gridCol w:w="708"/>
        <w:gridCol w:w="1560"/>
      </w:tblGrid>
      <w:tr w:rsidR="007E0258" w:rsidRPr="007E0258" w14:paraId="7E578D75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452D8517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IV</w:t>
            </w:r>
          </w:p>
        </w:tc>
      </w:tr>
      <w:tr w:rsidR="007E0258" w:rsidRPr="007E0258" w14:paraId="2BF451CF" w14:textId="77777777" w:rsidTr="00514D8B">
        <w:trPr>
          <w:jc w:val="center"/>
        </w:trPr>
        <w:tc>
          <w:tcPr>
            <w:tcW w:w="533" w:type="dxa"/>
          </w:tcPr>
          <w:p w14:paraId="7FDAB3FE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04380619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2" w:type="dxa"/>
          </w:tcPr>
          <w:p w14:paraId="744E9311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056CF6E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4048BBF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416071A3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541520DC" w14:textId="77777777" w:rsidTr="00514D8B">
        <w:trPr>
          <w:jc w:val="center"/>
        </w:trPr>
        <w:tc>
          <w:tcPr>
            <w:tcW w:w="533" w:type="dxa"/>
            <w:vAlign w:val="center"/>
          </w:tcPr>
          <w:p w14:paraId="56F332A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992" w:type="dxa"/>
            <w:vAlign w:val="center"/>
          </w:tcPr>
          <w:p w14:paraId="4AEA792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1230252</w:t>
            </w:r>
          </w:p>
        </w:tc>
        <w:tc>
          <w:tcPr>
            <w:tcW w:w="4112" w:type="dxa"/>
            <w:vAlign w:val="center"/>
          </w:tcPr>
          <w:p w14:paraId="203669CB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Analisa </w:t>
            </w:r>
            <w:proofErr w:type="spellStart"/>
            <w:r w:rsidRPr="007E0258">
              <w:rPr>
                <w:rFonts w:asciiTheme="majorHAnsi" w:hAnsiTheme="majorHAnsi"/>
              </w:rPr>
              <w:t>Algoritma</w:t>
            </w:r>
            <w:proofErr w:type="spellEnd"/>
          </w:p>
        </w:tc>
        <w:tc>
          <w:tcPr>
            <w:tcW w:w="567" w:type="dxa"/>
            <w:vAlign w:val="center"/>
          </w:tcPr>
          <w:p w14:paraId="6285530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2FD036C6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1D218FA" w14:textId="77F40B4B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79D386E" w14:textId="77777777" w:rsidTr="00514D8B">
        <w:trPr>
          <w:jc w:val="center"/>
        </w:trPr>
        <w:tc>
          <w:tcPr>
            <w:tcW w:w="533" w:type="dxa"/>
            <w:vAlign w:val="center"/>
          </w:tcPr>
          <w:p w14:paraId="499A834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992" w:type="dxa"/>
            <w:vAlign w:val="center"/>
          </w:tcPr>
          <w:p w14:paraId="47ABB94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1230163</w:t>
            </w:r>
          </w:p>
        </w:tc>
        <w:tc>
          <w:tcPr>
            <w:tcW w:w="4112" w:type="dxa"/>
            <w:vAlign w:val="center"/>
          </w:tcPr>
          <w:p w14:paraId="21EEA066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Otomata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Pengantar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Kompilasi</w:t>
            </w:r>
            <w:proofErr w:type="spellEnd"/>
          </w:p>
        </w:tc>
        <w:tc>
          <w:tcPr>
            <w:tcW w:w="567" w:type="dxa"/>
            <w:vAlign w:val="center"/>
          </w:tcPr>
          <w:p w14:paraId="5A8C1BD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4C15803E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FE5A2A3" w14:textId="32A8F475" w:rsidR="008D69EE" w:rsidRPr="007E0258" w:rsidRDefault="00FC1FA0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58305EB" w14:textId="77777777" w:rsidTr="00514D8B">
        <w:trPr>
          <w:jc w:val="center"/>
        </w:trPr>
        <w:tc>
          <w:tcPr>
            <w:tcW w:w="533" w:type="dxa"/>
            <w:vAlign w:val="center"/>
          </w:tcPr>
          <w:p w14:paraId="458ABF7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992" w:type="dxa"/>
            <w:vAlign w:val="center"/>
          </w:tcPr>
          <w:p w14:paraId="76E0C49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4112" w:type="dxa"/>
            <w:vAlign w:val="center"/>
          </w:tcPr>
          <w:p w14:paraId="27E3FA07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Cerdas dan </w:t>
            </w:r>
            <w:proofErr w:type="spellStart"/>
            <w:r w:rsidRPr="007E0258">
              <w:rPr>
                <w:rFonts w:asciiTheme="majorHAnsi" w:hAnsiTheme="majorHAnsi"/>
              </w:rPr>
              <w:t>Pendukung</w:t>
            </w:r>
            <w:proofErr w:type="spellEnd"/>
            <w:r w:rsidRPr="007E0258">
              <w:rPr>
                <w:rFonts w:asciiTheme="majorHAnsi" w:hAnsiTheme="majorHAnsi"/>
              </w:rPr>
              <w:t xml:space="preserve"> Keputusan</w:t>
            </w:r>
          </w:p>
        </w:tc>
        <w:tc>
          <w:tcPr>
            <w:tcW w:w="567" w:type="dxa"/>
            <w:vAlign w:val="center"/>
          </w:tcPr>
          <w:p w14:paraId="6FFBB88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26E31904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71437F99" w14:textId="10E8DD03" w:rsidR="008D69EE" w:rsidRPr="007E0258" w:rsidRDefault="00613D3C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07A72382" w14:textId="77777777" w:rsidTr="00514D8B">
        <w:trPr>
          <w:jc w:val="center"/>
        </w:trPr>
        <w:tc>
          <w:tcPr>
            <w:tcW w:w="533" w:type="dxa"/>
            <w:vAlign w:val="center"/>
          </w:tcPr>
          <w:p w14:paraId="4E86F39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992" w:type="dxa"/>
            <w:vAlign w:val="center"/>
          </w:tcPr>
          <w:p w14:paraId="2A3BE54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4112" w:type="dxa"/>
            <w:vAlign w:val="center"/>
          </w:tcPr>
          <w:p w14:paraId="56D7FDE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Cerdas dan </w:t>
            </w:r>
            <w:proofErr w:type="spellStart"/>
            <w:r w:rsidRPr="007E0258">
              <w:rPr>
                <w:rFonts w:asciiTheme="majorHAnsi" w:hAnsiTheme="majorHAnsi"/>
              </w:rPr>
              <w:t>Pendukung</w:t>
            </w:r>
            <w:proofErr w:type="spellEnd"/>
            <w:r w:rsidRPr="007E0258">
              <w:rPr>
                <w:rFonts w:asciiTheme="majorHAnsi" w:hAnsiTheme="majorHAnsi"/>
              </w:rPr>
              <w:t xml:space="preserve"> Keputusan</w:t>
            </w:r>
          </w:p>
        </w:tc>
        <w:tc>
          <w:tcPr>
            <w:tcW w:w="567" w:type="dxa"/>
            <w:vAlign w:val="center"/>
          </w:tcPr>
          <w:p w14:paraId="373485B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74F9E463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1BBAB4B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E28E25A" w14:textId="77777777" w:rsidTr="00514D8B">
        <w:trPr>
          <w:jc w:val="center"/>
        </w:trPr>
        <w:tc>
          <w:tcPr>
            <w:tcW w:w="533" w:type="dxa"/>
            <w:vAlign w:val="center"/>
          </w:tcPr>
          <w:p w14:paraId="3209DBB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992" w:type="dxa"/>
            <w:vAlign w:val="center"/>
          </w:tcPr>
          <w:p w14:paraId="3F3FAD4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1230233</w:t>
            </w:r>
          </w:p>
        </w:tc>
        <w:tc>
          <w:tcPr>
            <w:tcW w:w="4112" w:type="dxa"/>
            <w:vAlign w:val="center"/>
          </w:tcPr>
          <w:p w14:paraId="08E6C7BF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Arsitektur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Organisasi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1889AD2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74C45E92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2C6D0A17" w14:textId="1AB9F8C6" w:rsidR="008D69EE" w:rsidRPr="007E0258" w:rsidRDefault="00351F9B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4C206BA8" w14:textId="77777777" w:rsidTr="00514D8B">
        <w:trPr>
          <w:jc w:val="center"/>
        </w:trPr>
        <w:tc>
          <w:tcPr>
            <w:tcW w:w="533" w:type="dxa"/>
            <w:vAlign w:val="center"/>
          </w:tcPr>
          <w:p w14:paraId="31809A4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992" w:type="dxa"/>
            <w:vAlign w:val="center"/>
          </w:tcPr>
          <w:p w14:paraId="2DAB21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1230143</w:t>
            </w:r>
          </w:p>
        </w:tc>
        <w:tc>
          <w:tcPr>
            <w:tcW w:w="4112" w:type="dxa"/>
            <w:vAlign w:val="center"/>
          </w:tcPr>
          <w:p w14:paraId="192D728B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Berorientasi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Objek</w:t>
            </w:r>
            <w:proofErr w:type="spellEnd"/>
          </w:p>
        </w:tc>
        <w:tc>
          <w:tcPr>
            <w:tcW w:w="567" w:type="dxa"/>
            <w:vAlign w:val="center"/>
          </w:tcPr>
          <w:p w14:paraId="7F8FF73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510BE613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508652B9" w14:textId="76CA40E4" w:rsidR="008D69EE" w:rsidRPr="007E0258" w:rsidRDefault="009F36EE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43F3B65" w14:textId="77777777" w:rsidTr="00514D8B">
        <w:trPr>
          <w:jc w:val="center"/>
        </w:trPr>
        <w:tc>
          <w:tcPr>
            <w:tcW w:w="533" w:type="dxa"/>
            <w:vAlign w:val="center"/>
          </w:tcPr>
          <w:p w14:paraId="12CEEDD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992" w:type="dxa"/>
            <w:vAlign w:val="center"/>
          </w:tcPr>
          <w:p w14:paraId="27861FF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1230211</w:t>
            </w:r>
          </w:p>
        </w:tc>
        <w:tc>
          <w:tcPr>
            <w:tcW w:w="4112" w:type="dxa"/>
            <w:vAlign w:val="center"/>
          </w:tcPr>
          <w:p w14:paraId="5F85845F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Berorientasi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Objek</w:t>
            </w:r>
            <w:proofErr w:type="spellEnd"/>
          </w:p>
        </w:tc>
        <w:tc>
          <w:tcPr>
            <w:tcW w:w="567" w:type="dxa"/>
            <w:vAlign w:val="center"/>
          </w:tcPr>
          <w:p w14:paraId="2034267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0BB3DFE0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0EA03C8A" w14:textId="35A9EC88" w:rsidR="008D69EE" w:rsidRPr="007E0258" w:rsidRDefault="00FA757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617306C" w14:textId="77777777" w:rsidTr="00514D8B">
        <w:trPr>
          <w:jc w:val="center"/>
        </w:trPr>
        <w:tc>
          <w:tcPr>
            <w:tcW w:w="533" w:type="dxa"/>
            <w:vAlign w:val="center"/>
          </w:tcPr>
          <w:p w14:paraId="78D6738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992" w:type="dxa"/>
            <w:vAlign w:val="center"/>
          </w:tcPr>
          <w:p w14:paraId="561BA43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1230373</w:t>
            </w:r>
          </w:p>
        </w:tc>
        <w:tc>
          <w:tcPr>
            <w:tcW w:w="4112" w:type="dxa"/>
            <w:vAlign w:val="center"/>
          </w:tcPr>
          <w:p w14:paraId="7D78A507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Rekayasa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Perangkat</w:t>
            </w:r>
            <w:proofErr w:type="spellEnd"/>
            <w:r w:rsidRPr="007E0258">
              <w:rPr>
                <w:rFonts w:asciiTheme="majorHAnsi" w:hAnsiTheme="majorHAnsi"/>
              </w:rPr>
              <w:t xml:space="preserve"> Lunak</w:t>
            </w:r>
          </w:p>
        </w:tc>
        <w:tc>
          <w:tcPr>
            <w:tcW w:w="567" w:type="dxa"/>
            <w:vAlign w:val="center"/>
          </w:tcPr>
          <w:p w14:paraId="185FFAD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35263F1A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174FA91B" w14:textId="5A82F4A1" w:rsidR="008D69EE" w:rsidRPr="007E0258" w:rsidRDefault="00795B65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3742A53" w14:textId="77777777" w:rsidTr="00514D8B">
        <w:trPr>
          <w:jc w:val="center"/>
        </w:trPr>
        <w:tc>
          <w:tcPr>
            <w:tcW w:w="533" w:type="dxa"/>
            <w:vAlign w:val="center"/>
          </w:tcPr>
          <w:p w14:paraId="22A9813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992" w:type="dxa"/>
            <w:vAlign w:val="center"/>
          </w:tcPr>
          <w:p w14:paraId="5BCFF17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1200022</w:t>
            </w:r>
          </w:p>
        </w:tc>
        <w:tc>
          <w:tcPr>
            <w:tcW w:w="4112" w:type="dxa"/>
            <w:vAlign w:val="center"/>
          </w:tcPr>
          <w:p w14:paraId="536FB9E0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Teknopreunership</w:t>
            </w:r>
            <w:proofErr w:type="spellEnd"/>
          </w:p>
        </w:tc>
        <w:tc>
          <w:tcPr>
            <w:tcW w:w="567" w:type="dxa"/>
            <w:vAlign w:val="center"/>
          </w:tcPr>
          <w:p w14:paraId="003A971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62C27F6E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5A9F7C66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16A399B8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0A8880C1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31C03458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21</w:t>
            </w:r>
          </w:p>
        </w:tc>
        <w:tc>
          <w:tcPr>
            <w:tcW w:w="708" w:type="dxa"/>
          </w:tcPr>
          <w:p w14:paraId="35A4F1B4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3D96926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394F2E0C" w14:textId="77777777" w:rsidR="00071BE3" w:rsidRPr="007E0258" w:rsidRDefault="00071BE3" w:rsidP="00582FCC">
      <w:pPr>
        <w:rPr>
          <w:rFonts w:ascii="Cambria" w:hAnsi="Cambria" w:cs="Arial"/>
          <w:b/>
          <w:bCs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37"/>
        <w:gridCol w:w="3966"/>
        <w:gridCol w:w="566"/>
        <w:gridCol w:w="709"/>
        <w:gridCol w:w="1560"/>
      </w:tblGrid>
      <w:tr w:rsidR="007E0258" w:rsidRPr="007E0258" w14:paraId="6AE8797D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0C27B8C8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</w:t>
            </w:r>
          </w:p>
        </w:tc>
      </w:tr>
      <w:tr w:rsidR="007E0258" w:rsidRPr="007E0258" w14:paraId="46B86E7C" w14:textId="77777777" w:rsidTr="00783C71">
        <w:trPr>
          <w:jc w:val="center"/>
        </w:trPr>
        <w:tc>
          <w:tcPr>
            <w:tcW w:w="534" w:type="dxa"/>
          </w:tcPr>
          <w:p w14:paraId="7389B063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137" w:type="dxa"/>
          </w:tcPr>
          <w:p w14:paraId="0440A919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966" w:type="dxa"/>
          </w:tcPr>
          <w:p w14:paraId="3FA3E38C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6" w:type="dxa"/>
          </w:tcPr>
          <w:p w14:paraId="0D5D45EF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9" w:type="dxa"/>
          </w:tcPr>
          <w:p w14:paraId="4E508DA8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035749D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03987AC9" w14:textId="77777777" w:rsidTr="00783C71">
        <w:trPr>
          <w:jc w:val="center"/>
        </w:trPr>
        <w:tc>
          <w:tcPr>
            <w:tcW w:w="534" w:type="dxa"/>
            <w:vAlign w:val="center"/>
          </w:tcPr>
          <w:p w14:paraId="2C73596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1137" w:type="dxa"/>
            <w:vAlign w:val="center"/>
          </w:tcPr>
          <w:p w14:paraId="603A5DE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1230322</w:t>
            </w:r>
          </w:p>
        </w:tc>
        <w:tc>
          <w:tcPr>
            <w:tcW w:w="3966" w:type="dxa"/>
            <w:vAlign w:val="center"/>
          </w:tcPr>
          <w:p w14:paraId="3A3210D5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Kriptografi</w:t>
            </w:r>
            <w:proofErr w:type="spellEnd"/>
          </w:p>
        </w:tc>
        <w:tc>
          <w:tcPr>
            <w:tcW w:w="566" w:type="dxa"/>
            <w:vAlign w:val="center"/>
          </w:tcPr>
          <w:p w14:paraId="2DBC9D0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37E04991" w14:textId="77777777" w:rsidR="008D69EE" w:rsidRPr="007E0258" w:rsidRDefault="008D69EE" w:rsidP="00F60EA4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2731279" w14:textId="4F57FFC2" w:rsidR="008D69EE" w:rsidRPr="007E0258" w:rsidRDefault="00915CD2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22F47BE" w14:textId="77777777" w:rsidTr="00783C71">
        <w:trPr>
          <w:jc w:val="center"/>
        </w:trPr>
        <w:tc>
          <w:tcPr>
            <w:tcW w:w="534" w:type="dxa"/>
            <w:vAlign w:val="center"/>
          </w:tcPr>
          <w:p w14:paraId="0BAB27C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1137" w:type="dxa"/>
            <w:vAlign w:val="center"/>
          </w:tcPr>
          <w:p w14:paraId="4022681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6" w:type="dxa"/>
            <w:vAlign w:val="center"/>
          </w:tcPr>
          <w:p w14:paraId="03012AC8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Data Science</w:t>
            </w:r>
          </w:p>
        </w:tc>
        <w:tc>
          <w:tcPr>
            <w:tcW w:w="566" w:type="dxa"/>
            <w:vAlign w:val="center"/>
          </w:tcPr>
          <w:p w14:paraId="5ED2F30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5DC1379E" w14:textId="77777777" w:rsidR="008D69EE" w:rsidRPr="007E0258" w:rsidRDefault="008D69EE" w:rsidP="00F35E88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587F9977" w14:textId="2CA9BEF9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56D26A1D" w14:textId="77777777" w:rsidTr="00783C71">
        <w:trPr>
          <w:jc w:val="center"/>
        </w:trPr>
        <w:tc>
          <w:tcPr>
            <w:tcW w:w="534" w:type="dxa"/>
            <w:vAlign w:val="center"/>
          </w:tcPr>
          <w:p w14:paraId="5AE011D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1137" w:type="dxa"/>
            <w:vAlign w:val="center"/>
          </w:tcPr>
          <w:p w14:paraId="611A8DA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1230412</w:t>
            </w:r>
          </w:p>
        </w:tc>
        <w:tc>
          <w:tcPr>
            <w:tcW w:w="3966" w:type="dxa"/>
            <w:vAlign w:val="center"/>
          </w:tcPr>
          <w:p w14:paraId="52B8F9E3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Kapita </w:t>
            </w:r>
            <w:proofErr w:type="spellStart"/>
            <w:r w:rsidRPr="007E0258">
              <w:rPr>
                <w:rFonts w:asciiTheme="majorHAnsi" w:hAnsiTheme="majorHAnsi"/>
              </w:rPr>
              <w:t>Selekta</w:t>
            </w:r>
            <w:proofErr w:type="spellEnd"/>
          </w:p>
        </w:tc>
        <w:tc>
          <w:tcPr>
            <w:tcW w:w="566" w:type="dxa"/>
            <w:vAlign w:val="center"/>
          </w:tcPr>
          <w:p w14:paraId="1D57587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3AEA0016" w14:textId="77777777" w:rsidR="008D69EE" w:rsidRPr="007E0258" w:rsidRDefault="008D69EE" w:rsidP="00E62D79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E121592" w14:textId="518BA1EF" w:rsidR="008D69EE" w:rsidRPr="007E0258" w:rsidRDefault="004F51D1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12AE7D41" w14:textId="77777777" w:rsidTr="00783C71">
        <w:trPr>
          <w:jc w:val="center"/>
        </w:trPr>
        <w:tc>
          <w:tcPr>
            <w:tcW w:w="534" w:type="dxa"/>
            <w:vAlign w:val="center"/>
          </w:tcPr>
          <w:p w14:paraId="613DBFD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1137" w:type="dxa"/>
            <w:vAlign w:val="center"/>
          </w:tcPr>
          <w:p w14:paraId="18F564C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1230402</w:t>
            </w:r>
          </w:p>
        </w:tc>
        <w:tc>
          <w:tcPr>
            <w:tcW w:w="3966" w:type="dxa"/>
            <w:vAlign w:val="center"/>
          </w:tcPr>
          <w:p w14:paraId="19275586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Internet of Things (IoT)</w:t>
            </w:r>
          </w:p>
        </w:tc>
        <w:tc>
          <w:tcPr>
            <w:tcW w:w="566" w:type="dxa"/>
            <w:vAlign w:val="center"/>
          </w:tcPr>
          <w:p w14:paraId="1508B08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0967E888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72506E90" w14:textId="4536F601" w:rsidR="008D69EE" w:rsidRPr="007E0258" w:rsidRDefault="006216A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3556171A" w14:textId="77777777" w:rsidTr="00783C71">
        <w:trPr>
          <w:jc w:val="center"/>
        </w:trPr>
        <w:tc>
          <w:tcPr>
            <w:tcW w:w="534" w:type="dxa"/>
            <w:vAlign w:val="center"/>
          </w:tcPr>
          <w:p w14:paraId="4B07F2A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1137" w:type="dxa"/>
            <w:vAlign w:val="center"/>
          </w:tcPr>
          <w:p w14:paraId="0AF54B9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6" w:type="dxa"/>
            <w:vAlign w:val="center"/>
          </w:tcPr>
          <w:p w14:paraId="7F627011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Internet of Things (IoT) / </w:t>
            </w: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Digital</w:t>
            </w:r>
          </w:p>
        </w:tc>
        <w:tc>
          <w:tcPr>
            <w:tcW w:w="566" w:type="dxa"/>
            <w:vAlign w:val="center"/>
          </w:tcPr>
          <w:p w14:paraId="7E72388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9" w:type="dxa"/>
          </w:tcPr>
          <w:p w14:paraId="7EF08D81" w14:textId="77777777" w:rsidR="008D69EE" w:rsidRPr="007E0258" w:rsidRDefault="008D69EE" w:rsidP="00F60EA4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6D7179AF" w14:textId="79F830E3" w:rsidR="008D69EE" w:rsidRPr="007E0258" w:rsidRDefault="00513933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F086C59" w14:textId="77777777" w:rsidTr="00783C71">
        <w:trPr>
          <w:jc w:val="center"/>
        </w:trPr>
        <w:tc>
          <w:tcPr>
            <w:tcW w:w="534" w:type="dxa"/>
            <w:vAlign w:val="center"/>
          </w:tcPr>
          <w:p w14:paraId="42C102E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1137" w:type="dxa"/>
            <w:vAlign w:val="center"/>
          </w:tcPr>
          <w:p w14:paraId="01995C8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6" w:type="dxa"/>
            <w:vAlign w:val="center"/>
          </w:tcPr>
          <w:p w14:paraId="7380074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Data Science</w:t>
            </w:r>
          </w:p>
        </w:tc>
        <w:tc>
          <w:tcPr>
            <w:tcW w:w="566" w:type="dxa"/>
            <w:vAlign w:val="center"/>
          </w:tcPr>
          <w:p w14:paraId="11A507C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9" w:type="dxa"/>
          </w:tcPr>
          <w:p w14:paraId="0327B3B6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252607DD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D5EE5D3" w14:textId="77777777" w:rsidTr="00783C71">
        <w:trPr>
          <w:jc w:val="center"/>
        </w:trPr>
        <w:tc>
          <w:tcPr>
            <w:tcW w:w="534" w:type="dxa"/>
            <w:vAlign w:val="center"/>
          </w:tcPr>
          <w:p w14:paraId="4131729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1137" w:type="dxa"/>
            <w:vAlign w:val="center"/>
          </w:tcPr>
          <w:p w14:paraId="2106DA8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1230183</w:t>
            </w:r>
          </w:p>
        </w:tc>
        <w:tc>
          <w:tcPr>
            <w:tcW w:w="3966" w:type="dxa"/>
            <w:vAlign w:val="center"/>
          </w:tcPr>
          <w:p w14:paraId="1EFA8A05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Operasi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66" w:type="dxa"/>
            <w:vAlign w:val="center"/>
          </w:tcPr>
          <w:p w14:paraId="0C8DA9E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9" w:type="dxa"/>
          </w:tcPr>
          <w:p w14:paraId="31BBAC5B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07CFE3B2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362BE54" w14:textId="77777777" w:rsidTr="00783C71">
        <w:trPr>
          <w:jc w:val="center"/>
        </w:trPr>
        <w:tc>
          <w:tcPr>
            <w:tcW w:w="534" w:type="dxa"/>
            <w:vAlign w:val="center"/>
          </w:tcPr>
          <w:p w14:paraId="4CA3B86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1137" w:type="dxa"/>
            <w:vAlign w:val="center"/>
          </w:tcPr>
          <w:p w14:paraId="3FE61EB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1230342</w:t>
            </w:r>
          </w:p>
        </w:tc>
        <w:tc>
          <w:tcPr>
            <w:tcW w:w="3966" w:type="dxa"/>
            <w:vAlign w:val="center"/>
          </w:tcPr>
          <w:p w14:paraId="7A34F70B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Riset </w:t>
            </w:r>
            <w:proofErr w:type="spellStart"/>
            <w:r w:rsidRPr="007E0258">
              <w:rPr>
                <w:rFonts w:asciiTheme="majorHAnsi" w:hAnsiTheme="majorHAnsi"/>
              </w:rPr>
              <w:t>Operasi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66" w:type="dxa"/>
            <w:vAlign w:val="center"/>
          </w:tcPr>
          <w:p w14:paraId="5CF653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70EACB11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7A7D48E7" w14:textId="364EE3F8" w:rsidR="008D69EE" w:rsidRPr="007E0258" w:rsidRDefault="002F69C3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1CA62DD7" w14:textId="77777777" w:rsidTr="00783C71">
        <w:trPr>
          <w:jc w:val="center"/>
        </w:trPr>
        <w:tc>
          <w:tcPr>
            <w:tcW w:w="534" w:type="dxa"/>
            <w:vAlign w:val="center"/>
          </w:tcPr>
          <w:p w14:paraId="6E2C727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1137" w:type="dxa"/>
            <w:vAlign w:val="center"/>
          </w:tcPr>
          <w:p w14:paraId="3A2FD97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1230422</w:t>
            </w:r>
          </w:p>
        </w:tc>
        <w:tc>
          <w:tcPr>
            <w:tcW w:w="3966" w:type="dxa"/>
            <w:vAlign w:val="center"/>
          </w:tcPr>
          <w:p w14:paraId="58B6272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Manajemen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Proyek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Perangkat</w:t>
            </w:r>
            <w:proofErr w:type="spellEnd"/>
            <w:r w:rsidRPr="007E0258">
              <w:rPr>
                <w:rFonts w:asciiTheme="majorHAnsi" w:hAnsiTheme="majorHAnsi"/>
              </w:rPr>
              <w:t xml:space="preserve"> Lunak</w:t>
            </w:r>
          </w:p>
        </w:tc>
        <w:tc>
          <w:tcPr>
            <w:tcW w:w="566" w:type="dxa"/>
            <w:vAlign w:val="center"/>
          </w:tcPr>
          <w:p w14:paraId="5F09189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7B00A095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621D6485" w14:textId="50AC1C63" w:rsidR="008D69EE" w:rsidRPr="007E0258" w:rsidRDefault="00623E19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24B43E8B" w14:textId="77777777" w:rsidTr="00783C71">
        <w:trPr>
          <w:jc w:val="center"/>
        </w:trPr>
        <w:tc>
          <w:tcPr>
            <w:tcW w:w="534" w:type="dxa"/>
            <w:vAlign w:val="center"/>
          </w:tcPr>
          <w:p w14:paraId="2E395DA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</w:t>
            </w:r>
          </w:p>
        </w:tc>
        <w:tc>
          <w:tcPr>
            <w:tcW w:w="1137" w:type="dxa"/>
            <w:vAlign w:val="center"/>
          </w:tcPr>
          <w:p w14:paraId="69CBCE79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123XXX3</w:t>
            </w:r>
          </w:p>
        </w:tc>
        <w:tc>
          <w:tcPr>
            <w:tcW w:w="3966" w:type="dxa"/>
            <w:vAlign w:val="center"/>
          </w:tcPr>
          <w:p w14:paraId="4ABCF83C" w14:textId="37C2C7DD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1 : </w:t>
            </w:r>
            <w:r w:rsidR="00730E06">
              <w:rPr>
                <w:rFonts w:asciiTheme="majorHAnsi" w:hAnsiTheme="majorHAnsi"/>
              </w:rPr>
              <w:t>Globa</w:t>
            </w:r>
            <w:r w:rsidR="00CC2FF3">
              <w:rPr>
                <w:rFonts w:asciiTheme="majorHAnsi" w:hAnsiTheme="majorHAnsi"/>
              </w:rPr>
              <w:t>l</w:t>
            </w:r>
            <w:r w:rsidR="00730E06">
              <w:rPr>
                <w:rFonts w:asciiTheme="majorHAnsi" w:hAnsiTheme="majorHAnsi"/>
              </w:rPr>
              <w:t xml:space="preserve"> Positioning System</w:t>
            </w:r>
          </w:p>
        </w:tc>
        <w:tc>
          <w:tcPr>
            <w:tcW w:w="566" w:type="dxa"/>
            <w:vAlign w:val="center"/>
          </w:tcPr>
          <w:p w14:paraId="4E8BEE7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9" w:type="dxa"/>
          </w:tcPr>
          <w:p w14:paraId="694713F4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6D56C9A" w14:textId="1F4EDAED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  <w:r w:rsidR="00730E06">
              <w:rPr>
                <w:rFonts w:asciiTheme="majorHAnsi" w:hAnsiTheme="majorHAnsi"/>
                <w:bCs/>
              </w:rPr>
              <w:t>+</w:t>
            </w:r>
          </w:p>
        </w:tc>
      </w:tr>
      <w:tr w:rsidR="007E0258" w:rsidRPr="007E0258" w14:paraId="4312BDBE" w14:textId="77777777" w:rsidTr="00783C71">
        <w:trPr>
          <w:jc w:val="center"/>
        </w:trPr>
        <w:tc>
          <w:tcPr>
            <w:tcW w:w="534" w:type="dxa"/>
            <w:vAlign w:val="center"/>
          </w:tcPr>
          <w:p w14:paraId="31D011D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11</w:t>
            </w:r>
          </w:p>
        </w:tc>
        <w:tc>
          <w:tcPr>
            <w:tcW w:w="1137" w:type="dxa"/>
            <w:vAlign w:val="center"/>
          </w:tcPr>
          <w:p w14:paraId="164A5468" w14:textId="77777777" w:rsidR="008D69EE" w:rsidRPr="007E0258" w:rsidRDefault="008D69EE" w:rsidP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123XXX3</w:t>
            </w:r>
          </w:p>
        </w:tc>
        <w:tc>
          <w:tcPr>
            <w:tcW w:w="3966" w:type="dxa"/>
            <w:vAlign w:val="center"/>
          </w:tcPr>
          <w:p w14:paraId="3C94DCB1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2 : </w:t>
            </w:r>
            <w:proofErr w:type="spellStart"/>
            <w:r w:rsidRPr="007E0258">
              <w:rPr>
                <w:rFonts w:asciiTheme="majorHAnsi" w:hAnsiTheme="majorHAnsi"/>
              </w:rPr>
              <w:t>Pengolahan</w:t>
            </w:r>
            <w:proofErr w:type="spellEnd"/>
            <w:r w:rsidRPr="007E0258">
              <w:rPr>
                <w:rFonts w:asciiTheme="majorHAnsi" w:hAnsiTheme="majorHAnsi"/>
              </w:rPr>
              <w:t xml:space="preserve"> Citra</w:t>
            </w:r>
          </w:p>
        </w:tc>
        <w:tc>
          <w:tcPr>
            <w:tcW w:w="566" w:type="dxa"/>
            <w:vAlign w:val="center"/>
          </w:tcPr>
          <w:p w14:paraId="35E3540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9" w:type="dxa"/>
          </w:tcPr>
          <w:p w14:paraId="6D1AA52B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323F57A9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DA6CDA5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41060993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6" w:type="dxa"/>
            <w:vAlign w:val="center"/>
          </w:tcPr>
          <w:p w14:paraId="1FAA274B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23</w:t>
            </w:r>
          </w:p>
        </w:tc>
        <w:tc>
          <w:tcPr>
            <w:tcW w:w="709" w:type="dxa"/>
          </w:tcPr>
          <w:p w14:paraId="5DB22862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6C42407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03DE8657" w14:textId="73CF785B" w:rsidR="00C04B56" w:rsidRPr="007E0258" w:rsidRDefault="00582FCC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  <w:r w:rsidRPr="007E0258">
        <w:rPr>
          <w:rFonts w:ascii="Cambria" w:hAnsi="Cambria"/>
          <w:sz w:val="24"/>
          <w:szCs w:val="24"/>
        </w:rPr>
        <w:tab/>
      </w:r>
    </w:p>
    <w:p w14:paraId="0AD46850" w14:textId="03621A9E" w:rsidR="00543DF2" w:rsidRDefault="00543DF2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</w:p>
    <w:p w14:paraId="65A3C2D6" w14:textId="567688B9" w:rsidR="00AE5835" w:rsidRDefault="00AE5835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</w:p>
    <w:p w14:paraId="1C67FA26" w14:textId="77777777" w:rsidR="00AE5835" w:rsidRPr="007E0258" w:rsidRDefault="00AE5835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3969"/>
        <w:gridCol w:w="563"/>
        <w:gridCol w:w="854"/>
        <w:gridCol w:w="1559"/>
      </w:tblGrid>
      <w:tr w:rsidR="007E0258" w:rsidRPr="007E0258" w14:paraId="0728D369" w14:textId="77777777" w:rsidTr="00AE5835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11B27B17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VI</w:t>
            </w:r>
          </w:p>
        </w:tc>
      </w:tr>
      <w:tr w:rsidR="007E0258" w:rsidRPr="007E0258" w14:paraId="7F4D8856" w14:textId="77777777" w:rsidTr="00AE5835">
        <w:trPr>
          <w:jc w:val="center"/>
        </w:trPr>
        <w:tc>
          <w:tcPr>
            <w:tcW w:w="534" w:type="dxa"/>
          </w:tcPr>
          <w:p w14:paraId="44432382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134" w:type="dxa"/>
          </w:tcPr>
          <w:p w14:paraId="5EB60D30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969" w:type="dxa"/>
          </w:tcPr>
          <w:p w14:paraId="0924D7E9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3" w:type="dxa"/>
          </w:tcPr>
          <w:p w14:paraId="657BC794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4" w:type="dxa"/>
          </w:tcPr>
          <w:p w14:paraId="58A472F9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37DB9E1D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14D71FE3" w14:textId="77777777" w:rsidTr="00AE5835">
        <w:trPr>
          <w:jc w:val="center"/>
        </w:trPr>
        <w:tc>
          <w:tcPr>
            <w:tcW w:w="534" w:type="dxa"/>
            <w:vAlign w:val="center"/>
          </w:tcPr>
          <w:p w14:paraId="5C74483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1134" w:type="dxa"/>
            <w:vAlign w:val="center"/>
          </w:tcPr>
          <w:p w14:paraId="74038BA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1230362</w:t>
            </w:r>
          </w:p>
        </w:tc>
        <w:tc>
          <w:tcPr>
            <w:tcW w:w="3969" w:type="dxa"/>
            <w:vAlign w:val="center"/>
          </w:tcPr>
          <w:p w14:paraId="47112A15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Metodologi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Penulisan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Ilmiah</w:t>
            </w:r>
            <w:proofErr w:type="spellEnd"/>
          </w:p>
        </w:tc>
        <w:tc>
          <w:tcPr>
            <w:tcW w:w="563" w:type="dxa"/>
            <w:vAlign w:val="center"/>
          </w:tcPr>
          <w:p w14:paraId="78884C4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1FE257A5" w14:textId="77777777" w:rsidR="008D69EE" w:rsidRPr="007E0258" w:rsidRDefault="008D69EE" w:rsidP="00E62D79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49491C7F" w14:textId="757484D9" w:rsidR="008D69EE" w:rsidRPr="007E0258" w:rsidRDefault="00095F6D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0786E98A" w14:textId="77777777" w:rsidTr="00AE5835">
        <w:trPr>
          <w:jc w:val="center"/>
        </w:trPr>
        <w:tc>
          <w:tcPr>
            <w:tcW w:w="534" w:type="dxa"/>
            <w:vAlign w:val="center"/>
          </w:tcPr>
          <w:p w14:paraId="1BEF029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1134" w:type="dxa"/>
            <w:vAlign w:val="center"/>
          </w:tcPr>
          <w:p w14:paraId="3B42F40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1230432</w:t>
            </w:r>
          </w:p>
        </w:tc>
        <w:tc>
          <w:tcPr>
            <w:tcW w:w="3969" w:type="dxa"/>
            <w:vAlign w:val="center"/>
          </w:tcPr>
          <w:p w14:paraId="1298B1F2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Grafika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  <w:r w:rsidRPr="007E0258">
              <w:rPr>
                <w:rFonts w:asciiTheme="majorHAnsi" w:hAnsiTheme="majorHAnsi"/>
              </w:rPr>
              <w:t xml:space="preserve"> dan Multimedia</w:t>
            </w:r>
          </w:p>
        </w:tc>
        <w:tc>
          <w:tcPr>
            <w:tcW w:w="563" w:type="dxa"/>
            <w:vAlign w:val="center"/>
          </w:tcPr>
          <w:p w14:paraId="06EF5EF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281BF417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536FEA93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645B108" w14:textId="77777777" w:rsidTr="00AE5835">
        <w:trPr>
          <w:jc w:val="center"/>
        </w:trPr>
        <w:tc>
          <w:tcPr>
            <w:tcW w:w="534" w:type="dxa"/>
            <w:vAlign w:val="center"/>
          </w:tcPr>
          <w:p w14:paraId="5DBA085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1134" w:type="dxa"/>
            <w:vAlign w:val="center"/>
          </w:tcPr>
          <w:p w14:paraId="44DE7D5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1230442</w:t>
            </w:r>
          </w:p>
        </w:tc>
        <w:tc>
          <w:tcPr>
            <w:tcW w:w="3969" w:type="dxa"/>
            <w:vAlign w:val="center"/>
          </w:tcPr>
          <w:p w14:paraId="267C6CD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Analisis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Disain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Berorientasi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Objek</w:t>
            </w:r>
            <w:proofErr w:type="spellEnd"/>
          </w:p>
        </w:tc>
        <w:tc>
          <w:tcPr>
            <w:tcW w:w="563" w:type="dxa"/>
            <w:vAlign w:val="center"/>
          </w:tcPr>
          <w:p w14:paraId="0E68715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57CFD18B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5AA6A646" w14:textId="14675182" w:rsidR="008D69EE" w:rsidRPr="007E0258" w:rsidRDefault="00CC4EF3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105C2BB" w14:textId="77777777" w:rsidTr="00AE5835">
        <w:trPr>
          <w:jc w:val="center"/>
        </w:trPr>
        <w:tc>
          <w:tcPr>
            <w:tcW w:w="534" w:type="dxa"/>
            <w:vAlign w:val="center"/>
          </w:tcPr>
          <w:p w14:paraId="7AA5656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1134" w:type="dxa"/>
            <w:vAlign w:val="center"/>
          </w:tcPr>
          <w:p w14:paraId="363131E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1230453</w:t>
            </w:r>
          </w:p>
        </w:tc>
        <w:tc>
          <w:tcPr>
            <w:tcW w:w="3969" w:type="dxa"/>
            <w:vAlign w:val="center"/>
          </w:tcPr>
          <w:p w14:paraId="18538DEF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Kerja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Praktek</w:t>
            </w:r>
            <w:proofErr w:type="spellEnd"/>
          </w:p>
        </w:tc>
        <w:tc>
          <w:tcPr>
            <w:tcW w:w="563" w:type="dxa"/>
            <w:vAlign w:val="center"/>
          </w:tcPr>
          <w:p w14:paraId="5878D3B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4" w:type="dxa"/>
          </w:tcPr>
          <w:p w14:paraId="2E5E7DFA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7A13B4A3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69EBB68" w14:textId="77777777" w:rsidTr="00AE5835">
        <w:trPr>
          <w:jc w:val="center"/>
        </w:trPr>
        <w:tc>
          <w:tcPr>
            <w:tcW w:w="534" w:type="dxa"/>
            <w:vAlign w:val="center"/>
          </w:tcPr>
          <w:p w14:paraId="350C60F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1134" w:type="dxa"/>
            <w:vAlign w:val="center"/>
          </w:tcPr>
          <w:p w14:paraId="36F0C63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1230492</w:t>
            </w:r>
          </w:p>
        </w:tc>
        <w:tc>
          <w:tcPr>
            <w:tcW w:w="3969" w:type="dxa"/>
            <w:vAlign w:val="center"/>
          </w:tcPr>
          <w:p w14:paraId="4DEFECD7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Uji </w:t>
            </w:r>
            <w:proofErr w:type="spellStart"/>
            <w:r w:rsidRPr="007E0258">
              <w:rPr>
                <w:rFonts w:asciiTheme="majorHAnsi" w:hAnsiTheme="majorHAnsi"/>
              </w:rPr>
              <w:t>Kualitas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Perangkat</w:t>
            </w:r>
            <w:proofErr w:type="spellEnd"/>
            <w:r w:rsidRPr="007E0258">
              <w:rPr>
                <w:rFonts w:asciiTheme="majorHAnsi" w:hAnsiTheme="majorHAnsi"/>
              </w:rPr>
              <w:t xml:space="preserve"> Lunak</w:t>
            </w:r>
          </w:p>
        </w:tc>
        <w:tc>
          <w:tcPr>
            <w:tcW w:w="563" w:type="dxa"/>
            <w:vAlign w:val="center"/>
          </w:tcPr>
          <w:p w14:paraId="085DBFF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0F9906C6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7CA59053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C427815" w14:textId="77777777" w:rsidTr="00AE5835">
        <w:trPr>
          <w:jc w:val="center"/>
        </w:trPr>
        <w:tc>
          <w:tcPr>
            <w:tcW w:w="534" w:type="dxa"/>
            <w:vAlign w:val="center"/>
          </w:tcPr>
          <w:p w14:paraId="42887D5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1134" w:type="dxa"/>
            <w:vAlign w:val="center"/>
          </w:tcPr>
          <w:p w14:paraId="093D567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9" w:type="dxa"/>
            <w:vAlign w:val="center"/>
          </w:tcPr>
          <w:p w14:paraId="112BB1C2" w14:textId="795CB51C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="005C6ADD">
              <w:rPr>
                <w:rFonts w:asciiTheme="majorHAnsi" w:hAnsiTheme="majorHAnsi"/>
              </w:rPr>
              <w:t>Grafika</w:t>
            </w:r>
            <w:proofErr w:type="spellEnd"/>
            <w:r w:rsidR="005C6ADD">
              <w:rPr>
                <w:rFonts w:asciiTheme="majorHAnsi" w:hAnsiTheme="majorHAnsi"/>
              </w:rPr>
              <w:t xml:space="preserve"> </w:t>
            </w:r>
            <w:proofErr w:type="spellStart"/>
            <w:r w:rsidR="005C6ADD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563" w:type="dxa"/>
            <w:vAlign w:val="center"/>
          </w:tcPr>
          <w:p w14:paraId="544F29B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854" w:type="dxa"/>
          </w:tcPr>
          <w:p w14:paraId="7C00C4FE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44925137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04F90BB5" w14:textId="77777777" w:rsidTr="00AE5835">
        <w:trPr>
          <w:jc w:val="center"/>
        </w:trPr>
        <w:tc>
          <w:tcPr>
            <w:tcW w:w="534" w:type="dxa"/>
            <w:vAlign w:val="center"/>
          </w:tcPr>
          <w:p w14:paraId="5D0593F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1134" w:type="dxa"/>
            <w:vAlign w:val="center"/>
          </w:tcPr>
          <w:p w14:paraId="3A098E5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1230272</w:t>
            </w:r>
          </w:p>
        </w:tc>
        <w:tc>
          <w:tcPr>
            <w:tcW w:w="3969" w:type="dxa"/>
            <w:vAlign w:val="center"/>
          </w:tcPr>
          <w:p w14:paraId="1BA6A13C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Teknologi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Mobile</w:t>
            </w:r>
          </w:p>
        </w:tc>
        <w:tc>
          <w:tcPr>
            <w:tcW w:w="563" w:type="dxa"/>
            <w:vAlign w:val="center"/>
          </w:tcPr>
          <w:p w14:paraId="628437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054EB554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378F067F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ECF224B" w14:textId="77777777" w:rsidTr="00AE5835">
        <w:trPr>
          <w:jc w:val="center"/>
        </w:trPr>
        <w:tc>
          <w:tcPr>
            <w:tcW w:w="534" w:type="dxa"/>
            <w:vAlign w:val="center"/>
          </w:tcPr>
          <w:p w14:paraId="6142E2D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1134" w:type="dxa"/>
            <w:vAlign w:val="center"/>
          </w:tcPr>
          <w:p w14:paraId="5E06166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1230483</w:t>
            </w:r>
          </w:p>
        </w:tc>
        <w:tc>
          <w:tcPr>
            <w:tcW w:w="3969" w:type="dxa"/>
            <w:vAlign w:val="center"/>
          </w:tcPr>
          <w:p w14:paraId="2A95FFE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Teknologi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Cloud Computing</w:t>
            </w:r>
          </w:p>
        </w:tc>
        <w:tc>
          <w:tcPr>
            <w:tcW w:w="563" w:type="dxa"/>
            <w:vAlign w:val="center"/>
          </w:tcPr>
          <w:p w14:paraId="5787FBC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16D271C9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2263EED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AC505A9" w14:textId="77777777" w:rsidTr="00AE5835">
        <w:trPr>
          <w:jc w:val="center"/>
        </w:trPr>
        <w:tc>
          <w:tcPr>
            <w:tcW w:w="534" w:type="dxa"/>
            <w:vAlign w:val="center"/>
          </w:tcPr>
          <w:p w14:paraId="1B63962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1134" w:type="dxa"/>
            <w:vAlign w:val="center"/>
          </w:tcPr>
          <w:p w14:paraId="56850ACC" w14:textId="77777777" w:rsidR="008D69EE" w:rsidRPr="007E0258" w:rsidRDefault="008D69EE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7E0258">
              <w:rPr>
                <w:rFonts w:asciiTheme="majorHAnsi" w:hAnsiTheme="majorHAnsi"/>
                <w:i/>
                <w:iCs/>
              </w:rPr>
              <w:t>1230xxx</w:t>
            </w:r>
          </w:p>
        </w:tc>
        <w:tc>
          <w:tcPr>
            <w:tcW w:w="3969" w:type="dxa"/>
            <w:vAlign w:val="center"/>
          </w:tcPr>
          <w:p w14:paraId="48FC14C4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Teknologi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Cloud Computing</w:t>
            </w:r>
          </w:p>
        </w:tc>
        <w:tc>
          <w:tcPr>
            <w:tcW w:w="563" w:type="dxa"/>
            <w:vAlign w:val="center"/>
          </w:tcPr>
          <w:p w14:paraId="09B5892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854" w:type="dxa"/>
          </w:tcPr>
          <w:p w14:paraId="145C8BB8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3D68DBC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6D2729E" w14:textId="77777777" w:rsidTr="00AE5835">
        <w:trPr>
          <w:jc w:val="center"/>
        </w:trPr>
        <w:tc>
          <w:tcPr>
            <w:tcW w:w="534" w:type="dxa"/>
            <w:vAlign w:val="center"/>
          </w:tcPr>
          <w:p w14:paraId="73771B7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</w:t>
            </w:r>
          </w:p>
        </w:tc>
        <w:tc>
          <w:tcPr>
            <w:tcW w:w="1134" w:type="dxa"/>
            <w:vAlign w:val="center"/>
          </w:tcPr>
          <w:p w14:paraId="3B65231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969" w:type="dxa"/>
            <w:vAlign w:val="center"/>
          </w:tcPr>
          <w:p w14:paraId="3200A74A" w14:textId="109A81F0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3 : </w:t>
            </w:r>
            <w:r w:rsidR="008B78B0">
              <w:rPr>
                <w:rFonts w:asciiTheme="majorHAnsi" w:hAnsiTheme="majorHAnsi"/>
              </w:rPr>
              <w:t xml:space="preserve">Basis Data </w:t>
            </w:r>
            <w:proofErr w:type="spellStart"/>
            <w:r w:rsidR="008B78B0">
              <w:rPr>
                <w:rFonts w:asciiTheme="majorHAnsi" w:hAnsiTheme="majorHAnsi"/>
              </w:rPr>
              <w:t>Terdistribusi</w:t>
            </w:r>
            <w:proofErr w:type="spellEnd"/>
          </w:p>
        </w:tc>
        <w:tc>
          <w:tcPr>
            <w:tcW w:w="563" w:type="dxa"/>
            <w:vAlign w:val="center"/>
          </w:tcPr>
          <w:p w14:paraId="5E1E8B9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4" w:type="dxa"/>
          </w:tcPr>
          <w:p w14:paraId="54DED5AF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03B877A4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458648A" w14:textId="77777777" w:rsidTr="00AE5835">
        <w:trPr>
          <w:jc w:val="center"/>
        </w:trPr>
        <w:tc>
          <w:tcPr>
            <w:tcW w:w="534" w:type="dxa"/>
            <w:vAlign w:val="center"/>
          </w:tcPr>
          <w:p w14:paraId="6283FF6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11</w:t>
            </w:r>
          </w:p>
        </w:tc>
        <w:tc>
          <w:tcPr>
            <w:tcW w:w="1134" w:type="dxa"/>
            <w:vAlign w:val="center"/>
          </w:tcPr>
          <w:p w14:paraId="7CE9CA6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969" w:type="dxa"/>
            <w:vAlign w:val="center"/>
          </w:tcPr>
          <w:p w14:paraId="30062C1B" w14:textId="07B5BB3E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4 : </w:t>
            </w:r>
            <w:r w:rsidR="00D61161" w:rsidRPr="00D61161">
              <w:rPr>
                <w:rFonts w:asciiTheme="majorHAnsi" w:hAnsiTheme="majorHAnsi"/>
              </w:rPr>
              <w:t>User Experience &amp; User Interface</w:t>
            </w:r>
          </w:p>
        </w:tc>
        <w:tc>
          <w:tcPr>
            <w:tcW w:w="563" w:type="dxa"/>
            <w:vAlign w:val="center"/>
          </w:tcPr>
          <w:p w14:paraId="77D6D04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4" w:type="dxa"/>
          </w:tcPr>
          <w:p w14:paraId="07008CFC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3B2D4FBA" w14:textId="467A9B65" w:rsidR="008D69EE" w:rsidRPr="007E0258" w:rsidRDefault="00867B7F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C+</w:t>
            </w:r>
          </w:p>
        </w:tc>
      </w:tr>
      <w:tr w:rsidR="00AE5835" w:rsidRPr="007E0258" w14:paraId="0941FD30" w14:textId="77777777" w:rsidTr="00AE5835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5E15F765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3" w:type="dxa"/>
            <w:vAlign w:val="center"/>
          </w:tcPr>
          <w:p w14:paraId="0BC0C1CD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23</w:t>
            </w:r>
          </w:p>
        </w:tc>
        <w:tc>
          <w:tcPr>
            <w:tcW w:w="854" w:type="dxa"/>
          </w:tcPr>
          <w:p w14:paraId="7CD77C5B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71CAB9AC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27473FBF" w14:textId="77777777" w:rsidR="00582FCC" w:rsidRPr="007E0258" w:rsidRDefault="00582FCC" w:rsidP="00582FCC">
      <w:pPr>
        <w:rPr>
          <w:rFonts w:ascii="Cambria" w:hAnsi="Cambria"/>
          <w:sz w:val="24"/>
          <w:szCs w:val="24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3828"/>
        <w:gridCol w:w="567"/>
        <w:gridCol w:w="850"/>
        <w:gridCol w:w="1559"/>
      </w:tblGrid>
      <w:tr w:rsidR="007E0258" w:rsidRPr="007E0258" w14:paraId="1153BCF9" w14:textId="77777777" w:rsidTr="00F8561F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736553FB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VII</w:t>
            </w:r>
          </w:p>
        </w:tc>
      </w:tr>
      <w:tr w:rsidR="007E0258" w:rsidRPr="007E0258" w14:paraId="24DCD703" w14:textId="77777777" w:rsidTr="00F8561F">
        <w:trPr>
          <w:jc w:val="center"/>
        </w:trPr>
        <w:tc>
          <w:tcPr>
            <w:tcW w:w="534" w:type="dxa"/>
          </w:tcPr>
          <w:p w14:paraId="54854870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275" w:type="dxa"/>
          </w:tcPr>
          <w:p w14:paraId="1838E26E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828" w:type="dxa"/>
          </w:tcPr>
          <w:p w14:paraId="59536575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6F682EFD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0" w:type="dxa"/>
          </w:tcPr>
          <w:p w14:paraId="0ADF98EC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3EFA56B3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564FF2FE" w14:textId="77777777" w:rsidTr="00F8561F">
        <w:trPr>
          <w:jc w:val="center"/>
        </w:trPr>
        <w:tc>
          <w:tcPr>
            <w:tcW w:w="534" w:type="dxa"/>
            <w:vAlign w:val="center"/>
          </w:tcPr>
          <w:p w14:paraId="47315A9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B6D3E2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1230503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38F63C34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Seminar Tugas Akhir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9706F2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49652A52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49156EFE" w14:textId="77777777" w:rsidR="008D69EE" w:rsidRPr="007E0258" w:rsidRDefault="008D69EE">
            <w:pPr>
              <w:jc w:val="center"/>
              <w:rPr>
                <w:rFonts w:ascii="Calibri" w:hAnsi="Calibri"/>
                <w:b/>
                <w:bCs/>
              </w:rPr>
            </w:pPr>
            <w:r w:rsidRPr="007E0258">
              <w:rPr>
                <w:rFonts w:ascii="Calibri" w:hAnsi="Calibri"/>
                <w:b/>
                <w:bCs/>
              </w:rPr>
              <w:t> </w:t>
            </w:r>
          </w:p>
        </w:tc>
      </w:tr>
      <w:tr w:rsidR="007E0258" w:rsidRPr="007E0258" w14:paraId="2B94BB69" w14:textId="77777777" w:rsidTr="00F8561F">
        <w:trPr>
          <w:jc w:val="center"/>
        </w:trPr>
        <w:tc>
          <w:tcPr>
            <w:tcW w:w="534" w:type="dxa"/>
            <w:vAlign w:val="center"/>
          </w:tcPr>
          <w:p w14:paraId="5429E99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6F4291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1000092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FD93744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Bela Negara dan Widya </w:t>
            </w:r>
            <w:proofErr w:type="spellStart"/>
            <w:r w:rsidRPr="007E0258">
              <w:rPr>
                <w:rFonts w:asciiTheme="majorHAnsi" w:hAnsiTheme="majorHAnsi"/>
              </w:rPr>
              <w:t>Mwat</w:t>
            </w:r>
            <w:proofErr w:type="spellEnd"/>
            <w:r w:rsidRPr="007E0258">
              <w:rPr>
                <w:rFonts w:asciiTheme="majorHAnsi" w:hAnsiTheme="majorHAnsi"/>
              </w:rPr>
              <w:t xml:space="preserve"> Yasa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29F25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0" w:type="dxa"/>
          </w:tcPr>
          <w:p w14:paraId="63439846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3335A200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8518047" w14:textId="77777777" w:rsidTr="00F8561F">
        <w:trPr>
          <w:jc w:val="center"/>
        </w:trPr>
        <w:tc>
          <w:tcPr>
            <w:tcW w:w="534" w:type="dxa"/>
            <w:vAlign w:val="center"/>
          </w:tcPr>
          <w:p w14:paraId="03E663B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1275" w:type="dxa"/>
            <w:vAlign w:val="center"/>
          </w:tcPr>
          <w:p w14:paraId="388C42A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828" w:type="dxa"/>
            <w:vAlign w:val="center"/>
          </w:tcPr>
          <w:p w14:paraId="77E55B47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5 : Machine Learning</w:t>
            </w:r>
          </w:p>
        </w:tc>
        <w:tc>
          <w:tcPr>
            <w:tcW w:w="567" w:type="dxa"/>
            <w:vAlign w:val="center"/>
          </w:tcPr>
          <w:p w14:paraId="34EB9A7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4D92BC99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115A17D8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0A9E8CA" w14:textId="77777777" w:rsidTr="00F8561F">
        <w:trPr>
          <w:jc w:val="center"/>
        </w:trPr>
        <w:tc>
          <w:tcPr>
            <w:tcW w:w="534" w:type="dxa"/>
            <w:vAlign w:val="center"/>
          </w:tcPr>
          <w:p w14:paraId="79B2F03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1275" w:type="dxa"/>
            <w:vAlign w:val="center"/>
          </w:tcPr>
          <w:p w14:paraId="60B678A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828" w:type="dxa"/>
            <w:vAlign w:val="center"/>
          </w:tcPr>
          <w:p w14:paraId="534040B7" w14:textId="65DD0BB3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6 : </w:t>
            </w:r>
            <w:proofErr w:type="spellStart"/>
            <w:r w:rsidR="00B22A65">
              <w:rPr>
                <w:rFonts w:asciiTheme="majorHAnsi" w:hAnsiTheme="majorHAnsi"/>
              </w:rPr>
              <w:t>Pengaman</w:t>
            </w:r>
            <w:proofErr w:type="spellEnd"/>
            <w:r w:rsidR="00B22A65">
              <w:rPr>
                <w:rFonts w:asciiTheme="majorHAnsi" w:hAnsiTheme="majorHAnsi"/>
              </w:rPr>
              <w:t xml:space="preserve"> </w:t>
            </w:r>
            <w:proofErr w:type="spellStart"/>
            <w:r w:rsidR="00B22A65">
              <w:rPr>
                <w:rFonts w:asciiTheme="majorHAnsi" w:hAnsiTheme="majorHAnsi"/>
              </w:rPr>
              <w:t>Sistem</w:t>
            </w:r>
            <w:proofErr w:type="spellEnd"/>
            <w:r w:rsidR="00B22A65">
              <w:rPr>
                <w:rFonts w:asciiTheme="majorHAnsi" w:hAnsiTheme="majorHAnsi"/>
              </w:rPr>
              <w:t xml:space="preserve"> </w:t>
            </w:r>
            <w:proofErr w:type="spellStart"/>
            <w:r w:rsidR="00B22A65">
              <w:rPr>
                <w:rFonts w:asciiTheme="majorHAnsi" w:hAnsiTheme="majorHAnsi"/>
              </w:rPr>
              <w:t>Jaringan</w:t>
            </w:r>
            <w:proofErr w:type="spellEnd"/>
          </w:p>
        </w:tc>
        <w:tc>
          <w:tcPr>
            <w:tcW w:w="567" w:type="dxa"/>
            <w:vAlign w:val="center"/>
          </w:tcPr>
          <w:p w14:paraId="62FF8B5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009160CD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643B43EE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74D92C3" w14:textId="77777777" w:rsidTr="00F8561F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0AF7FA80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6651C103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11</w:t>
            </w:r>
          </w:p>
        </w:tc>
        <w:tc>
          <w:tcPr>
            <w:tcW w:w="850" w:type="dxa"/>
          </w:tcPr>
          <w:p w14:paraId="696678FD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1B3C6724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</w:p>
        </w:tc>
      </w:tr>
    </w:tbl>
    <w:p w14:paraId="76043600" w14:textId="77777777" w:rsidR="00582FCC" w:rsidRPr="007E0258" w:rsidRDefault="00582FCC" w:rsidP="00582FCC">
      <w:pPr>
        <w:rPr>
          <w:rFonts w:ascii="Cambria" w:hAnsi="Cambria"/>
          <w:sz w:val="24"/>
          <w:szCs w:val="24"/>
          <w:lang w:val="id-ID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3828"/>
        <w:gridCol w:w="567"/>
        <w:gridCol w:w="850"/>
        <w:gridCol w:w="1559"/>
      </w:tblGrid>
      <w:tr w:rsidR="007E0258" w:rsidRPr="007E0258" w14:paraId="6D08367A" w14:textId="77777777" w:rsidTr="00F8561F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1A98A540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VIII</w:t>
            </w:r>
          </w:p>
        </w:tc>
      </w:tr>
      <w:tr w:rsidR="007E0258" w:rsidRPr="007E0258" w14:paraId="59EFDC32" w14:textId="77777777" w:rsidTr="00F8561F">
        <w:trPr>
          <w:jc w:val="center"/>
        </w:trPr>
        <w:tc>
          <w:tcPr>
            <w:tcW w:w="534" w:type="dxa"/>
          </w:tcPr>
          <w:p w14:paraId="6F1EE94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275" w:type="dxa"/>
          </w:tcPr>
          <w:p w14:paraId="0FE8CF92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828" w:type="dxa"/>
          </w:tcPr>
          <w:p w14:paraId="716FC81D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685CE39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0" w:type="dxa"/>
          </w:tcPr>
          <w:p w14:paraId="4E93F6CA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1D6F828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10C716FB" w14:textId="77777777" w:rsidTr="00F8561F">
        <w:trPr>
          <w:jc w:val="center"/>
        </w:trPr>
        <w:tc>
          <w:tcPr>
            <w:tcW w:w="534" w:type="dxa"/>
            <w:vAlign w:val="center"/>
          </w:tcPr>
          <w:p w14:paraId="325D5777" w14:textId="2D3AB923" w:rsidR="008D69EE" w:rsidRPr="007E0258" w:rsidRDefault="006D54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275" w:type="dxa"/>
            <w:vAlign w:val="center"/>
          </w:tcPr>
          <w:p w14:paraId="41F14905" w14:textId="77777777" w:rsidR="008D69EE" w:rsidRPr="00FD4456" w:rsidRDefault="008D69EE">
            <w:pPr>
              <w:jc w:val="center"/>
              <w:rPr>
                <w:rFonts w:asciiTheme="majorHAnsi" w:hAnsiTheme="majorHAnsi"/>
              </w:rPr>
            </w:pPr>
            <w:r w:rsidRPr="00FD4456">
              <w:rPr>
                <w:rFonts w:asciiTheme="majorHAnsi" w:hAnsiTheme="majorHAnsi"/>
              </w:rPr>
              <w:t>1000082</w:t>
            </w:r>
          </w:p>
        </w:tc>
        <w:tc>
          <w:tcPr>
            <w:tcW w:w="3828" w:type="dxa"/>
            <w:vAlign w:val="center"/>
          </w:tcPr>
          <w:p w14:paraId="608B2805" w14:textId="77777777" w:rsidR="008D69EE" w:rsidRPr="00FD4456" w:rsidRDefault="008D69EE">
            <w:pPr>
              <w:rPr>
                <w:rFonts w:asciiTheme="majorHAnsi" w:hAnsiTheme="majorHAnsi"/>
              </w:rPr>
            </w:pPr>
            <w:r w:rsidRPr="00FD4456">
              <w:rPr>
                <w:rFonts w:asciiTheme="majorHAnsi" w:hAnsiTheme="majorHAnsi"/>
              </w:rPr>
              <w:t xml:space="preserve">Pendidikan </w:t>
            </w:r>
            <w:proofErr w:type="spellStart"/>
            <w:r w:rsidRPr="00FD4456">
              <w:rPr>
                <w:rFonts w:asciiTheme="majorHAnsi" w:hAnsiTheme="majorHAnsi"/>
              </w:rPr>
              <w:t>Kewarganegaraan</w:t>
            </w:r>
            <w:proofErr w:type="spellEnd"/>
          </w:p>
        </w:tc>
        <w:tc>
          <w:tcPr>
            <w:tcW w:w="567" w:type="dxa"/>
            <w:vAlign w:val="center"/>
          </w:tcPr>
          <w:p w14:paraId="558B348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0" w:type="dxa"/>
          </w:tcPr>
          <w:p w14:paraId="586B5B1D" w14:textId="77777777" w:rsidR="008D69EE" w:rsidRPr="007E0258" w:rsidRDefault="008D69EE" w:rsidP="007A4154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29933E3B" w14:textId="2CDE2C41" w:rsidR="008D69EE" w:rsidRPr="007E0258" w:rsidRDefault="00DA7728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2DF50E2A" w14:textId="77777777" w:rsidTr="00F8561F">
        <w:trPr>
          <w:jc w:val="center"/>
        </w:trPr>
        <w:tc>
          <w:tcPr>
            <w:tcW w:w="534" w:type="dxa"/>
            <w:vAlign w:val="center"/>
          </w:tcPr>
          <w:p w14:paraId="40C961D7" w14:textId="5546C852" w:rsidR="008D69EE" w:rsidRPr="007E0258" w:rsidRDefault="006D54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275" w:type="dxa"/>
            <w:vAlign w:val="center"/>
          </w:tcPr>
          <w:p w14:paraId="08BB59F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1000143</w:t>
            </w:r>
          </w:p>
        </w:tc>
        <w:tc>
          <w:tcPr>
            <w:tcW w:w="3828" w:type="dxa"/>
            <w:vAlign w:val="center"/>
          </w:tcPr>
          <w:p w14:paraId="1676F894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KKN</w:t>
            </w:r>
          </w:p>
        </w:tc>
        <w:tc>
          <w:tcPr>
            <w:tcW w:w="567" w:type="dxa"/>
            <w:vAlign w:val="center"/>
          </w:tcPr>
          <w:p w14:paraId="6D2B00C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25CAE423" w14:textId="77777777" w:rsidR="008D69EE" w:rsidRPr="007E0258" w:rsidRDefault="008D69EE" w:rsidP="007A4154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739ECB95" w14:textId="082320E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 </w:t>
            </w:r>
            <w:r w:rsidR="005324D9"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4271E2FE" w14:textId="77777777" w:rsidTr="00F8561F">
        <w:trPr>
          <w:jc w:val="center"/>
        </w:trPr>
        <w:tc>
          <w:tcPr>
            <w:tcW w:w="534" w:type="dxa"/>
            <w:vAlign w:val="center"/>
          </w:tcPr>
          <w:p w14:paraId="2D2D1EA0" w14:textId="1DDEA3B6" w:rsidR="008D69EE" w:rsidRPr="007E0258" w:rsidRDefault="006D54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275" w:type="dxa"/>
            <w:vAlign w:val="center"/>
          </w:tcPr>
          <w:p w14:paraId="36FCB0E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1230513</w:t>
            </w:r>
          </w:p>
        </w:tc>
        <w:tc>
          <w:tcPr>
            <w:tcW w:w="3828" w:type="dxa"/>
            <w:vAlign w:val="center"/>
          </w:tcPr>
          <w:p w14:paraId="171B3A0E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Tugas Akhir </w:t>
            </w:r>
          </w:p>
        </w:tc>
        <w:tc>
          <w:tcPr>
            <w:tcW w:w="567" w:type="dxa"/>
            <w:vAlign w:val="center"/>
          </w:tcPr>
          <w:p w14:paraId="0A8EDE0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25E8ECE4" w14:textId="77777777" w:rsidR="008D69EE" w:rsidRPr="007E0258" w:rsidRDefault="008D69EE" w:rsidP="007A4154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73D4B6B3" w14:textId="77777777" w:rsidR="008D69EE" w:rsidRPr="007E0258" w:rsidRDefault="008D69EE">
            <w:pPr>
              <w:jc w:val="center"/>
              <w:rPr>
                <w:rFonts w:ascii="Calibri" w:hAnsi="Calibri"/>
                <w:b/>
                <w:bCs/>
              </w:rPr>
            </w:pPr>
            <w:r w:rsidRPr="007E0258">
              <w:rPr>
                <w:rFonts w:ascii="Calibri" w:hAnsi="Calibri"/>
                <w:b/>
                <w:bCs/>
              </w:rPr>
              <w:t> </w:t>
            </w:r>
          </w:p>
        </w:tc>
      </w:tr>
      <w:tr w:rsidR="007E0258" w:rsidRPr="007E0258" w14:paraId="49D4CBC5" w14:textId="77777777" w:rsidTr="00F8561F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61E0EC1" w14:textId="77777777" w:rsidR="00E53F0B" w:rsidRPr="007E0258" w:rsidRDefault="00E53F0B" w:rsidP="00F60EA4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6A28CBD7" w14:textId="77777777" w:rsidR="00E53F0B" w:rsidRPr="007E0258" w:rsidRDefault="008D69EE" w:rsidP="00F60EA4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11</w:t>
            </w:r>
          </w:p>
        </w:tc>
        <w:tc>
          <w:tcPr>
            <w:tcW w:w="850" w:type="dxa"/>
          </w:tcPr>
          <w:p w14:paraId="3A20ED1E" w14:textId="77777777" w:rsidR="00E53F0B" w:rsidRPr="007E0258" w:rsidRDefault="00E53F0B" w:rsidP="00F60EA4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1C3574F6" w14:textId="77777777" w:rsidR="00E53F0B" w:rsidRPr="007E0258" w:rsidRDefault="00E53F0B" w:rsidP="00F60EA4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4CAC9503" w14:textId="77777777" w:rsidR="00096A76" w:rsidRPr="007E0258" w:rsidRDefault="00096A76" w:rsidP="00582FCC">
      <w:pPr>
        <w:rPr>
          <w:sz w:val="24"/>
          <w:szCs w:val="24"/>
        </w:rPr>
      </w:pPr>
    </w:p>
    <w:p w14:paraId="1C28EDCA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850"/>
        <w:gridCol w:w="1559"/>
      </w:tblGrid>
      <w:tr w:rsidR="005435D6" w:rsidRPr="00D262CF" w14:paraId="0113D255" w14:textId="77777777" w:rsidTr="005435D6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69371454" w14:textId="77777777" w:rsidR="005435D6" w:rsidRPr="00D262CF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1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GeoInformatika</w:t>
            </w:r>
          </w:p>
        </w:tc>
      </w:tr>
      <w:tr w:rsidR="005435D6" w:rsidRPr="00D262CF" w14:paraId="1196A54F" w14:textId="77777777" w:rsidTr="005435D6">
        <w:trPr>
          <w:jc w:val="center"/>
        </w:trPr>
        <w:tc>
          <w:tcPr>
            <w:tcW w:w="534" w:type="dxa"/>
          </w:tcPr>
          <w:p w14:paraId="7078A4F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5F5ECB97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52B53619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0CE9398C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0" w:type="dxa"/>
          </w:tcPr>
          <w:p w14:paraId="6A5168E1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50316258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339200D9" w14:textId="77777777" w:rsidTr="005435D6">
        <w:trPr>
          <w:jc w:val="center"/>
        </w:trPr>
        <w:tc>
          <w:tcPr>
            <w:tcW w:w="534" w:type="dxa"/>
            <w:vAlign w:val="center"/>
          </w:tcPr>
          <w:p w14:paraId="5B508B4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3BFC4337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1230523</w:t>
            </w:r>
          </w:p>
        </w:tc>
        <w:tc>
          <w:tcPr>
            <w:tcW w:w="4111" w:type="dxa"/>
            <w:vAlign w:val="center"/>
          </w:tcPr>
          <w:p w14:paraId="57AB6AB3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Penginderaan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Jarak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Jauh</w:t>
            </w:r>
            <w:proofErr w:type="spellEnd"/>
          </w:p>
        </w:tc>
        <w:tc>
          <w:tcPr>
            <w:tcW w:w="567" w:type="dxa"/>
            <w:vAlign w:val="center"/>
          </w:tcPr>
          <w:p w14:paraId="6629271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53CCD9C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74CB3A8C" w14:textId="09D5C401" w:rsidR="005435D6" w:rsidRPr="007F0F85" w:rsidRDefault="005435D6" w:rsidP="0050004D">
            <w:pPr>
              <w:jc w:val="center"/>
              <w:rPr>
                <w:rFonts w:ascii="Cambria" w:hAnsi="Cambria" w:cs="Arial"/>
                <w:bCs/>
              </w:rPr>
            </w:pPr>
          </w:p>
        </w:tc>
      </w:tr>
      <w:tr w:rsidR="005435D6" w:rsidRPr="00D262CF" w14:paraId="6882033E" w14:textId="77777777" w:rsidTr="005435D6">
        <w:trPr>
          <w:jc w:val="center"/>
        </w:trPr>
        <w:tc>
          <w:tcPr>
            <w:tcW w:w="534" w:type="dxa"/>
            <w:vAlign w:val="center"/>
          </w:tcPr>
          <w:p w14:paraId="0337659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7F40324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1230533</w:t>
            </w:r>
          </w:p>
        </w:tc>
        <w:tc>
          <w:tcPr>
            <w:tcW w:w="4111" w:type="dxa"/>
            <w:vAlign w:val="center"/>
          </w:tcPr>
          <w:p w14:paraId="5CD4EBDD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Global Positioning System</w:t>
            </w:r>
          </w:p>
        </w:tc>
        <w:tc>
          <w:tcPr>
            <w:tcW w:w="567" w:type="dxa"/>
            <w:vAlign w:val="center"/>
          </w:tcPr>
          <w:p w14:paraId="6F695E9D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385FAB5D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493DF237" w14:textId="68B1A068" w:rsidR="005435D6" w:rsidRPr="007F0F85" w:rsidRDefault="004B21C7" w:rsidP="0050004D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B+</w:t>
            </w:r>
          </w:p>
        </w:tc>
      </w:tr>
      <w:tr w:rsidR="005435D6" w:rsidRPr="00D262CF" w14:paraId="2853F72C" w14:textId="77777777" w:rsidTr="005435D6">
        <w:trPr>
          <w:jc w:val="center"/>
        </w:trPr>
        <w:tc>
          <w:tcPr>
            <w:tcW w:w="534" w:type="dxa"/>
            <w:vAlign w:val="center"/>
          </w:tcPr>
          <w:p w14:paraId="5EC34481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0427E0AF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1230543</w:t>
            </w:r>
          </w:p>
        </w:tc>
        <w:tc>
          <w:tcPr>
            <w:tcW w:w="4111" w:type="dxa"/>
            <w:vAlign w:val="center"/>
          </w:tcPr>
          <w:p w14:paraId="08E3488F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Aplikasi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Perminyakan</w:t>
            </w:r>
            <w:proofErr w:type="spellEnd"/>
          </w:p>
        </w:tc>
        <w:tc>
          <w:tcPr>
            <w:tcW w:w="567" w:type="dxa"/>
            <w:vAlign w:val="center"/>
          </w:tcPr>
          <w:p w14:paraId="1263452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0560D3A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6EA418A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6A6FAE37" w14:textId="77777777" w:rsidTr="005435D6">
        <w:trPr>
          <w:jc w:val="center"/>
        </w:trPr>
        <w:tc>
          <w:tcPr>
            <w:tcW w:w="534" w:type="dxa"/>
            <w:vAlign w:val="center"/>
          </w:tcPr>
          <w:p w14:paraId="383E27BB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4386F51E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1230553</w:t>
            </w:r>
          </w:p>
        </w:tc>
        <w:tc>
          <w:tcPr>
            <w:tcW w:w="4111" w:type="dxa"/>
            <w:vAlign w:val="center"/>
          </w:tcPr>
          <w:p w14:paraId="2B7664FA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Aplikasi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pertambangan</w:t>
            </w:r>
            <w:proofErr w:type="spellEnd"/>
          </w:p>
        </w:tc>
        <w:tc>
          <w:tcPr>
            <w:tcW w:w="567" w:type="dxa"/>
            <w:vAlign w:val="center"/>
          </w:tcPr>
          <w:p w14:paraId="780CA5EE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184696D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6716A2C8" w14:textId="77777777" w:rsidR="005435D6" w:rsidRPr="00C8378D" w:rsidRDefault="005435D6" w:rsidP="0050004D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 xml:space="preserve"> </w:t>
            </w:r>
          </w:p>
        </w:tc>
      </w:tr>
      <w:tr w:rsidR="005435D6" w:rsidRPr="00D262CF" w14:paraId="63895E42" w14:textId="77777777" w:rsidTr="005435D6">
        <w:trPr>
          <w:jc w:val="center"/>
        </w:trPr>
        <w:tc>
          <w:tcPr>
            <w:tcW w:w="534" w:type="dxa"/>
            <w:vAlign w:val="center"/>
          </w:tcPr>
          <w:p w14:paraId="597B72D5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6FF14312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1230563</w:t>
            </w:r>
          </w:p>
        </w:tc>
        <w:tc>
          <w:tcPr>
            <w:tcW w:w="4111" w:type="dxa"/>
            <w:vAlign w:val="center"/>
          </w:tcPr>
          <w:p w14:paraId="15A706BF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Pemetaan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Bawah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Permukaan</w:t>
            </w:r>
            <w:proofErr w:type="spellEnd"/>
          </w:p>
        </w:tc>
        <w:tc>
          <w:tcPr>
            <w:tcW w:w="567" w:type="dxa"/>
            <w:vAlign w:val="center"/>
          </w:tcPr>
          <w:p w14:paraId="43BA94F1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67F0CD4C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1C00BE18" w14:textId="37556C2E" w:rsidR="005435D6" w:rsidRPr="00541D4E" w:rsidRDefault="005435D6" w:rsidP="0050004D">
            <w:pPr>
              <w:jc w:val="center"/>
              <w:rPr>
                <w:rFonts w:ascii="Cambria" w:hAnsi="Cambria" w:cs="Arial"/>
                <w:bCs/>
              </w:rPr>
            </w:pPr>
          </w:p>
        </w:tc>
      </w:tr>
      <w:tr w:rsidR="005435D6" w:rsidRPr="00D262CF" w14:paraId="346D1A47" w14:textId="77777777" w:rsidTr="005435D6">
        <w:trPr>
          <w:jc w:val="center"/>
        </w:trPr>
        <w:tc>
          <w:tcPr>
            <w:tcW w:w="534" w:type="dxa"/>
            <w:vAlign w:val="center"/>
          </w:tcPr>
          <w:p w14:paraId="27F1E50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6</w:t>
            </w:r>
          </w:p>
        </w:tc>
        <w:tc>
          <w:tcPr>
            <w:tcW w:w="992" w:type="dxa"/>
            <w:vAlign w:val="center"/>
          </w:tcPr>
          <w:p w14:paraId="05EB9888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1230573</w:t>
            </w:r>
          </w:p>
        </w:tc>
        <w:tc>
          <w:tcPr>
            <w:tcW w:w="4111" w:type="dxa"/>
            <w:vAlign w:val="center"/>
          </w:tcPr>
          <w:p w14:paraId="3A475739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Aplikasi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Geofisika</w:t>
            </w:r>
            <w:proofErr w:type="spellEnd"/>
          </w:p>
        </w:tc>
        <w:tc>
          <w:tcPr>
            <w:tcW w:w="567" w:type="dxa"/>
            <w:vAlign w:val="center"/>
          </w:tcPr>
          <w:p w14:paraId="5DE9F9ED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7425D93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6B0B87F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</w:tbl>
    <w:p w14:paraId="5895EB23" w14:textId="77777777" w:rsidR="005435D6" w:rsidRDefault="005435D6" w:rsidP="005435D6">
      <w:pPr>
        <w:rPr>
          <w:sz w:val="24"/>
          <w:szCs w:val="24"/>
          <w:lang w:val="id-ID"/>
        </w:rPr>
      </w:pPr>
    </w:p>
    <w:p w14:paraId="0A6A7349" w14:textId="77777777" w:rsidR="005435D6" w:rsidRDefault="005435D6" w:rsidP="005435D6">
      <w:pPr>
        <w:rPr>
          <w:sz w:val="24"/>
          <w:szCs w:val="24"/>
          <w:lang w:val="id-ID"/>
        </w:rPr>
      </w:pPr>
    </w:p>
    <w:p w14:paraId="30D57BA1" w14:textId="77777777" w:rsidR="005435D6" w:rsidRDefault="005435D6" w:rsidP="005435D6">
      <w:pPr>
        <w:rPr>
          <w:sz w:val="24"/>
          <w:szCs w:val="24"/>
          <w:lang w:val="id-ID"/>
        </w:rPr>
      </w:pPr>
    </w:p>
    <w:p w14:paraId="08F4AD9A" w14:textId="77777777" w:rsidR="005435D6" w:rsidRDefault="005435D6" w:rsidP="005435D6">
      <w:pPr>
        <w:rPr>
          <w:sz w:val="24"/>
          <w:szCs w:val="24"/>
          <w:lang w:val="id-ID"/>
        </w:rPr>
      </w:pPr>
    </w:p>
    <w:p w14:paraId="2DB4A5D1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992"/>
        <w:gridCol w:w="1559"/>
      </w:tblGrid>
      <w:tr w:rsidR="005435D6" w:rsidRPr="00D262CF" w14:paraId="637805CC" w14:textId="77777777" w:rsidTr="005435D6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064A1799" w14:textId="77777777" w:rsidR="005435D6" w:rsidRPr="000720BD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id-ID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2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Sistem Informasi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 dan Jaringan Komputer</w:t>
            </w:r>
          </w:p>
        </w:tc>
      </w:tr>
      <w:tr w:rsidR="005435D6" w:rsidRPr="00D262CF" w14:paraId="16064BB8" w14:textId="77777777" w:rsidTr="005435D6">
        <w:trPr>
          <w:jc w:val="center"/>
        </w:trPr>
        <w:tc>
          <w:tcPr>
            <w:tcW w:w="534" w:type="dxa"/>
          </w:tcPr>
          <w:p w14:paraId="0E834C50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5E134D70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258E9A41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6AC07DE9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992" w:type="dxa"/>
          </w:tcPr>
          <w:p w14:paraId="75AB4CBA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47AB69CA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2720E978" w14:textId="77777777" w:rsidTr="005435D6">
        <w:trPr>
          <w:jc w:val="center"/>
        </w:trPr>
        <w:tc>
          <w:tcPr>
            <w:tcW w:w="534" w:type="dxa"/>
            <w:vAlign w:val="center"/>
          </w:tcPr>
          <w:p w14:paraId="0A93837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58268FB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1230583</w:t>
            </w:r>
          </w:p>
        </w:tc>
        <w:tc>
          <w:tcPr>
            <w:tcW w:w="4111" w:type="dxa"/>
            <w:vAlign w:val="center"/>
          </w:tcPr>
          <w:p w14:paraId="5A636CFD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Pendukung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Keputusan</w:t>
            </w:r>
          </w:p>
        </w:tc>
        <w:tc>
          <w:tcPr>
            <w:tcW w:w="567" w:type="dxa"/>
            <w:vAlign w:val="center"/>
          </w:tcPr>
          <w:p w14:paraId="3359112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AF31C6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5B961142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40C630D3" w14:textId="77777777" w:rsidTr="005435D6">
        <w:trPr>
          <w:jc w:val="center"/>
        </w:trPr>
        <w:tc>
          <w:tcPr>
            <w:tcW w:w="534" w:type="dxa"/>
            <w:vAlign w:val="center"/>
          </w:tcPr>
          <w:p w14:paraId="34A967ED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6204C5F0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1230593</w:t>
            </w:r>
          </w:p>
        </w:tc>
        <w:tc>
          <w:tcPr>
            <w:tcW w:w="4111" w:type="dxa"/>
            <w:vAlign w:val="center"/>
          </w:tcPr>
          <w:p w14:paraId="6C2A7608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Ekonomi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Informatika</w:t>
            </w:r>
            <w:proofErr w:type="spellEnd"/>
          </w:p>
        </w:tc>
        <w:tc>
          <w:tcPr>
            <w:tcW w:w="567" w:type="dxa"/>
            <w:vAlign w:val="center"/>
          </w:tcPr>
          <w:p w14:paraId="33FEF5B0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57242040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1FF623C0" w14:textId="1F2B30AD" w:rsidR="005435D6" w:rsidRPr="00D262CF" w:rsidRDefault="005435D6" w:rsidP="0050004D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16038BE0" w14:textId="77777777" w:rsidTr="005435D6">
        <w:trPr>
          <w:jc w:val="center"/>
        </w:trPr>
        <w:tc>
          <w:tcPr>
            <w:tcW w:w="534" w:type="dxa"/>
            <w:vAlign w:val="center"/>
          </w:tcPr>
          <w:p w14:paraId="0E4BF1B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12848B8B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1230603</w:t>
            </w:r>
          </w:p>
        </w:tc>
        <w:tc>
          <w:tcPr>
            <w:tcW w:w="4111" w:type="dxa"/>
            <w:vAlign w:val="center"/>
          </w:tcPr>
          <w:p w14:paraId="01E9FE5C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Interfacing</w:t>
            </w:r>
          </w:p>
        </w:tc>
        <w:tc>
          <w:tcPr>
            <w:tcW w:w="567" w:type="dxa"/>
            <w:vAlign w:val="center"/>
          </w:tcPr>
          <w:p w14:paraId="08CFBF01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4DF49F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2524F624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2EACDDFC" w14:textId="77777777" w:rsidTr="005435D6">
        <w:trPr>
          <w:jc w:val="center"/>
        </w:trPr>
        <w:tc>
          <w:tcPr>
            <w:tcW w:w="534" w:type="dxa"/>
            <w:vAlign w:val="center"/>
          </w:tcPr>
          <w:p w14:paraId="2119C27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74462642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1230613</w:t>
            </w:r>
          </w:p>
        </w:tc>
        <w:tc>
          <w:tcPr>
            <w:tcW w:w="4111" w:type="dxa"/>
            <w:vAlign w:val="center"/>
          </w:tcPr>
          <w:p w14:paraId="42369E10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Internet/Intranet</w:t>
            </w:r>
          </w:p>
        </w:tc>
        <w:tc>
          <w:tcPr>
            <w:tcW w:w="567" w:type="dxa"/>
            <w:vAlign w:val="center"/>
          </w:tcPr>
          <w:p w14:paraId="445A933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61CEA927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503C26E4" w14:textId="72F18CA7" w:rsidR="005435D6" w:rsidRPr="00D262CF" w:rsidRDefault="005435D6" w:rsidP="0050004D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01DF39D3" w14:textId="77777777" w:rsidTr="005435D6">
        <w:trPr>
          <w:jc w:val="center"/>
        </w:trPr>
        <w:tc>
          <w:tcPr>
            <w:tcW w:w="534" w:type="dxa"/>
            <w:vAlign w:val="center"/>
          </w:tcPr>
          <w:p w14:paraId="38CCC84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232BA9A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1230623</w:t>
            </w:r>
          </w:p>
        </w:tc>
        <w:tc>
          <w:tcPr>
            <w:tcW w:w="4111" w:type="dxa"/>
            <w:vAlign w:val="center"/>
          </w:tcPr>
          <w:p w14:paraId="5D173F8E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Pengamanan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Jaringan</w:t>
            </w:r>
            <w:proofErr w:type="spellEnd"/>
          </w:p>
        </w:tc>
        <w:tc>
          <w:tcPr>
            <w:tcW w:w="567" w:type="dxa"/>
            <w:vAlign w:val="center"/>
          </w:tcPr>
          <w:p w14:paraId="5FEE2205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4D9C082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75F2E244" w14:textId="225AB05C" w:rsidR="005435D6" w:rsidRPr="00C8378D" w:rsidRDefault="0051704B" w:rsidP="0050004D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A</w:t>
            </w:r>
          </w:p>
        </w:tc>
      </w:tr>
      <w:tr w:rsidR="005435D6" w:rsidRPr="00D262CF" w14:paraId="2000C5C7" w14:textId="77777777" w:rsidTr="005435D6">
        <w:trPr>
          <w:jc w:val="center"/>
        </w:trPr>
        <w:tc>
          <w:tcPr>
            <w:tcW w:w="534" w:type="dxa"/>
            <w:vAlign w:val="center"/>
          </w:tcPr>
          <w:p w14:paraId="6BBA158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6</w:t>
            </w:r>
          </w:p>
        </w:tc>
        <w:tc>
          <w:tcPr>
            <w:tcW w:w="992" w:type="dxa"/>
            <w:vAlign w:val="center"/>
          </w:tcPr>
          <w:p w14:paraId="5CD835D5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1230633</w:t>
            </w:r>
          </w:p>
        </w:tc>
        <w:tc>
          <w:tcPr>
            <w:tcW w:w="4111" w:type="dxa"/>
            <w:vAlign w:val="center"/>
          </w:tcPr>
          <w:p w14:paraId="6D9604DE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Interoperabilitas</w:t>
            </w:r>
            <w:proofErr w:type="spellEnd"/>
          </w:p>
        </w:tc>
        <w:tc>
          <w:tcPr>
            <w:tcW w:w="567" w:type="dxa"/>
            <w:vAlign w:val="center"/>
          </w:tcPr>
          <w:p w14:paraId="2F45A65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1E0B54D0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33C1770C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28773408" w14:textId="77777777" w:rsidTr="005435D6">
        <w:trPr>
          <w:jc w:val="center"/>
        </w:trPr>
        <w:tc>
          <w:tcPr>
            <w:tcW w:w="534" w:type="dxa"/>
            <w:vAlign w:val="center"/>
          </w:tcPr>
          <w:p w14:paraId="58B0228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7</w:t>
            </w:r>
          </w:p>
        </w:tc>
        <w:tc>
          <w:tcPr>
            <w:tcW w:w="992" w:type="dxa"/>
            <w:vAlign w:val="center"/>
          </w:tcPr>
          <w:p w14:paraId="7829A0EE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1230643</w:t>
            </w:r>
          </w:p>
        </w:tc>
        <w:tc>
          <w:tcPr>
            <w:tcW w:w="4111" w:type="dxa"/>
            <w:vAlign w:val="center"/>
          </w:tcPr>
          <w:p w14:paraId="700FCF62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Telematika</w:t>
            </w:r>
            <w:proofErr w:type="spellEnd"/>
          </w:p>
        </w:tc>
        <w:tc>
          <w:tcPr>
            <w:tcW w:w="567" w:type="dxa"/>
            <w:vAlign w:val="center"/>
          </w:tcPr>
          <w:p w14:paraId="2993C56F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509FD48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0B46715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31A2DBE1" w14:textId="77777777" w:rsidTr="005435D6">
        <w:trPr>
          <w:jc w:val="center"/>
        </w:trPr>
        <w:tc>
          <w:tcPr>
            <w:tcW w:w="534" w:type="dxa"/>
            <w:vAlign w:val="center"/>
          </w:tcPr>
          <w:p w14:paraId="0013E270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8</w:t>
            </w:r>
          </w:p>
        </w:tc>
        <w:tc>
          <w:tcPr>
            <w:tcW w:w="992" w:type="dxa"/>
            <w:vAlign w:val="center"/>
          </w:tcPr>
          <w:p w14:paraId="15E299C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1230653</w:t>
            </w:r>
          </w:p>
        </w:tc>
        <w:tc>
          <w:tcPr>
            <w:tcW w:w="4111" w:type="dxa"/>
            <w:vAlign w:val="center"/>
          </w:tcPr>
          <w:p w14:paraId="313194BA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 xml:space="preserve">Basis Data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Berorientasi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Objek</w:t>
            </w:r>
            <w:proofErr w:type="spellEnd"/>
          </w:p>
        </w:tc>
        <w:tc>
          <w:tcPr>
            <w:tcW w:w="567" w:type="dxa"/>
            <w:vAlign w:val="center"/>
          </w:tcPr>
          <w:p w14:paraId="56235E4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5E3E49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32C4594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13F9A67C" w14:textId="77777777" w:rsidTr="005435D6">
        <w:trPr>
          <w:jc w:val="center"/>
        </w:trPr>
        <w:tc>
          <w:tcPr>
            <w:tcW w:w="534" w:type="dxa"/>
            <w:vAlign w:val="center"/>
          </w:tcPr>
          <w:p w14:paraId="4FDA18B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9</w:t>
            </w:r>
          </w:p>
        </w:tc>
        <w:tc>
          <w:tcPr>
            <w:tcW w:w="992" w:type="dxa"/>
            <w:vAlign w:val="center"/>
          </w:tcPr>
          <w:p w14:paraId="7CF2CD0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1230663</w:t>
            </w:r>
          </w:p>
        </w:tc>
        <w:tc>
          <w:tcPr>
            <w:tcW w:w="4111" w:type="dxa"/>
            <w:vAlign w:val="center"/>
          </w:tcPr>
          <w:p w14:paraId="09AFF690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Pengolahan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Citra</w:t>
            </w:r>
          </w:p>
        </w:tc>
        <w:tc>
          <w:tcPr>
            <w:tcW w:w="567" w:type="dxa"/>
            <w:vAlign w:val="center"/>
          </w:tcPr>
          <w:p w14:paraId="3E92993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190C1DC9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00DF5CD9" w14:textId="572427DD" w:rsidR="005435D6" w:rsidRPr="00D262CF" w:rsidRDefault="005435D6" w:rsidP="005435D6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>
              <w:rPr>
                <w:rFonts w:ascii="Cambria" w:hAnsi="Cambria" w:cs="Arial"/>
                <w:bCs/>
                <w:lang w:val="sv-SE"/>
              </w:rPr>
              <w:t>A</w:t>
            </w:r>
          </w:p>
        </w:tc>
      </w:tr>
    </w:tbl>
    <w:p w14:paraId="6B74989F" w14:textId="77777777" w:rsidR="005435D6" w:rsidRPr="00D262CF" w:rsidRDefault="005435D6" w:rsidP="005435D6">
      <w:pPr>
        <w:rPr>
          <w:sz w:val="24"/>
          <w:szCs w:val="24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6"/>
        <w:gridCol w:w="993"/>
        <w:gridCol w:w="1559"/>
      </w:tblGrid>
      <w:tr w:rsidR="005435D6" w:rsidRPr="00D262CF" w14:paraId="44E67B36" w14:textId="77777777" w:rsidTr="005435D6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730FEC3B" w14:textId="77777777" w:rsidR="005435D6" w:rsidRPr="000720BD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id-ID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2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Sistem Informasi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 dan Jaringan Komputer</w:t>
            </w:r>
          </w:p>
        </w:tc>
      </w:tr>
      <w:tr w:rsidR="005435D6" w:rsidRPr="00D262CF" w14:paraId="7A0821FF" w14:textId="77777777" w:rsidTr="005435D6">
        <w:trPr>
          <w:jc w:val="center"/>
        </w:trPr>
        <w:tc>
          <w:tcPr>
            <w:tcW w:w="534" w:type="dxa"/>
          </w:tcPr>
          <w:p w14:paraId="5911901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11D2D65F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6076BD92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6" w:type="dxa"/>
          </w:tcPr>
          <w:p w14:paraId="465379A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993" w:type="dxa"/>
          </w:tcPr>
          <w:p w14:paraId="0B6FFAC8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61F473B7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216887B9" w14:textId="77777777" w:rsidTr="005435D6">
        <w:trPr>
          <w:jc w:val="center"/>
        </w:trPr>
        <w:tc>
          <w:tcPr>
            <w:tcW w:w="534" w:type="dxa"/>
            <w:vAlign w:val="center"/>
          </w:tcPr>
          <w:p w14:paraId="250D30C5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  <w:r>
              <w:rPr>
                <w:rFonts w:ascii="Cambria" w:hAnsi="Cambria" w:cs="Arial"/>
                <w:lang w:val="id-ID" w:eastAsia="en-GB"/>
              </w:rPr>
              <w:t>0</w:t>
            </w:r>
          </w:p>
        </w:tc>
        <w:tc>
          <w:tcPr>
            <w:tcW w:w="992" w:type="dxa"/>
            <w:vAlign w:val="center"/>
          </w:tcPr>
          <w:p w14:paraId="0614B63C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1230673</w:t>
            </w:r>
          </w:p>
        </w:tc>
        <w:tc>
          <w:tcPr>
            <w:tcW w:w="4111" w:type="dxa"/>
            <w:vAlign w:val="center"/>
          </w:tcPr>
          <w:p w14:paraId="639FC5E8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 xml:space="preserve">Basis Data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Terdistribusi</w:t>
            </w:r>
            <w:proofErr w:type="spellEnd"/>
          </w:p>
        </w:tc>
        <w:tc>
          <w:tcPr>
            <w:tcW w:w="566" w:type="dxa"/>
            <w:vAlign w:val="center"/>
          </w:tcPr>
          <w:p w14:paraId="03783245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3" w:type="dxa"/>
          </w:tcPr>
          <w:p w14:paraId="352D448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24A9CEA0" w14:textId="3106C6B9" w:rsidR="005435D6" w:rsidRPr="00D262CF" w:rsidRDefault="00A80B89" w:rsidP="00A80B89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>
              <w:rPr>
                <w:rFonts w:ascii="Cambria" w:hAnsi="Cambria" w:cs="Arial"/>
                <w:bCs/>
                <w:lang w:val="sv-SE"/>
              </w:rPr>
              <w:t>A</w:t>
            </w:r>
          </w:p>
        </w:tc>
      </w:tr>
      <w:tr w:rsidR="005435D6" w:rsidRPr="00D262CF" w14:paraId="6F7DA5CF" w14:textId="77777777" w:rsidTr="005435D6">
        <w:trPr>
          <w:jc w:val="center"/>
        </w:trPr>
        <w:tc>
          <w:tcPr>
            <w:tcW w:w="534" w:type="dxa"/>
            <w:vAlign w:val="center"/>
          </w:tcPr>
          <w:p w14:paraId="422B9581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11</w:t>
            </w:r>
          </w:p>
        </w:tc>
        <w:tc>
          <w:tcPr>
            <w:tcW w:w="992" w:type="dxa"/>
            <w:vAlign w:val="center"/>
          </w:tcPr>
          <w:p w14:paraId="1D1352C7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1230683</w:t>
            </w:r>
          </w:p>
        </w:tc>
        <w:tc>
          <w:tcPr>
            <w:tcW w:w="4111" w:type="dxa"/>
            <w:vAlign w:val="center"/>
          </w:tcPr>
          <w:p w14:paraId="095B58C4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Terdistribusi</w:t>
            </w:r>
            <w:proofErr w:type="spellEnd"/>
          </w:p>
        </w:tc>
        <w:tc>
          <w:tcPr>
            <w:tcW w:w="566" w:type="dxa"/>
            <w:vAlign w:val="center"/>
          </w:tcPr>
          <w:p w14:paraId="1068FAB9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3" w:type="dxa"/>
          </w:tcPr>
          <w:p w14:paraId="2667426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626C4AC7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6785B799" w14:textId="77777777" w:rsidTr="005435D6">
        <w:trPr>
          <w:jc w:val="center"/>
        </w:trPr>
        <w:tc>
          <w:tcPr>
            <w:tcW w:w="534" w:type="dxa"/>
            <w:vAlign w:val="center"/>
          </w:tcPr>
          <w:p w14:paraId="424ED728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12</w:t>
            </w:r>
          </w:p>
        </w:tc>
        <w:tc>
          <w:tcPr>
            <w:tcW w:w="992" w:type="dxa"/>
            <w:vAlign w:val="center"/>
          </w:tcPr>
          <w:p w14:paraId="65A0F52B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1230693</w:t>
            </w:r>
          </w:p>
        </w:tc>
        <w:tc>
          <w:tcPr>
            <w:tcW w:w="4111" w:type="dxa"/>
            <w:vAlign w:val="center"/>
          </w:tcPr>
          <w:p w14:paraId="6AEA5214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Komunikasi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Data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Nirkabel</w:t>
            </w:r>
            <w:proofErr w:type="spellEnd"/>
          </w:p>
        </w:tc>
        <w:tc>
          <w:tcPr>
            <w:tcW w:w="566" w:type="dxa"/>
            <w:vAlign w:val="center"/>
          </w:tcPr>
          <w:p w14:paraId="3A5BB2D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3" w:type="dxa"/>
          </w:tcPr>
          <w:p w14:paraId="6AE8B96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7D1D48FB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0FE15083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992"/>
        <w:gridCol w:w="1559"/>
      </w:tblGrid>
      <w:tr w:rsidR="005435D6" w:rsidRPr="00D262CF" w14:paraId="4205331E" w14:textId="77777777" w:rsidTr="005435D6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51DA6298" w14:textId="77777777" w:rsidR="005435D6" w:rsidRPr="00D262CF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Mata Kuliah Pilihan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 4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 Bidang Kajian Sistem Cerdas</w:t>
            </w:r>
          </w:p>
        </w:tc>
      </w:tr>
      <w:tr w:rsidR="005435D6" w:rsidRPr="00D262CF" w14:paraId="3B9A0CCA" w14:textId="77777777" w:rsidTr="005435D6">
        <w:trPr>
          <w:jc w:val="center"/>
        </w:trPr>
        <w:tc>
          <w:tcPr>
            <w:tcW w:w="534" w:type="dxa"/>
          </w:tcPr>
          <w:p w14:paraId="5C86CDD4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3A93263E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3A2EE567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342361D5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992" w:type="dxa"/>
          </w:tcPr>
          <w:p w14:paraId="4C6CF1CF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0A856C57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229691B0" w14:textId="77777777" w:rsidTr="005435D6">
        <w:trPr>
          <w:jc w:val="center"/>
        </w:trPr>
        <w:tc>
          <w:tcPr>
            <w:tcW w:w="534" w:type="dxa"/>
            <w:vAlign w:val="center"/>
          </w:tcPr>
          <w:p w14:paraId="1FE96A4A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589F689B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1230703</w:t>
            </w:r>
          </w:p>
        </w:tc>
        <w:tc>
          <w:tcPr>
            <w:tcW w:w="4111" w:type="dxa"/>
            <w:vAlign w:val="center"/>
          </w:tcPr>
          <w:p w14:paraId="767CE656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Robotika</w:t>
            </w:r>
            <w:proofErr w:type="spellEnd"/>
          </w:p>
        </w:tc>
        <w:tc>
          <w:tcPr>
            <w:tcW w:w="567" w:type="dxa"/>
            <w:vAlign w:val="center"/>
          </w:tcPr>
          <w:p w14:paraId="309D5DE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027B5F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2E7D93A9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69F3E2F1" w14:textId="77777777" w:rsidTr="005435D6">
        <w:trPr>
          <w:jc w:val="center"/>
        </w:trPr>
        <w:tc>
          <w:tcPr>
            <w:tcW w:w="534" w:type="dxa"/>
            <w:vAlign w:val="center"/>
          </w:tcPr>
          <w:p w14:paraId="055FD7DF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48E92BB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1230713</w:t>
            </w:r>
          </w:p>
        </w:tc>
        <w:tc>
          <w:tcPr>
            <w:tcW w:w="4111" w:type="dxa"/>
            <w:vAlign w:val="center"/>
          </w:tcPr>
          <w:p w14:paraId="343E59E1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Logika Samar</w:t>
            </w:r>
          </w:p>
        </w:tc>
        <w:tc>
          <w:tcPr>
            <w:tcW w:w="567" w:type="dxa"/>
            <w:vAlign w:val="center"/>
          </w:tcPr>
          <w:p w14:paraId="570ADD2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56D25DBB" w14:textId="77777777" w:rsidR="005435D6" w:rsidRPr="00D262CF" w:rsidRDefault="005435D6" w:rsidP="0050004D"/>
        </w:tc>
        <w:tc>
          <w:tcPr>
            <w:tcW w:w="1559" w:type="dxa"/>
          </w:tcPr>
          <w:p w14:paraId="5F62BCDA" w14:textId="6493BD50" w:rsidR="005435D6" w:rsidRPr="00D262CF" w:rsidRDefault="005435D6" w:rsidP="005435D6">
            <w:pPr>
              <w:jc w:val="center"/>
            </w:pPr>
          </w:p>
        </w:tc>
      </w:tr>
      <w:tr w:rsidR="005435D6" w:rsidRPr="00D262CF" w14:paraId="51948AC4" w14:textId="77777777" w:rsidTr="005435D6">
        <w:trPr>
          <w:jc w:val="center"/>
        </w:trPr>
        <w:tc>
          <w:tcPr>
            <w:tcW w:w="534" w:type="dxa"/>
            <w:vAlign w:val="center"/>
          </w:tcPr>
          <w:p w14:paraId="4C56190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1E0B2DD0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1230723</w:t>
            </w:r>
          </w:p>
        </w:tc>
        <w:tc>
          <w:tcPr>
            <w:tcW w:w="4111" w:type="dxa"/>
            <w:vAlign w:val="center"/>
          </w:tcPr>
          <w:p w14:paraId="2DE9393D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Pengenalan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Pola</w:t>
            </w:r>
          </w:p>
        </w:tc>
        <w:tc>
          <w:tcPr>
            <w:tcW w:w="567" w:type="dxa"/>
            <w:vAlign w:val="center"/>
          </w:tcPr>
          <w:p w14:paraId="6745A73C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62D8CF9" w14:textId="77777777" w:rsidR="005435D6" w:rsidRPr="00D262CF" w:rsidRDefault="005435D6" w:rsidP="0050004D"/>
        </w:tc>
        <w:tc>
          <w:tcPr>
            <w:tcW w:w="1559" w:type="dxa"/>
          </w:tcPr>
          <w:p w14:paraId="4C86270A" w14:textId="49EA657B" w:rsidR="005435D6" w:rsidRPr="00D262CF" w:rsidRDefault="005435D6" w:rsidP="005435D6">
            <w:pPr>
              <w:jc w:val="center"/>
            </w:pPr>
          </w:p>
        </w:tc>
      </w:tr>
      <w:tr w:rsidR="005435D6" w:rsidRPr="00D262CF" w14:paraId="1EA51FF3" w14:textId="77777777" w:rsidTr="005435D6">
        <w:trPr>
          <w:jc w:val="center"/>
        </w:trPr>
        <w:tc>
          <w:tcPr>
            <w:tcW w:w="534" w:type="dxa"/>
            <w:vAlign w:val="center"/>
          </w:tcPr>
          <w:p w14:paraId="4A9C5CC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6B9FA3B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1230733</w:t>
            </w:r>
          </w:p>
        </w:tc>
        <w:tc>
          <w:tcPr>
            <w:tcW w:w="4111" w:type="dxa"/>
            <w:vAlign w:val="center"/>
          </w:tcPr>
          <w:p w14:paraId="6657AAFE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Pakar</w:t>
            </w:r>
          </w:p>
        </w:tc>
        <w:tc>
          <w:tcPr>
            <w:tcW w:w="567" w:type="dxa"/>
            <w:vAlign w:val="center"/>
          </w:tcPr>
          <w:p w14:paraId="4C47CF7A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9EF6929" w14:textId="77777777" w:rsidR="005435D6" w:rsidRPr="00D262CF" w:rsidRDefault="005435D6" w:rsidP="0050004D"/>
        </w:tc>
        <w:tc>
          <w:tcPr>
            <w:tcW w:w="1559" w:type="dxa"/>
          </w:tcPr>
          <w:p w14:paraId="70A25509" w14:textId="12D2A0B9" w:rsidR="005435D6" w:rsidRPr="00D262CF" w:rsidRDefault="005435D6" w:rsidP="005435D6">
            <w:pPr>
              <w:jc w:val="center"/>
            </w:pPr>
          </w:p>
        </w:tc>
      </w:tr>
      <w:tr w:rsidR="005435D6" w:rsidRPr="00D262CF" w14:paraId="2770F1B6" w14:textId="77777777" w:rsidTr="005435D6">
        <w:trPr>
          <w:jc w:val="center"/>
        </w:trPr>
        <w:tc>
          <w:tcPr>
            <w:tcW w:w="534" w:type="dxa"/>
            <w:vAlign w:val="center"/>
          </w:tcPr>
          <w:p w14:paraId="3FC7737C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61A63D74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1230743</w:t>
            </w:r>
          </w:p>
        </w:tc>
        <w:tc>
          <w:tcPr>
            <w:tcW w:w="4111" w:type="dxa"/>
            <w:vAlign w:val="center"/>
          </w:tcPr>
          <w:p w14:paraId="41906A13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Jaringan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Syaraf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Tiruan</w:t>
            </w:r>
            <w:proofErr w:type="spellEnd"/>
          </w:p>
        </w:tc>
        <w:tc>
          <w:tcPr>
            <w:tcW w:w="567" w:type="dxa"/>
            <w:vAlign w:val="center"/>
          </w:tcPr>
          <w:p w14:paraId="5C423A0F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3BA4583" w14:textId="77777777" w:rsidR="005435D6" w:rsidRPr="00D262CF" w:rsidRDefault="005435D6" w:rsidP="0050004D"/>
        </w:tc>
        <w:tc>
          <w:tcPr>
            <w:tcW w:w="1559" w:type="dxa"/>
          </w:tcPr>
          <w:p w14:paraId="4C099A4A" w14:textId="56F70E60" w:rsidR="005435D6" w:rsidRPr="00541D4E" w:rsidRDefault="005435D6" w:rsidP="0050004D">
            <w:pPr>
              <w:jc w:val="center"/>
              <w:rPr>
                <w:rFonts w:ascii="Cambria" w:hAnsi="Cambria"/>
              </w:rPr>
            </w:pPr>
          </w:p>
        </w:tc>
      </w:tr>
      <w:tr w:rsidR="005435D6" w:rsidRPr="00D262CF" w14:paraId="0DEEB5F2" w14:textId="77777777" w:rsidTr="005435D6">
        <w:trPr>
          <w:jc w:val="center"/>
        </w:trPr>
        <w:tc>
          <w:tcPr>
            <w:tcW w:w="534" w:type="dxa"/>
            <w:vAlign w:val="center"/>
          </w:tcPr>
          <w:p w14:paraId="32F58B0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6</w:t>
            </w:r>
          </w:p>
        </w:tc>
        <w:tc>
          <w:tcPr>
            <w:tcW w:w="992" w:type="dxa"/>
            <w:vAlign w:val="center"/>
          </w:tcPr>
          <w:p w14:paraId="10E2DF4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1230753</w:t>
            </w:r>
          </w:p>
        </w:tc>
        <w:tc>
          <w:tcPr>
            <w:tcW w:w="4111" w:type="dxa"/>
            <w:vAlign w:val="center"/>
          </w:tcPr>
          <w:p w14:paraId="6A9BD9C4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Business Intelligence</w:t>
            </w:r>
          </w:p>
        </w:tc>
        <w:tc>
          <w:tcPr>
            <w:tcW w:w="567" w:type="dxa"/>
            <w:vAlign w:val="center"/>
          </w:tcPr>
          <w:p w14:paraId="77FE188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69FFFB8F" w14:textId="77777777" w:rsidR="005435D6" w:rsidRPr="00D262CF" w:rsidRDefault="005435D6" w:rsidP="0050004D"/>
        </w:tc>
        <w:tc>
          <w:tcPr>
            <w:tcW w:w="1559" w:type="dxa"/>
          </w:tcPr>
          <w:p w14:paraId="1C629B5B" w14:textId="77777777" w:rsidR="005435D6" w:rsidRPr="00D262CF" w:rsidRDefault="005435D6" w:rsidP="0050004D">
            <w:pPr>
              <w:jc w:val="center"/>
            </w:pPr>
          </w:p>
        </w:tc>
      </w:tr>
      <w:tr w:rsidR="00B84E39" w:rsidRPr="00D262CF" w14:paraId="4B9321CD" w14:textId="77777777" w:rsidTr="005435D6">
        <w:trPr>
          <w:jc w:val="center"/>
        </w:trPr>
        <w:tc>
          <w:tcPr>
            <w:tcW w:w="534" w:type="dxa"/>
            <w:vAlign w:val="center"/>
          </w:tcPr>
          <w:p w14:paraId="65743876" w14:textId="6684862B" w:rsidR="00B84E39" w:rsidRPr="00D262CF" w:rsidRDefault="00B84E39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>
              <w:rPr>
                <w:rFonts w:ascii="Cambria" w:hAnsi="Cambria" w:cs="Arial"/>
                <w:lang w:val="en-GB" w:eastAsia="en-GB"/>
              </w:rPr>
              <w:t>7</w:t>
            </w:r>
          </w:p>
        </w:tc>
        <w:tc>
          <w:tcPr>
            <w:tcW w:w="992" w:type="dxa"/>
            <w:vAlign w:val="center"/>
          </w:tcPr>
          <w:p w14:paraId="36A6F457" w14:textId="23D5A0ED" w:rsidR="00B84E39" w:rsidRPr="00D262CF" w:rsidRDefault="00DA5628" w:rsidP="0050004D">
            <w:pPr>
              <w:ind w:left="-108" w:right="-108"/>
              <w:jc w:val="center"/>
              <w:rPr>
                <w:rFonts w:ascii="Cambria" w:hAnsi="Cambria" w:cs="Arial"/>
                <w:lang w:val="id-ID" w:eastAsia="en-GB"/>
              </w:rPr>
            </w:pPr>
            <w:r w:rsidRPr="00DA5628">
              <w:rPr>
                <w:rFonts w:ascii="Cambria" w:hAnsi="Cambria" w:cs="Arial"/>
                <w:lang w:val="id-ID" w:eastAsia="en-GB"/>
              </w:rPr>
              <w:t>1232783</w:t>
            </w:r>
          </w:p>
        </w:tc>
        <w:tc>
          <w:tcPr>
            <w:tcW w:w="4111" w:type="dxa"/>
            <w:vAlign w:val="center"/>
          </w:tcPr>
          <w:p w14:paraId="3DF86F8B" w14:textId="4F47EE1E" w:rsidR="00B84E39" w:rsidRPr="00D262CF" w:rsidRDefault="00B84E39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>
              <w:rPr>
                <w:rFonts w:ascii="Cambria" w:hAnsi="Cambria" w:cs="Arial"/>
                <w:lang w:val="en-GB" w:eastAsia="en-GB"/>
              </w:rPr>
              <w:t>Pembelajaran</w:t>
            </w:r>
            <w:proofErr w:type="spellEnd"/>
            <w:r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GB" w:eastAsia="en-GB"/>
              </w:rPr>
              <w:t>Mesin</w:t>
            </w:r>
            <w:proofErr w:type="spellEnd"/>
            <w:r>
              <w:rPr>
                <w:rFonts w:ascii="Cambria" w:hAnsi="Cambria" w:cs="Arial"/>
                <w:lang w:val="en-GB" w:eastAsia="en-GB"/>
              </w:rPr>
              <w:t xml:space="preserve"> / Machine Learning</w:t>
            </w:r>
          </w:p>
        </w:tc>
        <w:tc>
          <w:tcPr>
            <w:tcW w:w="567" w:type="dxa"/>
            <w:vAlign w:val="center"/>
          </w:tcPr>
          <w:p w14:paraId="7EDBFB56" w14:textId="1586D303" w:rsidR="00B84E39" w:rsidRPr="00D262CF" w:rsidRDefault="00B84E39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58461C42" w14:textId="77777777" w:rsidR="00B84E39" w:rsidRPr="00D262CF" w:rsidRDefault="00B84E39" w:rsidP="0050004D"/>
        </w:tc>
        <w:tc>
          <w:tcPr>
            <w:tcW w:w="1559" w:type="dxa"/>
          </w:tcPr>
          <w:p w14:paraId="14B7004C" w14:textId="7059D2F5" w:rsidR="00B84E39" w:rsidRPr="00D262CF" w:rsidRDefault="00B84E39" w:rsidP="0050004D">
            <w:pPr>
              <w:jc w:val="center"/>
            </w:pPr>
            <w:r>
              <w:t>A</w:t>
            </w:r>
          </w:p>
        </w:tc>
      </w:tr>
    </w:tbl>
    <w:p w14:paraId="19C6CE1F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6"/>
        <w:gridCol w:w="1135"/>
        <w:gridCol w:w="1417"/>
      </w:tblGrid>
      <w:tr w:rsidR="005435D6" w:rsidRPr="00D262CF" w14:paraId="3B5D1BAF" w14:textId="77777777" w:rsidTr="00B84E39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7ADE407E" w14:textId="77777777" w:rsidR="005435D6" w:rsidRPr="00D262CF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5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Multimedia</w:t>
            </w:r>
          </w:p>
        </w:tc>
      </w:tr>
      <w:tr w:rsidR="005435D6" w:rsidRPr="00D262CF" w14:paraId="6441CE43" w14:textId="77777777" w:rsidTr="00B84E39">
        <w:trPr>
          <w:jc w:val="center"/>
        </w:trPr>
        <w:tc>
          <w:tcPr>
            <w:tcW w:w="534" w:type="dxa"/>
          </w:tcPr>
          <w:p w14:paraId="7DFBD06D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4077ED38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53D44E7D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6" w:type="dxa"/>
          </w:tcPr>
          <w:p w14:paraId="12D406C0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135" w:type="dxa"/>
          </w:tcPr>
          <w:p w14:paraId="6B13B875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417" w:type="dxa"/>
          </w:tcPr>
          <w:p w14:paraId="6E984FF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598DE17E" w14:textId="77777777" w:rsidTr="00B84E39">
        <w:trPr>
          <w:jc w:val="center"/>
        </w:trPr>
        <w:tc>
          <w:tcPr>
            <w:tcW w:w="534" w:type="dxa"/>
            <w:vAlign w:val="center"/>
          </w:tcPr>
          <w:p w14:paraId="4B92DE7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5C6C89CA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1230763</w:t>
            </w:r>
          </w:p>
        </w:tc>
        <w:tc>
          <w:tcPr>
            <w:tcW w:w="4111" w:type="dxa"/>
            <w:vAlign w:val="center"/>
          </w:tcPr>
          <w:p w14:paraId="4AEEE412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Teknologi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Multimedia</w:t>
            </w:r>
          </w:p>
        </w:tc>
        <w:tc>
          <w:tcPr>
            <w:tcW w:w="566" w:type="dxa"/>
            <w:vAlign w:val="center"/>
          </w:tcPr>
          <w:p w14:paraId="49B070A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10DDFED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2F86984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4C955807" w14:textId="77777777" w:rsidTr="00B84E39">
        <w:trPr>
          <w:jc w:val="center"/>
        </w:trPr>
        <w:tc>
          <w:tcPr>
            <w:tcW w:w="534" w:type="dxa"/>
            <w:vAlign w:val="center"/>
          </w:tcPr>
          <w:p w14:paraId="331093F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1E09218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1230773</w:t>
            </w:r>
          </w:p>
        </w:tc>
        <w:tc>
          <w:tcPr>
            <w:tcW w:w="4111" w:type="dxa"/>
            <w:vAlign w:val="center"/>
          </w:tcPr>
          <w:p w14:paraId="5F57233C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Pemrograman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Multimedia</w:t>
            </w:r>
          </w:p>
        </w:tc>
        <w:tc>
          <w:tcPr>
            <w:tcW w:w="566" w:type="dxa"/>
            <w:vAlign w:val="center"/>
          </w:tcPr>
          <w:p w14:paraId="2CEF98AE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7EC1038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4DB24F34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3501C870" w14:textId="77777777" w:rsidTr="00B84E39">
        <w:trPr>
          <w:jc w:val="center"/>
        </w:trPr>
        <w:tc>
          <w:tcPr>
            <w:tcW w:w="534" w:type="dxa"/>
            <w:vAlign w:val="center"/>
          </w:tcPr>
          <w:p w14:paraId="185EF21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0D7A2544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1230783</w:t>
            </w:r>
          </w:p>
        </w:tc>
        <w:tc>
          <w:tcPr>
            <w:tcW w:w="4111" w:type="dxa"/>
            <w:vAlign w:val="center"/>
          </w:tcPr>
          <w:p w14:paraId="21F44B11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Kompresi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Data Multimedia</w:t>
            </w:r>
          </w:p>
        </w:tc>
        <w:tc>
          <w:tcPr>
            <w:tcW w:w="566" w:type="dxa"/>
            <w:vAlign w:val="center"/>
          </w:tcPr>
          <w:p w14:paraId="33F088D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2DBE8CC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022A8A2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6B0243E0" w14:textId="77777777" w:rsidTr="00B84E39">
        <w:trPr>
          <w:jc w:val="center"/>
        </w:trPr>
        <w:tc>
          <w:tcPr>
            <w:tcW w:w="534" w:type="dxa"/>
            <w:vAlign w:val="center"/>
          </w:tcPr>
          <w:p w14:paraId="2073503A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02D97BE5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1230793</w:t>
            </w:r>
          </w:p>
        </w:tc>
        <w:tc>
          <w:tcPr>
            <w:tcW w:w="4111" w:type="dxa"/>
            <w:vAlign w:val="center"/>
          </w:tcPr>
          <w:p w14:paraId="6C72A3DB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Perancangan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Multimedia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Interaktif</w:t>
            </w:r>
            <w:proofErr w:type="spellEnd"/>
          </w:p>
        </w:tc>
        <w:tc>
          <w:tcPr>
            <w:tcW w:w="566" w:type="dxa"/>
            <w:vAlign w:val="center"/>
          </w:tcPr>
          <w:p w14:paraId="0504F41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2A14AD36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7645B373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4C823F22" w14:textId="77777777" w:rsidTr="00B84E39">
        <w:trPr>
          <w:jc w:val="center"/>
        </w:trPr>
        <w:tc>
          <w:tcPr>
            <w:tcW w:w="534" w:type="dxa"/>
            <w:vAlign w:val="center"/>
          </w:tcPr>
          <w:p w14:paraId="50F2E761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11A34996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123080</w:t>
            </w:r>
            <w:r w:rsidRPr="00D262CF">
              <w:rPr>
                <w:rFonts w:ascii="Cambria" w:hAnsi="Cambria" w:cs="Arial"/>
                <w:lang w:val="id-ID" w:eastAsia="en-GB"/>
              </w:rPr>
              <w:t>3</w:t>
            </w:r>
          </w:p>
        </w:tc>
        <w:tc>
          <w:tcPr>
            <w:tcW w:w="4111" w:type="dxa"/>
            <w:vAlign w:val="center"/>
          </w:tcPr>
          <w:p w14:paraId="404AAEB3" w14:textId="77777777" w:rsidR="005435D6" w:rsidRPr="000720BD" w:rsidRDefault="005435D6" w:rsidP="0050004D">
            <w:pPr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Animasi dan Desain Grafis</w:t>
            </w:r>
          </w:p>
        </w:tc>
        <w:tc>
          <w:tcPr>
            <w:tcW w:w="566" w:type="dxa"/>
            <w:vAlign w:val="center"/>
          </w:tcPr>
          <w:p w14:paraId="0C1CCD2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47F695D3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59DE9EE3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</w:tbl>
    <w:p w14:paraId="3BBCDEEF" w14:textId="77777777" w:rsidR="005435D6" w:rsidRPr="00D262CF" w:rsidRDefault="005435D6" w:rsidP="005435D6">
      <w:pPr>
        <w:rPr>
          <w:rFonts w:ascii="Cambria" w:hAnsi="Cambria" w:cs="Arial"/>
          <w:lang w:val="sv-SE"/>
        </w:rPr>
      </w:pPr>
      <w:r w:rsidRPr="00D262CF">
        <w:rPr>
          <w:rFonts w:ascii="Cambria" w:hAnsi="Cambria" w:cs="Arial"/>
          <w:b/>
          <w:u w:val="single"/>
          <w:lang w:val="sv-SE"/>
        </w:rPr>
        <w:t>Catatan :</w:t>
      </w:r>
    </w:p>
    <w:p w14:paraId="57C139A9" w14:textId="77777777" w:rsidR="005435D6" w:rsidRPr="00D262CF" w:rsidRDefault="005435D6" w:rsidP="005435D6">
      <w:pPr>
        <w:numPr>
          <w:ilvl w:val="0"/>
          <w:numId w:val="49"/>
        </w:numPr>
        <w:rPr>
          <w:rFonts w:ascii="Cambria" w:hAnsi="Cambria" w:cs="Arial"/>
          <w:lang w:val="sv-SE"/>
        </w:rPr>
      </w:pPr>
      <w:r w:rsidRPr="00D262CF">
        <w:rPr>
          <w:rFonts w:ascii="Cambria" w:hAnsi="Cambria" w:cs="Arial"/>
          <w:b/>
          <w:lang w:val="fi-FI"/>
        </w:rPr>
        <w:t>Matakuliah pilihan minimal 15 sks, terdiri dari minimal 3 sks Matakuliah Bidang Geoinformatika dan 12 sks pilihan bidang minat.</w:t>
      </w:r>
    </w:p>
    <w:p w14:paraId="2ACDE322" w14:textId="77777777" w:rsidR="005435D6" w:rsidRPr="00D262CF" w:rsidRDefault="005435D6" w:rsidP="005435D6">
      <w:pPr>
        <w:numPr>
          <w:ilvl w:val="0"/>
          <w:numId w:val="49"/>
        </w:numPr>
        <w:rPr>
          <w:rFonts w:ascii="Arial" w:hAnsi="Arial"/>
          <w:b/>
          <w:lang w:val="sv-SE"/>
        </w:rPr>
      </w:pPr>
      <w:r w:rsidRPr="00D262CF">
        <w:rPr>
          <w:rFonts w:ascii="Cambria" w:hAnsi="Cambria" w:cs="Arial"/>
          <w:b/>
          <w:lang w:val="fi-FI"/>
        </w:rPr>
        <w:t xml:space="preserve">Untuk mengambil matakuliah  berprasyarat, mahasiswa harus sudah menempuh matakuliah prasyarat dan lulus dengan nilai minimal D </w:t>
      </w:r>
    </w:p>
    <w:p w14:paraId="378F67EB" w14:textId="77777777" w:rsidR="005435D6" w:rsidRPr="00D262CF" w:rsidRDefault="005435D6" w:rsidP="005435D6">
      <w:pPr>
        <w:rPr>
          <w:rFonts w:ascii="Cambria" w:hAnsi="Cambria" w:cs="Arial"/>
          <w:b/>
          <w:lang w:val="id-ID"/>
        </w:rPr>
      </w:pPr>
    </w:p>
    <w:p w14:paraId="139270AD" w14:textId="4FC3AD78" w:rsidR="005435D6" w:rsidRDefault="005435D6" w:rsidP="005435D6">
      <w:pPr>
        <w:ind w:firstLine="720"/>
      </w:pPr>
      <w:r>
        <w:t xml:space="preserve">Yogyakarta, </w:t>
      </w:r>
      <w:r w:rsidR="00386F14">
        <w:t>22 September</w:t>
      </w:r>
      <w:r w:rsidR="00B84E39">
        <w:t xml:space="preserve"> 2021</w:t>
      </w:r>
    </w:p>
    <w:p w14:paraId="73F94934" w14:textId="7C887008" w:rsidR="005435D6" w:rsidRDefault="005435D6" w:rsidP="005435D6">
      <w:pPr>
        <w:ind w:firstLine="720"/>
      </w:pPr>
      <w:proofErr w:type="spellStart"/>
      <w:r>
        <w:t>Menyetujui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Mengetahui</w:t>
      </w:r>
      <w:proofErr w:type="spellEnd"/>
      <w:r>
        <w:t>,</w:t>
      </w:r>
    </w:p>
    <w:p w14:paraId="3D7A3E1C" w14:textId="135C6A8C" w:rsidR="005435D6" w:rsidRDefault="005435D6" w:rsidP="005435D6">
      <w:pPr>
        <w:ind w:firstLine="720"/>
      </w:pPr>
      <w:r>
        <w:t xml:space="preserve">Dosen </w:t>
      </w:r>
      <w:proofErr w:type="spellStart"/>
      <w:r>
        <w:t>Wali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Ketua</w:t>
      </w:r>
      <w:proofErr w:type="spellEnd"/>
      <w:r>
        <w:t xml:space="preserve"> Program Studi </w:t>
      </w:r>
      <w:proofErr w:type="spellStart"/>
      <w:r>
        <w:t>Informatika</w:t>
      </w:r>
      <w:proofErr w:type="spellEnd"/>
      <w:r>
        <w:tab/>
      </w:r>
    </w:p>
    <w:p w14:paraId="15AD9982" w14:textId="77777777" w:rsidR="005435D6" w:rsidRDefault="005435D6" w:rsidP="005435D6">
      <w:pPr>
        <w:ind w:firstLine="720"/>
      </w:pPr>
    </w:p>
    <w:p w14:paraId="3FE6C1D4" w14:textId="1E8D0646" w:rsidR="005435D6" w:rsidRDefault="005435D6" w:rsidP="005435D6">
      <w:pPr>
        <w:ind w:firstLine="720"/>
      </w:pPr>
    </w:p>
    <w:p w14:paraId="12A6C54C" w14:textId="76674AB3" w:rsidR="005435D6" w:rsidRDefault="00386F14" w:rsidP="005435D6">
      <w:pPr>
        <w:ind w:firstLine="720"/>
      </w:pPr>
      <w:r>
        <w:t xml:space="preserve">Frans Richard </w:t>
      </w:r>
      <w:proofErr w:type="spellStart"/>
      <w:r>
        <w:t>Kodong</w:t>
      </w:r>
      <w:proofErr w:type="spellEnd"/>
      <w:r w:rsidR="00B84E39">
        <w:t>, S</w:t>
      </w:r>
      <w:r>
        <w:t>.T</w:t>
      </w:r>
      <w:r w:rsidR="00B84E39">
        <w:t xml:space="preserve">., </w:t>
      </w:r>
      <w:proofErr w:type="spellStart"/>
      <w:r w:rsidR="00B84E39">
        <w:t>M.Kom</w:t>
      </w:r>
      <w:proofErr w:type="spellEnd"/>
      <w:r w:rsidR="005435D6">
        <w:t xml:space="preserve">  </w:t>
      </w:r>
      <w:r w:rsidR="005435D6">
        <w:tab/>
      </w:r>
      <w:r>
        <w:tab/>
      </w:r>
      <w:r>
        <w:tab/>
      </w:r>
      <w:r w:rsidR="005435D6">
        <w:t xml:space="preserve">Dr. </w:t>
      </w:r>
      <w:proofErr w:type="spellStart"/>
      <w:r w:rsidR="005435D6">
        <w:t>Heriyanto</w:t>
      </w:r>
      <w:proofErr w:type="spellEnd"/>
      <w:r w:rsidR="005435D6">
        <w:t xml:space="preserve">, </w:t>
      </w:r>
      <w:proofErr w:type="spellStart"/>
      <w:r w:rsidR="005435D6">
        <w:t>A.Md</w:t>
      </w:r>
      <w:proofErr w:type="spellEnd"/>
      <w:r w:rsidR="005435D6">
        <w:t xml:space="preserve">, </w:t>
      </w:r>
      <w:proofErr w:type="spellStart"/>
      <w:r w:rsidR="005435D6">
        <w:t>S.Kom</w:t>
      </w:r>
      <w:proofErr w:type="spellEnd"/>
      <w:r w:rsidR="005435D6">
        <w:t>, M.Cs</w:t>
      </w:r>
    </w:p>
    <w:p w14:paraId="22EBC1F0" w14:textId="13213016" w:rsidR="005435D6" w:rsidRDefault="00CF1AA1" w:rsidP="00CF1AA1">
      <w:pPr>
        <w:ind w:left="720"/>
      </w:pPr>
      <w:r>
        <w:t xml:space="preserve">         </w:t>
      </w:r>
      <w:r w:rsidR="005435D6">
        <w:t>NIK. 2</w:t>
      </w:r>
      <w:r w:rsidR="00386F14">
        <w:t xml:space="preserve"> 62022 95 0006 1</w:t>
      </w:r>
      <w:r w:rsidR="005435D6">
        <w:tab/>
      </w:r>
      <w:r w:rsidR="005435D6">
        <w:tab/>
      </w:r>
      <w:r w:rsidR="005435D6">
        <w:tab/>
        <w:t xml:space="preserve">              </w:t>
      </w:r>
      <w:r w:rsidR="00386F14">
        <w:tab/>
      </w:r>
      <w:r w:rsidR="00120A1B">
        <w:tab/>
      </w:r>
      <w:r w:rsidR="005435D6">
        <w:t>NIK. 277061103011</w:t>
      </w:r>
    </w:p>
    <w:p w14:paraId="34E05586" w14:textId="77777777" w:rsidR="0034687B" w:rsidRPr="007E0258" w:rsidRDefault="0034687B" w:rsidP="0034687B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lastRenderedPageBreak/>
        <w:t xml:space="preserve">Nilai yang telah diisi tersebut dikirimkan oleh mahasiswa ke </w:t>
      </w:r>
      <w:r w:rsidRPr="007E0258">
        <w:rPr>
          <w:rFonts w:ascii="Cambria" w:hAnsi="Cambria" w:cs="Arial"/>
          <w:b/>
          <w:lang w:val="en-GB"/>
        </w:rPr>
        <w:t xml:space="preserve">Prodi </w:t>
      </w:r>
      <w:proofErr w:type="spellStart"/>
      <w:r w:rsidRPr="007E0258">
        <w:rPr>
          <w:rFonts w:ascii="Cambria" w:hAnsi="Cambria" w:cs="Arial"/>
          <w:b/>
          <w:lang w:val="en-GB"/>
        </w:rPr>
        <w:t>Informatika</w:t>
      </w:r>
      <w:proofErr w:type="spellEnd"/>
      <w:r w:rsidRPr="007E0258">
        <w:rPr>
          <w:rFonts w:ascii="Cambria" w:hAnsi="Cambria" w:cs="Arial"/>
          <w:b/>
          <w:lang w:val="en-GB"/>
        </w:rPr>
        <w:t>:</w:t>
      </w:r>
      <w:r w:rsidRPr="007E0258">
        <w:rPr>
          <w:rFonts w:ascii="Cambria" w:hAnsi="Cambria" w:cs="Arial"/>
          <w:b/>
          <w:lang w:val="id-ID"/>
        </w:rPr>
        <w:t xml:space="preserve"> https://bit.ly/2AHMBIQ</w:t>
      </w:r>
    </w:p>
    <w:p w14:paraId="1C7ACDFA" w14:textId="77777777" w:rsidR="00F30EAC" w:rsidRPr="007E0258" w:rsidRDefault="00F30EAC" w:rsidP="006A3E15">
      <w:pPr>
        <w:rPr>
          <w:rFonts w:ascii="Cambria" w:hAnsi="Cambria" w:cs="Arial"/>
          <w:b/>
          <w:lang w:val="en-GB"/>
        </w:rPr>
      </w:pPr>
    </w:p>
    <w:p w14:paraId="2E3CA5C5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67B04803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============================================</w:t>
      </w:r>
    </w:p>
    <w:p w14:paraId="70C785EF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PENGUMUMAN PROGRAM STUDI INFORMATIKA</w:t>
      </w:r>
    </w:p>
    <w:p w14:paraId="316A22C7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JURUSAN TEKNIK INFORMATIKA</w:t>
      </w:r>
    </w:p>
    <w:p w14:paraId="4FC4F6FF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FAKULTAS TEKNIK INDUSTRI</w:t>
      </w:r>
    </w:p>
    <w:p w14:paraId="52447225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UPN VETERERAN YOGYAKARTA</w:t>
      </w:r>
    </w:p>
    <w:p w14:paraId="26DBE9A8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============================================</w:t>
      </w:r>
    </w:p>
    <w:p w14:paraId="5D9FA14E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 xml:space="preserve">Kepada Seluruh Mahasiswa Prodi Informatika </w:t>
      </w:r>
    </w:p>
    <w:p w14:paraId="4FFC0DEB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Yang telah melengkapi Yudisium untuk Wisuda</w:t>
      </w:r>
    </w:p>
    <w:p w14:paraId="13AECF62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Dimohon untuk Upload dokumen untuk persiapan</w:t>
      </w:r>
    </w:p>
    <w:p w14:paraId="3456A25E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Kepentingan Reakreditasi Program Studi Informatika</w:t>
      </w:r>
    </w:p>
    <w:p w14:paraId="7A9FB9BA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</w:t>
      </w:r>
    </w:p>
    <w:p w14:paraId="5CA4FCA5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UPNVY MHS YUDISIUM</w:t>
      </w:r>
    </w:p>
    <w:p w14:paraId="407D2B52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Laporan skripsi /TA,jurnal,/CD(zip, rar)</w:t>
      </w:r>
    </w:p>
    <w:p w14:paraId="1CF3B96A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Dapat di upload pada link sebagai berikut :</w:t>
      </w:r>
    </w:p>
    <w:p w14:paraId="4D1CDC11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</w:t>
      </w:r>
    </w:p>
    <w:p w14:paraId="673359BB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https://bit.ly/35Vgh2S</w:t>
      </w:r>
    </w:p>
    <w:p w14:paraId="380647CE" w14:textId="77777777" w:rsidR="006A3E15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</w:t>
      </w:r>
    </w:p>
    <w:p w14:paraId="63FD80C0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0F413A9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547086F8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7BF6BE1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43E69A8C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00C3B6D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6F492E1D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657B0598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3B9295B9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0186BD9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2923119C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41674E69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3337F517" w14:textId="77777777" w:rsidR="00582FCC" w:rsidRPr="007E0258" w:rsidRDefault="009F240D" w:rsidP="00582FCC">
      <w:pPr>
        <w:rPr>
          <w:sz w:val="24"/>
          <w:szCs w:val="24"/>
        </w:rPr>
      </w:pPr>
      <w:r w:rsidRPr="007E0258">
        <w:object w:dxaOrig="16331" w:dyaOrig="11448" w14:anchorId="29669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35pt;height:344.7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694758236" r:id="rId9"/>
        </w:object>
      </w:r>
    </w:p>
    <w:p w14:paraId="04C2348C" w14:textId="77777777" w:rsidR="00A60097" w:rsidRPr="007E0258" w:rsidRDefault="00A60097" w:rsidP="00582FCC"/>
    <w:sectPr w:rsidR="00A60097" w:rsidRPr="007E0258" w:rsidSect="00964D26">
      <w:headerReference w:type="default" r:id="rId10"/>
      <w:footerReference w:type="default" r:id="rId11"/>
      <w:pgSz w:w="12240" w:h="15840" w:code="1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4D37B" w14:textId="77777777" w:rsidR="00B6307E" w:rsidRDefault="00B6307E">
      <w:r>
        <w:separator/>
      </w:r>
    </w:p>
  </w:endnote>
  <w:endnote w:type="continuationSeparator" w:id="0">
    <w:p w14:paraId="606F4648" w14:textId="77777777" w:rsidR="00B6307E" w:rsidRDefault="00B6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032F" w14:textId="77777777" w:rsidR="002C4238" w:rsidRDefault="001A299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96A76">
      <w:rPr>
        <w:noProof/>
      </w:rPr>
      <w:t>5</w:t>
    </w:r>
    <w:r>
      <w:rPr>
        <w:noProof/>
      </w:rPr>
      <w:fldChar w:fldCharType="end"/>
    </w:r>
  </w:p>
  <w:p w14:paraId="63D0D027" w14:textId="77777777" w:rsidR="00EA722A" w:rsidRPr="00C21FD6" w:rsidRDefault="00EA722A" w:rsidP="00C21FD6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C31CD" w14:textId="77777777" w:rsidR="00B6307E" w:rsidRDefault="00B6307E">
      <w:r>
        <w:separator/>
      </w:r>
    </w:p>
  </w:footnote>
  <w:footnote w:type="continuationSeparator" w:id="0">
    <w:p w14:paraId="35D9A7AA" w14:textId="77777777" w:rsidR="00B6307E" w:rsidRDefault="00B63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D37" w14:textId="77777777" w:rsidR="00864F5E" w:rsidRDefault="00864F5E" w:rsidP="00864F5E">
    <w:pPr>
      <w:spacing w:line="200" w:lineRule="exact"/>
    </w:pPr>
  </w:p>
  <w:p w14:paraId="2CA83061" w14:textId="77777777" w:rsidR="00864F5E" w:rsidRDefault="007560E5" w:rsidP="00864F5E">
    <w:pPr>
      <w:spacing w:line="200" w:lineRule="exact"/>
    </w:pPr>
    <w:r>
      <w:rPr>
        <w:noProof/>
      </w:rPr>
      <w:drawing>
        <wp:anchor distT="0" distB="0" distL="114300" distR="114300" simplePos="0" relativeHeight="251656704" behindDoc="1" locked="0" layoutInCell="1" allowOverlap="1" wp14:anchorId="21D800C2" wp14:editId="76A1CF3E">
          <wp:simplePos x="0" y="0"/>
          <wp:positionH relativeFrom="page">
            <wp:posOffset>1106170</wp:posOffset>
          </wp:positionH>
          <wp:positionV relativeFrom="page">
            <wp:posOffset>494030</wp:posOffset>
          </wp:positionV>
          <wp:extent cx="415925" cy="397510"/>
          <wp:effectExtent l="19050" t="0" r="3175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925" cy="397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6307E">
      <w:rPr>
        <w:noProof/>
      </w:rPr>
      <w:pict w14:anchorId="38986347">
        <v:group id="Group 5" o:spid="_x0000_s1026" style="position:absolute;margin-left:126.7pt;margin-top:41.75pt;width:370.1pt;height:28.8pt;z-index:-251658752;mso-position-horizontal-relative:page;mso-position-vertical-relative:page" coordorigin="2534,835" coordsize="7402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">
          <v:shape id="Freeform 6" o:spid="_x0000_s1027" style="position:absolute;left:2534;top:835;width:7402;height:576;visibility:visible;mso-wrap-style:square;v-text-anchor:top" coordsize="7402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ASsEA&#10;AADaAAAADwAAAGRycy9kb3ducmV2LnhtbESPT4vCMBTE74LfITxhb5quUJGuaZEFwZv4B8Tbo3nb&#10;lDYvtYm1fvvNwoLHYWZ+w2yK0bZioN7XjhV8LhIQxKXTNVcKLufdfA3CB2SNrWNS8CIPRT6dbDDT&#10;7slHGk6hEhHCPkMFJoQuk9KXhiz6heuIo/fjeoshyr6SusdnhNtWLpNkJS3WHBcMdvRtqGxOD6ug&#10;SfzAxqdueX9dD5dHk+rbkCr1MRu3XyACjeEd/m/vtYIV/F2JN0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QErBAAAA2gAAAA8AAAAAAAAAAAAAAAAAmAIAAGRycy9kb3du&#10;cmV2LnhtbFBLBQYAAAAABAAEAPUAAACGAwAAAAA=&#10;" path="m,l,576r7402,l7402,,,xe" fillcolor="#edebe0" stroked="f">
            <v:path arrowok="t" o:connecttype="custom" o:connectlocs="0,835;0,1411;7402,1411;7402,835;0,835" o:connectangles="0,0,0,0,0"/>
          </v:shape>
          <w10:wrap anchorx="page" anchory="page"/>
        </v:group>
      </w:pict>
    </w:r>
    <w:r w:rsidR="00B6307E">
      <w:rPr>
        <w:noProof/>
      </w:rPr>
      <w:pict w14:anchorId="4925680B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5" type="#_x0000_t202" style="position:absolute;margin-left:134pt;margin-top:43.3pt;width:357.2pt;height:24.3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" filled="f" stroked="f">
          <v:textbox inset="0,0,0,0">
            <w:txbxContent>
              <w:p w14:paraId="3C013C70" w14:textId="77777777" w:rsidR="00864F5E" w:rsidRDefault="00864F5E" w:rsidP="00864F5E">
                <w:pPr>
                  <w:spacing w:line="220" w:lineRule="exact"/>
                  <w:ind w:left="20" w:right="-30"/>
                  <w:rPr>
                    <w:rFonts w:ascii="Calibri" w:eastAsia="Calibri" w:hAnsi="Calibri" w:cs="Calibri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spacing w:val="-7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spacing w:val="4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position w:val="1"/>
                  </w:rPr>
                  <w:t>iku</w:t>
                </w:r>
                <w:r>
                  <w:rPr>
                    <w:rFonts w:ascii="Calibri" w:eastAsia="Calibri" w:hAnsi="Calibri" w:cs="Calibri"/>
                    <w:spacing w:val="-9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</w:rPr>
                  <w:t>um</w:t>
                </w:r>
                <w:proofErr w:type="spellEnd"/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</w:rPr>
                  <w:t>er</w:t>
                </w:r>
                <w:r>
                  <w:rPr>
                    <w:rFonts w:ascii="Calibri" w:eastAsia="Calibri" w:hAnsi="Calibri" w:cs="Calibri"/>
                    <w:spacing w:val="4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</w:rPr>
                  <w:t>as</w:t>
                </w:r>
                <w:r>
                  <w:rPr>
                    <w:rFonts w:ascii="Calibri" w:eastAsia="Calibri" w:hAnsi="Calibri" w:cs="Calibri"/>
                    <w:spacing w:val="-6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position w:val="1"/>
                  </w:rPr>
                  <w:t>s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position w:val="1"/>
                  </w:rPr>
                  <w:t>Keran</w:t>
                </w:r>
                <w:r>
                  <w:rPr>
                    <w:rFonts w:ascii="Calibri" w:eastAsia="Calibri" w:hAnsi="Calibri" w:cs="Calibri"/>
                    <w:spacing w:val="-6"/>
                    <w:position w:val="1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</w:rPr>
                  <w:t>ka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position w:val="1"/>
                  </w:rPr>
                  <w:t>Kua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</w:rPr>
                  <w:t>ifik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</w:rPr>
                  <w:t>si</w:t>
                </w:r>
                <w:proofErr w:type="spellEnd"/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</w:rPr>
                  <w:t>sional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Indo</w:t>
                </w:r>
                <w:r>
                  <w:rPr>
                    <w:rFonts w:ascii="Calibri" w:eastAsia="Calibri" w:hAnsi="Calibri" w:cs="Calibri"/>
                    <w:spacing w:val="5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</w:rPr>
                  <w:t>esia</w:t>
                </w:r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6"/>
                    <w:position w:val="1"/>
                  </w:rPr>
                  <w:t>(</w:t>
                </w:r>
                <w:r>
                  <w:rPr>
                    <w:rFonts w:ascii="Calibri" w:eastAsia="Calibri" w:hAnsi="Calibri" w:cs="Calibri"/>
                    <w:w w:val="101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spacing w:val="6"/>
                    <w:w w:val="101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position w:val="1"/>
                  </w:rPr>
                  <w:t>NI)</w:t>
                </w:r>
              </w:p>
              <w:p w14:paraId="167870B4" w14:textId="77777777" w:rsidR="00864F5E" w:rsidRDefault="00864F5E" w:rsidP="00864F5E">
                <w:pPr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Program</w:t>
                </w:r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S</w:t>
                </w:r>
                <w:r>
                  <w:rPr>
                    <w:rFonts w:ascii="Calibri" w:eastAsia="Calibri" w:hAnsi="Calibri" w:cs="Calibri"/>
                    <w:spacing w:val="-4"/>
                  </w:rPr>
                  <w:t>t</w:t>
                </w:r>
                <w:r>
                  <w:rPr>
                    <w:rFonts w:ascii="Calibri" w:eastAsia="Calibri" w:hAnsi="Calibri" w:cs="Calibri"/>
                  </w:rPr>
                  <w:t>u</w:t>
                </w:r>
                <w:r>
                  <w:rPr>
                    <w:rFonts w:ascii="Calibri" w:eastAsia="Calibri" w:hAnsi="Calibri" w:cs="Calibri"/>
                    <w:spacing w:val="4"/>
                  </w:rPr>
                  <w:t>d</w:t>
                </w:r>
                <w:r>
                  <w:rPr>
                    <w:rFonts w:ascii="Calibri" w:eastAsia="Calibri" w:hAnsi="Calibri" w:cs="Calibri"/>
                  </w:rPr>
                  <w:t>i</w:t>
                </w:r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lang w:val="id-ID"/>
                  </w:rPr>
                  <w:t>Informatika</w:t>
                </w:r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</w:rPr>
                  <w:t>S</w:t>
                </w:r>
                <w:r>
                  <w:rPr>
                    <w:rFonts w:ascii="Calibri" w:eastAsia="Calibri" w:hAnsi="Calibri" w:cs="Calibri"/>
                    <w:spacing w:val="3"/>
                  </w:rPr>
                  <w:t>-</w:t>
                </w:r>
                <w:r>
                  <w:rPr>
                    <w:rFonts w:ascii="Calibri" w:eastAsia="Calibri" w:hAnsi="Calibri" w:cs="Calibri"/>
                  </w:rPr>
                  <w:t>1,</w:t>
                </w:r>
                <w:r>
                  <w:rPr>
                    <w:rFonts w:ascii="Calibri" w:eastAsia="Calibri" w:hAnsi="Calibri" w:cs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</w:rPr>
                  <w:t>Fakul</w:t>
                </w:r>
                <w:r>
                  <w:rPr>
                    <w:rFonts w:ascii="Calibri" w:eastAsia="Calibri" w:hAnsi="Calibri" w:cs="Calibri"/>
                    <w:spacing w:val="-4"/>
                  </w:rPr>
                  <w:t>t</w:t>
                </w:r>
                <w:r>
                  <w:rPr>
                    <w:rFonts w:ascii="Calibri" w:eastAsia="Calibri" w:hAnsi="Calibri" w:cs="Calibri"/>
                  </w:rPr>
                  <w:t>as</w:t>
                </w:r>
                <w:proofErr w:type="spellEnd"/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Te</w:t>
                </w:r>
                <w:r>
                  <w:rPr>
                    <w:rFonts w:ascii="Calibri" w:eastAsia="Calibri" w:hAnsi="Calibri" w:cs="Calibri"/>
                    <w:spacing w:val="5"/>
                  </w:rPr>
                  <w:t>k</w:t>
                </w:r>
                <w:r>
                  <w:rPr>
                    <w:rFonts w:ascii="Calibri" w:eastAsia="Calibri" w:hAnsi="Calibri" w:cs="Calibri"/>
                  </w:rPr>
                  <w:t xml:space="preserve">nik </w:t>
                </w:r>
                <w:proofErr w:type="spellStart"/>
                <w:r>
                  <w:rPr>
                    <w:rFonts w:ascii="Calibri" w:eastAsia="Calibri" w:hAnsi="Calibri" w:cs="Calibri"/>
                  </w:rPr>
                  <w:t>In</w:t>
                </w:r>
                <w:r>
                  <w:rPr>
                    <w:rFonts w:ascii="Calibri" w:eastAsia="Calibri" w:hAnsi="Calibri" w:cs="Calibri"/>
                    <w:spacing w:val="-5"/>
                  </w:rPr>
                  <w:t>d</w:t>
                </w:r>
                <w:r>
                  <w:rPr>
                    <w:rFonts w:ascii="Calibri" w:eastAsia="Calibri" w:hAnsi="Calibri" w:cs="Calibri"/>
                  </w:rPr>
                  <w:t>ustri</w:t>
                </w:r>
                <w:proofErr w:type="spellEnd"/>
                <w:r>
                  <w:rPr>
                    <w:rFonts w:ascii="Calibri" w:eastAsia="Calibri" w:hAnsi="Calibri" w:cs="Calibri"/>
                  </w:rPr>
                  <w:t>,</w:t>
                </w:r>
                <w:r>
                  <w:rPr>
                    <w:rFonts w:ascii="Calibri" w:eastAsia="Calibri" w:hAnsi="Calibri" w:cs="Calibri"/>
                    <w:spacing w:val="-4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UPN</w:t>
                </w:r>
                <w:r>
                  <w:rPr>
                    <w:rFonts w:ascii="Calibri" w:eastAsia="Calibri" w:hAnsi="Calibri" w:cs="Calibri"/>
                    <w:spacing w:val="-4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 xml:space="preserve">“Veteran” </w:t>
                </w:r>
                <w:r>
                  <w:rPr>
                    <w:rFonts w:ascii="Calibri" w:eastAsia="Calibri" w:hAnsi="Calibri" w:cs="Calibri"/>
                    <w:spacing w:val="-5"/>
                  </w:rPr>
                  <w:t>Y</w:t>
                </w:r>
                <w:r>
                  <w:rPr>
                    <w:rFonts w:ascii="Calibri" w:eastAsia="Calibri" w:hAnsi="Calibri" w:cs="Calibri"/>
                  </w:rPr>
                  <w:t>ogyakarta</w:t>
                </w:r>
              </w:p>
            </w:txbxContent>
          </v:textbox>
          <w10:wrap anchorx="page" anchory="page"/>
        </v:shape>
      </w:pict>
    </w:r>
  </w:p>
  <w:p w14:paraId="4B54B1F6" w14:textId="77777777" w:rsidR="00864F5E" w:rsidRDefault="00864F5E" w:rsidP="00864F5E">
    <w:pPr>
      <w:pStyle w:val="Header"/>
    </w:pPr>
  </w:p>
  <w:p w14:paraId="0B3C081B" w14:textId="77777777" w:rsidR="00864F5E" w:rsidRDefault="00AF155E" w:rsidP="00864F5E">
    <w:pPr>
      <w:pStyle w:val="Header"/>
    </w:pPr>
    <w:r>
      <w:object w:dxaOrig="9892" w:dyaOrig="13367" w14:anchorId="3B1552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3.95pt;height:668.5pt" o:ole="">
          <v:imagedata r:id="rId2" o:title=""/>
        </v:shape>
        <o:OLEObject Type="Embed" ProgID="Word.Document.8" ShapeID="_x0000_i1026" DrawAspect="Content" ObjectID="_1694758237" r:id="rId3">
          <o:FieldCodes>\s</o:FieldCodes>
        </o:OLEObject>
      </w:object>
    </w:r>
  </w:p>
  <w:p w14:paraId="190FB034" w14:textId="77777777" w:rsidR="00864F5E" w:rsidRDefault="00864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224"/>
    <w:multiLevelType w:val="hybridMultilevel"/>
    <w:tmpl w:val="3B4C52B4"/>
    <w:lvl w:ilvl="0" w:tplc="ADB0AAE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7A82"/>
    <w:multiLevelType w:val="hybridMultilevel"/>
    <w:tmpl w:val="DB8AD0D0"/>
    <w:lvl w:ilvl="0" w:tplc="4BC8B282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70944"/>
    <w:multiLevelType w:val="multilevel"/>
    <w:tmpl w:val="33861C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BC58E4"/>
    <w:multiLevelType w:val="hybridMultilevel"/>
    <w:tmpl w:val="9E70CC08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D09"/>
    <w:multiLevelType w:val="hybridMultilevel"/>
    <w:tmpl w:val="3DE62894"/>
    <w:lvl w:ilvl="0" w:tplc="96DA9AFA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BD4"/>
    <w:multiLevelType w:val="hybridMultilevel"/>
    <w:tmpl w:val="A080EAD4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7480B"/>
    <w:multiLevelType w:val="hybridMultilevel"/>
    <w:tmpl w:val="A1E6A504"/>
    <w:lvl w:ilvl="0" w:tplc="A2D415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25AAC"/>
    <w:multiLevelType w:val="hybridMultilevel"/>
    <w:tmpl w:val="081EA40E"/>
    <w:lvl w:ilvl="0" w:tplc="55D8D76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63BFC"/>
    <w:multiLevelType w:val="multilevel"/>
    <w:tmpl w:val="EFBCB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871D63"/>
    <w:multiLevelType w:val="multilevel"/>
    <w:tmpl w:val="335E2A9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F63A86"/>
    <w:multiLevelType w:val="hybridMultilevel"/>
    <w:tmpl w:val="A080EAD4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0675E"/>
    <w:multiLevelType w:val="multilevel"/>
    <w:tmpl w:val="33DAB50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1753087E"/>
    <w:multiLevelType w:val="multilevel"/>
    <w:tmpl w:val="04DCC7E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98A005B"/>
    <w:multiLevelType w:val="hybridMultilevel"/>
    <w:tmpl w:val="5E660CE8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8A72EB"/>
    <w:multiLevelType w:val="hybridMultilevel"/>
    <w:tmpl w:val="C2ACDF98"/>
    <w:lvl w:ilvl="0" w:tplc="9066460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AE5265"/>
    <w:multiLevelType w:val="hybridMultilevel"/>
    <w:tmpl w:val="85A822AE"/>
    <w:lvl w:ilvl="0" w:tplc="393C3E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D047E"/>
    <w:multiLevelType w:val="hybridMultilevel"/>
    <w:tmpl w:val="1C32192E"/>
    <w:lvl w:ilvl="0" w:tplc="76EC9E0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D7F93"/>
    <w:multiLevelType w:val="hybridMultilevel"/>
    <w:tmpl w:val="37C606A0"/>
    <w:lvl w:ilvl="0" w:tplc="5B7AB4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11F5A"/>
    <w:multiLevelType w:val="hybridMultilevel"/>
    <w:tmpl w:val="BDE0AE9A"/>
    <w:lvl w:ilvl="0" w:tplc="4BCE9F0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B">
      <w:start w:val="1"/>
      <w:numFmt w:val="lowerRoman"/>
      <w:lvlText w:val="%2."/>
      <w:lvlJc w:val="righ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76807B7"/>
    <w:multiLevelType w:val="hybridMultilevel"/>
    <w:tmpl w:val="45F67DF2"/>
    <w:lvl w:ilvl="0" w:tplc="393C3E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C5ECA"/>
    <w:multiLevelType w:val="multilevel"/>
    <w:tmpl w:val="8CD2EC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9491B46"/>
    <w:multiLevelType w:val="hybridMultilevel"/>
    <w:tmpl w:val="267A7D1A"/>
    <w:lvl w:ilvl="0" w:tplc="BB7C32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931DDD"/>
    <w:multiLevelType w:val="hybridMultilevel"/>
    <w:tmpl w:val="915ABBF0"/>
    <w:lvl w:ilvl="0" w:tplc="7258F9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BE6B52"/>
    <w:multiLevelType w:val="hybridMultilevel"/>
    <w:tmpl w:val="CCFA17C4"/>
    <w:lvl w:ilvl="0" w:tplc="5B7AB4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F9442B"/>
    <w:multiLevelType w:val="hybridMultilevel"/>
    <w:tmpl w:val="C2A26168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57518F"/>
    <w:multiLevelType w:val="hybridMultilevel"/>
    <w:tmpl w:val="454CCE58"/>
    <w:lvl w:ilvl="0" w:tplc="E6807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A35A06"/>
    <w:multiLevelType w:val="hybridMultilevel"/>
    <w:tmpl w:val="44E2ECF8"/>
    <w:lvl w:ilvl="0" w:tplc="76EC9E0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393B75"/>
    <w:multiLevelType w:val="hybridMultilevel"/>
    <w:tmpl w:val="80024174"/>
    <w:lvl w:ilvl="0" w:tplc="9066460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50F98"/>
    <w:multiLevelType w:val="hybridMultilevel"/>
    <w:tmpl w:val="ED103BF6"/>
    <w:lvl w:ilvl="0" w:tplc="ADB0AAE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FC3B05"/>
    <w:multiLevelType w:val="hybridMultilevel"/>
    <w:tmpl w:val="68AE5886"/>
    <w:lvl w:ilvl="0" w:tplc="A32C3E68">
      <w:start w:val="1"/>
      <w:numFmt w:val="decimal"/>
      <w:pStyle w:val="11--topik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4234CB"/>
    <w:multiLevelType w:val="hybridMultilevel"/>
    <w:tmpl w:val="9D229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CD738B"/>
    <w:multiLevelType w:val="hybridMultilevel"/>
    <w:tmpl w:val="CF3EF1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67F8E"/>
    <w:multiLevelType w:val="hybridMultilevel"/>
    <w:tmpl w:val="8EF01DC4"/>
    <w:lvl w:ilvl="0" w:tplc="5B7AB4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846AF"/>
    <w:multiLevelType w:val="hybridMultilevel"/>
    <w:tmpl w:val="8DD8F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1029F"/>
    <w:multiLevelType w:val="hybridMultilevel"/>
    <w:tmpl w:val="3DCE6CAC"/>
    <w:lvl w:ilvl="0" w:tplc="6BF2A9D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C606D"/>
    <w:multiLevelType w:val="hybridMultilevel"/>
    <w:tmpl w:val="1388B8FC"/>
    <w:lvl w:ilvl="0" w:tplc="A6EC22C8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4C202E"/>
    <w:multiLevelType w:val="hybridMultilevel"/>
    <w:tmpl w:val="9C3C1738"/>
    <w:lvl w:ilvl="0" w:tplc="FAB6DD50">
      <w:start w:val="2"/>
      <w:numFmt w:val="upperLetter"/>
      <w:lvlText w:val="%1."/>
      <w:lvlJc w:val="left"/>
      <w:pPr>
        <w:ind w:left="501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C4BE2"/>
    <w:multiLevelType w:val="hybridMultilevel"/>
    <w:tmpl w:val="CD0A7244"/>
    <w:lvl w:ilvl="0" w:tplc="487ABFE2">
      <w:start w:val="7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63807"/>
    <w:multiLevelType w:val="hybridMultilevel"/>
    <w:tmpl w:val="5E660CE8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D9651E"/>
    <w:multiLevelType w:val="hybridMultilevel"/>
    <w:tmpl w:val="E8581C1C"/>
    <w:lvl w:ilvl="0" w:tplc="4BBAA96A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822170"/>
    <w:multiLevelType w:val="hybridMultilevel"/>
    <w:tmpl w:val="19367DB2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973785"/>
    <w:multiLevelType w:val="hybridMultilevel"/>
    <w:tmpl w:val="580E6DBA"/>
    <w:lvl w:ilvl="0" w:tplc="9580CBE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A75DDA"/>
    <w:multiLevelType w:val="multilevel"/>
    <w:tmpl w:val="D41A85F6"/>
    <w:lvl w:ilvl="0">
      <w:start w:val="12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B5315AF"/>
    <w:multiLevelType w:val="hybridMultilevel"/>
    <w:tmpl w:val="7A0467B0"/>
    <w:lvl w:ilvl="0" w:tplc="F6F0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E00F90">
      <w:start w:val="1"/>
      <w:numFmt w:val="lowerLetter"/>
      <w:lvlText w:val="%2."/>
      <w:lvlJc w:val="left"/>
      <w:pPr>
        <w:ind w:left="180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B8A5F12"/>
    <w:multiLevelType w:val="multilevel"/>
    <w:tmpl w:val="F8BE52C2"/>
    <w:lvl w:ilvl="0">
      <w:start w:val="9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6E5D3150"/>
    <w:multiLevelType w:val="hybridMultilevel"/>
    <w:tmpl w:val="01462F14"/>
    <w:lvl w:ilvl="0" w:tplc="76EC9E0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AA44B6"/>
    <w:multiLevelType w:val="hybridMultilevel"/>
    <w:tmpl w:val="913879C2"/>
    <w:lvl w:ilvl="0" w:tplc="393C3E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5D0FD8"/>
    <w:multiLevelType w:val="hybridMultilevel"/>
    <w:tmpl w:val="D2BAC846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366B3B"/>
    <w:multiLevelType w:val="multilevel"/>
    <w:tmpl w:val="E9449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7E2D5F3C"/>
    <w:multiLevelType w:val="hybridMultilevel"/>
    <w:tmpl w:val="81623502"/>
    <w:lvl w:ilvl="0" w:tplc="84CAC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3"/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22"/>
  </w:num>
  <w:num w:numId="6">
    <w:abstractNumId w:val="34"/>
  </w:num>
  <w:num w:numId="7">
    <w:abstractNumId w:val="36"/>
  </w:num>
  <w:num w:numId="8">
    <w:abstractNumId w:val="4"/>
  </w:num>
  <w:num w:numId="9">
    <w:abstractNumId w:val="44"/>
  </w:num>
  <w:num w:numId="10">
    <w:abstractNumId w:val="42"/>
  </w:num>
  <w:num w:numId="11">
    <w:abstractNumId w:val="37"/>
  </w:num>
  <w:num w:numId="12">
    <w:abstractNumId w:val="20"/>
  </w:num>
  <w:num w:numId="13">
    <w:abstractNumId w:val="18"/>
  </w:num>
  <w:num w:numId="14">
    <w:abstractNumId w:val="1"/>
  </w:num>
  <w:num w:numId="15">
    <w:abstractNumId w:val="31"/>
  </w:num>
  <w:num w:numId="16">
    <w:abstractNumId w:val="11"/>
  </w:num>
  <w:num w:numId="17">
    <w:abstractNumId w:val="41"/>
  </w:num>
  <w:num w:numId="18">
    <w:abstractNumId w:val="47"/>
  </w:num>
  <w:num w:numId="19">
    <w:abstractNumId w:val="26"/>
  </w:num>
  <w:num w:numId="20">
    <w:abstractNumId w:val="0"/>
  </w:num>
  <w:num w:numId="21">
    <w:abstractNumId w:val="17"/>
  </w:num>
  <w:num w:numId="22">
    <w:abstractNumId w:val="19"/>
  </w:num>
  <w:num w:numId="23">
    <w:abstractNumId w:val="3"/>
  </w:num>
  <w:num w:numId="24">
    <w:abstractNumId w:val="35"/>
  </w:num>
  <w:num w:numId="25">
    <w:abstractNumId w:val="27"/>
  </w:num>
  <w:num w:numId="26">
    <w:abstractNumId w:val="5"/>
  </w:num>
  <w:num w:numId="27">
    <w:abstractNumId w:val="10"/>
  </w:num>
  <w:num w:numId="28">
    <w:abstractNumId w:val="45"/>
  </w:num>
  <w:num w:numId="29">
    <w:abstractNumId w:val="7"/>
  </w:num>
  <w:num w:numId="30">
    <w:abstractNumId w:val="23"/>
  </w:num>
  <w:num w:numId="31">
    <w:abstractNumId w:val="46"/>
  </w:num>
  <w:num w:numId="32">
    <w:abstractNumId w:val="38"/>
  </w:num>
  <w:num w:numId="33">
    <w:abstractNumId w:val="49"/>
  </w:num>
  <w:num w:numId="34">
    <w:abstractNumId w:val="14"/>
  </w:num>
  <w:num w:numId="35">
    <w:abstractNumId w:val="24"/>
  </w:num>
  <w:num w:numId="36">
    <w:abstractNumId w:val="16"/>
  </w:num>
  <w:num w:numId="37">
    <w:abstractNumId w:val="28"/>
  </w:num>
  <w:num w:numId="38">
    <w:abstractNumId w:val="32"/>
  </w:num>
  <w:num w:numId="39">
    <w:abstractNumId w:val="15"/>
  </w:num>
  <w:num w:numId="40">
    <w:abstractNumId w:val="40"/>
  </w:num>
  <w:num w:numId="41">
    <w:abstractNumId w:val="6"/>
  </w:num>
  <w:num w:numId="42">
    <w:abstractNumId w:val="8"/>
  </w:num>
  <w:num w:numId="43">
    <w:abstractNumId w:val="9"/>
  </w:num>
  <w:num w:numId="44">
    <w:abstractNumId w:val="13"/>
  </w:num>
  <w:num w:numId="45">
    <w:abstractNumId w:val="12"/>
  </w:num>
  <w:num w:numId="46">
    <w:abstractNumId w:val="48"/>
  </w:num>
  <w:num w:numId="47">
    <w:abstractNumId w:val="2"/>
  </w:num>
  <w:num w:numId="48">
    <w:abstractNumId w:val="43"/>
  </w:num>
  <w:num w:numId="49">
    <w:abstractNumId w:val="25"/>
  </w:num>
  <w:num w:numId="50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8EC"/>
    <w:rsid w:val="000031C3"/>
    <w:rsid w:val="00005632"/>
    <w:rsid w:val="00006C62"/>
    <w:rsid w:val="000118BD"/>
    <w:rsid w:val="00011B73"/>
    <w:rsid w:val="0001450F"/>
    <w:rsid w:val="000219C1"/>
    <w:rsid w:val="00021A0A"/>
    <w:rsid w:val="00023D0C"/>
    <w:rsid w:val="00031C21"/>
    <w:rsid w:val="00032613"/>
    <w:rsid w:val="00032669"/>
    <w:rsid w:val="000333D2"/>
    <w:rsid w:val="0003458C"/>
    <w:rsid w:val="0004204D"/>
    <w:rsid w:val="00045C0A"/>
    <w:rsid w:val="00045F56"/>
    <w:rsid w:val="00046698"/>
    <w:rsid w:val="0005361E"/>
    <w:rsid w:val="00053E2A"/>
    <w:rsid w:val="00055386"/>
    <w:rsid w:val="000627A6"/>
    <w:rsid w:val="00071BE3"/>
    <w:rsid w:val="000720BD"/>
    <w:rsid w:val="00077D95"/>
    <w:rsid w:val="00083297"/>
    <w:rsid w:val="00085D21"/>
    <w:rsid w:val="00092AFA"/>
    <w:rsid w:val="000930D0"/>
    <w:rsid w:val="00095F6D"/>
    <w:rsid w:val="00096A76"/>
    <w:rsid w:val="000A03B2"/>
    <w:rsid w:val="000A0422"/>
    <w:rsid w:val="000B18EC"/>
    <w:rsid w:val="000B1F20"/>
    <w:rsid w:val="000B7D4F"/>
    <w:rsid w:val="000C3684"/>
    <w:rsid w:val="000C377A"/>
    <w:rsid w:val="000C4B8B"/>
    <w:rsid w:val="000C4D29"/>
    <w:rsid w:val="000C5C49"/>
    <w:rsid w:val="000C72B6"/>
    <w:rsid w:val="000C77C8"/>
    <w:rsid w:val="000D167B"/>
    <w:rsid w:val="000E35E8"/>
    <w:rsid w:val="000E3941"/>
    <w:rsid w:val="000E3BCD"/>
    <w:rsid w:val="001050EB"/>
    <w:rsid w:val="00120A1B"/>
    <w:rsid w:val="001214C2"/>
    <w:rsid w:val="00130DBC"/>
    <w:rsid w:val="00131024"/>
    <w:rsid w:val="001312E6"/>
    <w:rsid w:val="0013570E"/>
    <w:rsid w:val="00136259"/>
    <w:rsid w:val="00136449"/>
    <w:rsid w:val="00136C8C"/>
    <w:rsid w:val="0014449F"/>
    <w:rsid w:val="00145602"/>
    <w:rsid w:val="0016298A"/>
    <w:rsid w:val="00164887"/>
    <w:rsid w:val="00167ED0"/>
    <w:rsid w:val="001700E1"/>
    <w:rsid w:val="0017279F"/>
    <w:rsid w:val="00195152"/>
    <w:rsid w:val="001A299F"/>
    <w:rsid w:val="001A2FF4"/>
    <w:rsid w:val="001B28DB"/>
    <w:rsid w:val="001B4FB2"/>
    <w:rsid w:val="001B6CCE"/>
    <w:rsid w:val="001C30B2"/>
    <w:rsid w:val="001D04F7"/>
    <w:rsid w:val="001D0CC9"/>
    <w:rsid w:val="001D5AA6"/>
    <w:rsid w:val="001F327C"/>
    <w:rsid w:val="00217D17"/>
    <w:rsid w:val="002210FA"/>
    <w:rsid w:val="00225E08"/>
    <w:rsid w:val="00226328"/>
    <w:rsid w:val="002265AD"/>
    <w:rsid w:val="00226679"/>
    <w:rsid w:val="002300CF"/>
    <w:rsid w:val="0023301A"/>
    <w:rsid w:val="0023439B"/>
    <w:rsid w:val="00237BEE"/>
    <w:rsid w:val="00240A6B"/>
    <w:rsid w:val="00246C29"/>
    <w:rsid w:val="00251DFF"/>
    <w:rsid w:val="00252C5C"/>
    <w:rsid w:val="00265C9F"/>
    <w:rsid w:val="002671C5"/>
    <w:rsid w:val="00267867"/>
    <w:rsid w:val="00271D90"/>
    <w:rsid w:val="002759AA"/>
    <w:rsid w:val="002769F8"/>
    <w:rsid w:val="002973AA"/>
    <w:rsid w:val="002A04E0"/>
    <w:rsid w:val="002A22C2"/>
    <w:rsid w:val="002A2951"/>
    <w:rsid w:val="002A5219"/>
    <w:rsid w:val="002A7AFE"/>
    <w:rsid w:val="002B26C5"/>
    <w:rsid w:val="002C2DD4"/>
    <w:rsid w:val="002C4238"/>
    <w:rsid w:val="002D3C70"/>
    <w:rsid w:val="002D6C79"/>
    <w:rsid w:val="002E1D08"/>
    <w:rsid w:val="002E5D2B"/>
    <w:rsid w:val="002F1371"/>
    <w:rsid w:val="002F33D7"/>
    <w:rsid w:val="002F49A9"/>
    <w:rsid w:val="002F4E7E"/>
    <w:rsid w:val="002F602D"/>
    <w:rsid w:val="002F69C3"/>
    <w:rsid w:val="002F74D4"/>
    <w:rsid w:val="00306800"/>
    <w:rsid w:val="003102BB"/>
    <w:rsid w:val="00316FB6"/>
    <w:rsid w:val="00320954"/>
    <w:rsid w:val="00321520"/>
    <w:rsid w:val="00323280"/>
    <w:rsid w:val="0033059A"/>
    <w:rsid w:val="003329E9"/>
    <w:rsid w:val="00332AB4"/>
    <w:rsid w:val="00334206"/>
    <w:rsid w:val="00340592"/>
    <w:rsid w:val="00344DF8"/>
    <w:rsid w:val="00345D13"/>
    <w:rsid w:val="0034687B"/>
    <w:rsid w:val="00351F9B"/>
    <w:rsid w:val="00356E46"/>
    <w:rsid w:val="003652B3"/>
    <w:rsid w:val="003668C4"/>
    <w:rsid w:val="0037188F"/>
    <w:rsid w:val="00371B23"/>
    <w:rsid w:val="00373998"/>
    <w:rsid w:val="0037471C"/>
    <w:rsid w:val="00377DE0"/>
    <w:rsid w:val="00386F14"/>
    <w:rsid w:val="00392CF7"/>
    <w:rsid w:val="003952FD"/>
    <w:rsid w:val="003A0070"/>
    <w:rsid w:val="003A0877"/>
    <w:rsid w:val="003A0EC9"/>
    <w:rsid w:val="003B1160"/>
    <w:rsid w:val="003B293A"/>
    <w:rsid w:val="003C68E2"/>
    <w:rsid w:val="003E5EDF"/>
    <w:rsid w:val="003E6FFF"/>
    <w:rsid w:val="003E714F"/>
    <w:rsid w:val="003F0558"/>
    <w:rsid w:val="003F5F68"/>
    <w:rsid w:val="004008B9"/>
    <w:rsid w:val="0040415B"/>
    <w:rsid w:val="00407495"/>
    <w:rsid w:val="00410881"/>
    <w:rsid w:val="00423D95"/>
    <w:rsid w:val="00425147"/>
    <w:rsid w:val="004344F4"/>
    <w:rsid w:val="00434D7F"/>
    <w:rsid w:val="00443A61"/>
    <w:rsid w:val="00444405"/>
    <w:rsid w:val="00445C13"/>
    <w:rsid w:val="00451B36"/>
    <w:rsid w:val="00456D3A"/>
    <w:rsid w:val="00457464"/>
    <w:rsid w:val="0046044F"/>
    <w:rsid w:val="00463F15"/>
    <w:rsid w:val="004646A1"/>
    <w:rsid w:val="00464CA0"/>
    <w:rsid w:val="004653AB"/>
    <w:rsid w:val="004705D8"/>
    <w:rsid w:val="00473DB7"/>
    <w:rsid w:val="004826FE"/>
    <w:rsid w:val="0048478E"/>
    <w:rsid w:val="004848D1"/>
    <w:rsid w:val="00487F32"/>
    <w:rsid w:val="00491C6C"/>
    <w:rsid w:val="004945A3"/>
    <w:rsid w:val="0049622A"/>
    <w:rsid w:val="00497793"/>
    <w:rsid w:val="004A101A"/>
    <w:rsid w:val="004A1557"/>
    <w:rsid w:val="004A189A"/>
    <w:rsid w:val="004A29E5"/>
    <w:rsid w:val="004A3E8F"/>
    <w:rsid w:val="004A6EA7"/>
    <w:rsid w:val="004B21C7"/>
    <w:rsid w:val="004B24D0"/>
    <w:rsid w:val="004B3894"/>
    <w:rsid w:val="004B6834"/>
    <w:rsid w:val="004C6215"/>
    <w:rsid w:val="004C678C"/>
    <w:rsid w:val="004D09FF"/>
    <w:rsid w:val="004D13A1"/>
    <w:rsid w:val="004D399D"/>
    <w:rsid w:val="004D6348"/>
    <w:rsid w:val="004D6BD1"/>
    <w:rsid w:val="004E0EB0"/>
    <w:rsid w:val="004E2335"/>
    <w:rsid w:val="004E27EE"/>
    <w:rsid w:val="004E4314"/>
    <w:rsid w:val="004E4711"/>
    <w:rsid w:val="004E4F93"/>
    <w:rsid w:val="004E607F"/>
    <w:rsid w:val="004E756F"/>
    <w:rsid w:val="004F37E2"/>
    <w:rsid w:val="004F50FA"/>
    <w:rsid w:val="004F51D1"/>
    <w:rsid w:val="004F60C1"/>
    <w:rsid w:val="00502BCE"/>
    <w:rsid w:val="00510146"/>
    <w:rsid w:val="005137B2"/>
    <w:rsid w:val="00513933"/>
    <w:rsid w:val="00514D8B"/>
    <w:rsid w:val="00515291"/>
    <w:rsid w:val="0051704B"/>
    <w:rsid w:val="00522987"/>
    <w:rsid w:val="00522C56"/>
    <w:rsid w:val="00523153"/>
    <w:rsid w:val="005243A3"/>
    <w:rsid w:val="00525BF6"/>
    <w:rsid w:val="005324D9"/>
    <w:rsid w:val="005325CF"/>
    <w:rsid w:val="005359F2"/>
    <w:rsid w:val="005435D6"/>
    <w:rsid w:val="00543DF2"/>
    <w:rsid w:val="00544952"/>
    <w:rsid w:val="00544DAD"/>
    <w:rsid w:val="00545D50"/>
    <w:rsid w:val="00550F62"/>
    <w:rsid w:val="005528C2"/>
    <w:rsid w:val="00552AFF"/>
    <w:rsid w:val="00556581"/>
    <w:rsid w:val="00556BDF"/>
    <w:rsid w:val="005605DD"/>
    <w:rsid w:val="005616D2"/>
    <w:rsid w:val="0056301A"/>
    <w:rsid w:val="005678AF"/>
    <w:rsid w:val="005679D1"/>
    <w:rsid w:val="00570C6B"/>
    <w:rsid w:val="00574AEF"/>
    <w:rsid w:val="005755FA"/>
    <w:rsid w:val="00576B66"/>
    <w:rsid w:val="00580B36"/>
    <w:rsid w:val="00582FCC"/>
    <w:rsid w:val="00590052"/>
    <w:rsid w:val="00596926"/>
    <w:rsid w:val="005A172B"/>
    <w:rsid w:val="005B0699"/>
    <w:rsid w:val="005C6ADD"/>
    <w:rsid w:val="005D1CB8"/>
    <w:rsid w:val="005D3845"/>
    <w:rsid w:val="005D4412"/>
    <w:rsid w:val="005E4592"/>
    <w:rsid w:val="005F1D6C"/>
    <w:rsid w:val="005F21CB"/>
    <w:rsid w:val="006012D2"/>
    <w:rsid w:val="00604C97"/>
    <w:rsid w:val="00607A1A"/>
    <w:rsid w:val="006138D3"/>
    <w:rsid w:val="00613C2E"/>
    <w:rsid w:val="00613D3C"/>
    <w:rsid w:val="0061456F"/>
    <w:rsid w:val="00620DC4"/>
    <w:rsid w:val="006216A4"/>
    <w:rsid w:val="00622C64"/>
    <w:rsid w:val="00623E19"/>
    <w:rsid w:val="00632AD8"/>
    <w:rsid w:val="00636F9E"/>
    <w:rsid w:val="006431BF"/>
    <w:rsid w:val="00645864"/>
    <w:rsid w:val="00652418"/>
    <w:rsid w:val="00652984"/>
    <w:rsid w:val="006558A4"/>
    <w:rsid w:val="0066113E"/>
    <w:rsid w:val="00662530"/>
    <w:rsid w:val="00662869"/>
    <w:rsid w:val="006638F0"/>
    <w:rsid w:val="0066736B"/>
    <w:rsid w:val="006710AB"/>
    <w:rsid w:val="00672327"/>
    <w:rsid w:val="00686EEA"/>
    <w:rsid w:val="00692AC2"/>
    <w:rsid w:val="0069434E"/>
    <w:rsid w:val="006A3E15"/>
    <w:rsid w:val="006A3F87"/>
    <w:rsid w:val="006A6024"/>
    <w:rsid w:val="006A6290"/>
    <w:rsid w:val="006B0DC5"/>
    <w:rsid w:val="006B29A7"/>
    <w:rsid w:val="006B2A78"/>
    <w:rsid w:val="006B4CEF"/>
    <w:rsid w:val="006B6D77"/>
    <w:rsid w:val="006B7875"/>
    <w:rsid w:val="006D2E8B"/>
    <w:rsid w:val="006D53DD"/>
    <w:rsid w:val="006D5404"/>
    <w:rsid w:val="006D6484"/>
    <w:rsid w:val="006D75F9"/>
    <w:rsid w:val="006E2157"/>
    <w:rsid w:val="006E39C3"/>
    <w:rsid w:val="006E50ED"/>
    <w:rsid w:val="006F2942"/>
    <w:rsid w:val="006F2FC3"/>
    <w:rsid w:val="006F46F8"/>
    <w:rsid w:val="006F4E1A"/>
    <w:rsid w:val="00701B34"/>
    <w:rsid w:val="007050CE"/>
    <w:rsid w:val="00705E3D"/>
    <w:rsid w:val="00712A29"/>
    <w:rsid w:val="00715D32"/>
    <w:rsid w:val="00716070"/>
    <w:rsid w:val="00730E06"/>
    <w:rsid w:val="007349CF"/>
    <w:rsid w:val="00736C88"/>
    <w:rsid w:val="00742067"/>
    <w:rsid w:val="0074253C"/>
    <w:rsid w:val="00743B45"/>
    <w:rsid w:val="00745304"/>
    <w:rsid w:val="00746A36"/>
    <w:rsid w:val="007476C6"/>
    <w:rsid w:val="00752A6F"/>
    <w:rsid w:val="00753A57"/>
    <w:rsid w:val="00755B4E"/>
    <w:rsid w:val="007560E5"/>
    <w:rsid w:val="007575F7"/>
    <w:rsid w:val="00762754"/>
    <w:rsid w:val="00763BDD"/>
    <w:rsid w:val="00765910"/>
    <w:rsid w:val="00771965"/>
    <w:rsid w:val="00775FFC"/>
    <w:rsid w:val="00780F95"/>
    <w:rsid w:val="00783C71"/>
    <w:rsid w:val="00795B65"/>
    <w:rsid w:val="007A1F00"/>
    <w:rsid w:val="007A286F"/>
    <w:rsid w:val="007A4154"/>
    <w:rsid w:val="007A4CAE"/>
    <w:rsid w:val="007A5AD0"/>
    <w:rsid w:val="007B38CC"/>
    <w:rsid w:val="007C42B9"/>
    <w:rsid w:val="007C4B81"/>
    <w:rsid w:val="007D0043"/>
    <w:rsid w:val="007D3594"/>
    <w:rsid w:val="007E0258"/>
    <w:rsid w:val="007E0CD7"/>
    <w:rsid w:val="007E3E7C"/>
    <w:rsid w:val="007F1A44"/>
    <w:rsid w:val="007F537A"/>
    <w:rsid w:val="007F6B5F"/>
    <w:rsid w:val="00804FEE"/>
    <w:rsid w:val="00805D33"/>
    <w:rsid w:val="0081107C"/>
    <w:rsid w:val="00812204"/>
    <w:rsid w:val="008154D6"/>
    <w:rsid w:val="00817B0E"/>
    <w:rsid w:val="00821408"/>
    <w:rsid w:val="00822A4C"/>
    <w:rsid w:val="00825742"/>
    <w:rsid w:val="00826F2F"/>
    <w:rsid w:val="008309FC"/>
    <w:rsid w:val="00832372"/>
    <w:rsid w:val="00833151"/>
    <w:rsid w:val="00833226"/>
    <w:rsid w:val="0083596F"/>
    <w:rsid w:val="00836A16"/>
    <w:rsid w:val="0084032E"/>
    <w:rsid w:val="00842D61"/>
    <w:rsid w:val="008431BF"/>
    <w:rsid w:val="00851FFD"/>
    <w:rsid w:val="00860B0F"/>
    <w:rsid w:val="0086171A"/>
    <w:rsid w:val="00861C36"/>
    <w:rsid w:val="00864F5E"/>
    <w:rsid w:val="00867B7F"/>
    <w:rsid w:val="0087134D"/>
    <w:rsid w:val="00873D7D"/>
    <w:rsid w:val="00877821"/>
    <w:rsid w:val="00881E4E"/>
    <w:rsid w:val="00886252"/>
    <w:rsid w:val="00891A83"/>
    <w:rsid w:val="008A3735"/>
    <w:rsid w:val="008A67C7"/>
    <w:rsid w:val="008A7426"/>
    <w:rsid w:val="008B78B0"/>
    <w:rsid w:val="008C75D9"/>
    <w:rsid w:val="008D053E"/>
    <w:rsid w:val="008D1350"/>
    <w:rsid w:val="008D1CA3"/>
    <w:rsid w:val="008D5BC5"/>
    <w:rsid w:val="008D69EE"/>
    <w:rsid w:val="008D711A"/>
    <w:rsid w:val="008E1045"/>
    <w:rsid w:val="008E1315"/>
    <w:rsid w:val="008E2C4D"/>
    <w:rsid w:val="008E49C5"/>
    <w:rsid w:val="008F032C"/>
    <w:rsid w:val="00900A50"/>
    <w:rsid w:val="00907BE7"/>
    <w:rsid w:val="00911CA1"/>
    <w:rsid w:val="0091316B"/>
    <w:rsid w:val="00915CD2"/>
    <w:rsid w:val="009179F2"/>
    <w:rsid w:val="009246DC"/>
    <w:rsid w:val="0093237D"/>
    <w:rsid w:val="009414E1"/>
    <w:rsid w:val="00941718"/>
    <w:rsid w:val="00941982"/>
    <w:rsid w:val="0094314D"/>
    <w:rsid w:val="00944AD5"/>
    <w:rsid w:val="00947AAF"/>
    <w:rsid w:val="009504EF"/>
    <w:rsid w:val="00952017"/>
    <w:rsid w:val="0095475B"/>
    <w:rsid w:val="0095485F"/>
    <w:rsid w:val="0095543B"/>
    <w:rsid w:val="00955B71"/>
    <w:rsid w:val="009561B6"/>
    <w:rsid w:val="00964D26"/>
    <w:rsid w:val="009655DE"/>
    <w:rsid w:val="00966171"/>
    <w:rsid w:val="009758F9"/>
    <w:rsid w:val="009759E9"/>
    <w:rsid w:val="00975FAD"/>
    <w:rsid w:val="00981768"/>
    <w:rsid w:val="00991D4A"/>
    <w:rsid w:val="009A1B76"/>
    <w:rsid w:val="009A4084"/>
    <w:rsid w:val="009D63F5"/>
    <w:rsid w:val="009D7505"/>
    <w:rsid w:val="009E08A4"/>
    <w:rsid w:val="009F240D"/>
    <w:rsid w:val="009F36EE"/>
    <w:rsid w:val="009F4CF4"/>
    <w:rsid w:val="009F544A"/>
    <w:rsid w:val="009F6A3C"/>
    <w:rsid w:val="00A010C1"/>
    <w:rsid w:val="00A068F5"/>
    <w:rsid w:val="00A47977"/>
    <w:rsid w:val="00A508E5"/>
    <w:rsid w:val="00A51609"/>
    <w:rsid w:val="00A60097"/>
    <w:rsid w:val="00A64363"/>
    <w:rsid w:val="00A670FE"/>
    <w:rsid w:val="00A7002E"/>
    <w:rsid w:val="00A7599C"/>
    <w:rsid w:val="00A80B89"/>
    <w:rsid w:val="00A81530"/>
    <w:rsid w:val="00A8263C"/>
    <w:rsid w:val="00A83997"/>
    <w:rsid w:val="00A83F68"/>
    <w:rsid w:val="00A93FD8"/>
    <w:rsid w:val="00A9490F"/>
    <w:rsid w:val="00AB2061"/>
    <w:rsid w:val="00AB6F9E"/>
    <w:rsid w:val="00AC2CD6"/>
    <w:rsid w:val="00AC6FD1"/>
    <w:rsid w:val="00AD2CDF"/>
    <w:rsid w:val="00AD2F57"/>
    <w:rsid w:val="00AD5901"/>
    <w:rsid w:val="00AD5EE2"/>
    <w:rsid w:val="00AE1EDA"/>
    <w:rsid w:val="00AE2AC7"/>
    <w:rsid w:val="00AE53D0"/>
    <w:rsid w:val="00AE5835"/>
    <w:rsid w:val="00AE6EF0"/>
    <w:rsid w:val="00AE750D"/>
    <w:rsid w:val="00AF155E"/>
    <w:rsid w:val="00AF23E7"/>
    <w:rsid w:val="00AF6F6A"/>
    <w:rsid w:val="00B01E77"/>
    <w:rsid w:val="00B02748"/>
    <w:rsid w:val="00B07A97"/>
    <w:rsid w:val="00B155C7"/>
    <w:rsid w:val="00B17F91"/>
    <w:rsid w:val="00B22A65"/>
    <w:rsid w:val="00B24760"/>
    <w:rsid w:val="00B249BC"/>
    <w:rsid w:val="00B25ECD"/>
    <w:rsid w:val="00B2793C"/>
    <w:rsid w:val="00B509DE"/>
    <w:rsid w:val="00B51CDC"/>
    <w:rsid w:val="00B535F8"/>
    <w:rsid w:val="00B536E4"/>
    <w:rsid w:val="00B55667"/>
    <w:rsid w:val="00B5574D"/>
    <w:rsid w:val="00B5787B"/>
    <w:rsid w:val="00B615CB"/>
    <w:rsid w:val="00B6307E"/>
    <w:rsid w:val="00B66330"/>
    <w:rsid w:val="00B67777"/>
    <w:rsid w:val="00B767EF"/>
    <w:rsid w:val="00B84E39"/>
    <w:rsid w:val="00B84FA8"/>
    <w:rsid w:val="00B863B7"/>
    <w:rsid w:val="00B90C0C"/>
    <w:rsid w:val="00B93E20"/>
    <w:rsid w:val="00B96FBE"/>
    <w:rsid w:val="00BA15A1"/>
    <w:rsid w:val="00BA4E48"/>
    <w:rsid w:val="00BA567A"/>
    <w:rsid w:val="00BB1CC8"/>
    <w:rsid w:val="00BB5EA5"/>
    <w:rsid w:val="00BB6C5D"/>
    <w:rsid w:val="00BB7747"/>
    <w:rsid w:val="00BC666D"/>
    <w:rsid w:val="00BC696E"/>
    <w:rsid w:val="00BC7AEF"/>
    <w:rsid w:val="00BC7CAA"/>
    <w:rsid w:val="00BD0369"/>
    <w:rsid w:val="00BD32CF"/>
    <w:rsid w:val="00BD47B5"/>
    <w:rsid w:val="00BE0921"/>
    <w:rsid w:val="00BE27FB"/>
    <w:rsid w:val="00BE38D3"/>
    <w:rsid w:val="00BE4DC0"/>
    <w:rsid w:val="00BE7C0A"/>
    <w:rsid w:val="00BF0831"/>
    <w:rsid w:val="00BF09F9"/>
    <w:rsid w:val="00BF1C09"/>
    <w:rsid w:val="00BF2C3D"/>
    <w:rsid w:val="00BF4B8A"/>
    <w:rsid w:val="00BF4BB0"/>
    <w:rsid w:val="00BF66A8"/>
    <w:rsid w:val="00C04B56"/>
    <w:rsid w:val="00C05FDD"/>
    <w:rsid w:val="00C1074C"/>
    <w:rsid w:val="00C17752"/>
    <w:rsid w:val="00C2114E"/>
    <w:rsid w:val="00C21FD6"/>
    <w:rsid w:val="00C269DE"/>
    <w:rsid w:val="00C27F6E"/>
    <w:rsid w:val="00C351FA"/>
    <w:rsid w:val="00C4107D"/>
    <w:rsid w:val="00C41482"/>
    <w:rsid w:val="00C50597"/>
    <w:rsid w:val="00C56111"/>
    <w:rsid w:val="00C56405"/>
    <w:rsid w:val="00C56D41"/>
    <w:rsid w:val="00C647C1"/>
    <w:rsid w:val="00C66BDA"/>
    <w:rsid w:val="00C67A75"/>
    <w:rsid w:val="00C67D85"/>
    <w:rsid w:val="00C73E41"/>
    <w:rsid w:val="00C75D63"/>
    <w:rsid w:val="00C80DC1"/>
    <w:rsid w:val="00C80E7F"/>
    <w:rsid w:val="00C8171E"/>
    <w:rsid w:val="00C83620"/>
    <w:rsid w:val="00C8378D"/>
    <w:rsid w:val="00C9090B"/>
    <w:rsid w:val="00C90BA9"/>
    <w:rsid w:val="00C90E81"/>
    <w:rsid w:val="00C92C20"/>
    <w:rsid w:val="00C93FA3"/>
    <w:rsid w:val="00C976AA"/>
    <w:rsid w:val="00CA0A2F"/>
    <w:rsid w:val="00CA1A74"/>
    <w:rsid w:val="00CA3F23"/>
    <w:rsid w:val="00CA4318"/>
    <w:rsid w:val="00CA5544"/>
    <w:rsid w:val="00CB40CF"/>
    <w:rsid w:val="00CC2FF3"/>
    <w:rsid w:val="00CC4EF3"/>
    <w:rsid w:val="00CC6310"/>
    <w:rsid w:val="00CC7C5F"/>
    <w:rsid w:val="00CD1AE1"/>
    <w:rsid w:val="00CD425B"/>
    <w:rsid w:val="00CD6D11"/>
    <w:rsid w:val="00CE4941"/>
    <w:rsid w:val="00CE4FA9"/>
    <w:rsid w:val="00CE63CA"/>
    <w:rsid w:val="00CF189F"/>
    <w:rsid w:val="00CF1AA1"/>
    <w:rsid w:val="00CF2D70"/>
    <w:rsid w:val="00CF5630"/>
    <w:rsid w:val="00D0549B"/>
    <w:rsid w:val="00D0586D"/>
    <w:rsid w:val="00D07DFD"/>
    <w:rsid w:val="00D11D1C"/>
    <w:rsid w:val="00D11D4E"/>
    <w:rsid w:val="00D227FA"/>
    <w:rsid w:val="00D22C2F"/>
    <w:rsid w:val="00D262CF"/>
    <w:rsid w:val="00D31D72"/>
    <w:rsid w:val="00D32539"/>
    <w:rsid w:val="00D41E62"/>
    <w:rsid w:val="00D42537"/>
    <w:rsid w:val="00D42F51"/>
    <w:rsid w:val="00D445D5"/>
    <w:rsid w:val="00D44949"/>
    <w:rsid w:val="00D44BBE"/>
    <w:rsid w:val="00D4771E"/>
    <w:rsid w:val="00D551F8"/>
    <w:rsid w:val="00D55A1A"/>
    <w:rsid w:val="00D55F80"/>
    <w:rsid w:val="00D56B3F"/>
    <w:rsid w:val="00D579C1"/>
    <w:rsid w:val="00D61161"/>
    <w:rsid w:val="00D62589"/>
    <w:rsid w:val="00D65114"/>
    <w:rsid w:val="00D74978"/>
    <w:rsid w:val="00D765CA"/>
    <w:rsid w:val="00D86E4B"/>
    <w:rsid w:val="00D9208E"/>
    <w:rsid w:val="00D92A16"/>
    <w:rsid w:val="00DA4037"/>
    <w:rsid w:val="00DA5628"/>
    <w:rsid w:val="00DA5F24"/>
    <w:rsid w:val="00DA6921"/>
    <w:rsid w:val="00DA7728"/>
    <w:rsid w:val="00DB39DD"/>
    <w:rsid w:val="00DC0435"/>
    <w:rsid w:val="00DC4453"/>
    <w:rsid w:val="00DC6215"/>
    <w:rsid w:val="00DC691B"/>
    <w:rsid w:val="00DD0D4C"/>
    <w:rsid w:val="00DD51EF"/>
    <w:rsid w:val="00DD6902"/>
    <w:rsid w:val="00DE4FE7"/>
    <w:rsid w:val="00DF2AAE"/>
    <w:rsid w:val="00DF4D6B"/>
    <w:rsid w:val="00DF58F0"/>
    <w:rsid w:val="00E01B23"/>
    <w:rsid w:val="00E01B9B"/>
    <w:rsid w:val="00E02EAF"/>
    <w:rsid w:val="00E07B88"/>
    <w:rsid w:val="00E13067"/>
    <w:rsid w:val="00E16511"/>
    <w:rsid w:val="00E20256"/>
    <w:rsid w:val="00E324AB"/>
    <w:rsid w:val="00E3282A"/>
    <w:rsid w:val="00E351D7"/>
    <w:rsid w:val="00E35B59"/>
    <w:rsid w:val="00E36954"/>
    <w:rsid w:val="00E41D8E"/>
    <w:rsid w:val="00E43E8A"/>
    <w:rsid w:val="00E440F3"/>
    <w:rsid w:val="00E447C3"/>
    <w:rsid w:val="00E53F0B"/>
    <w:rsid w:val="00E56CC6"/>
    <w:rsid w:val="00E60E15"/>
    <w:rsid w:val="00E62D79"/>
    <w:rsid w:val="00E63D8C"/>
    <w:rsid w:val="00E66957"/>
    <w:rsid w:val="00E7174B"/>
    <w:rsid w:val="00E725AE"/>
    <w:rsid w:val="00E73430"/>
    <w:rsid w:val="00E80A2A"/>
    <w:rsid w:val="00E824BC"/>
    <w:rsid w:val="00E90F22"/>
    <w:rsid w:val="00E93B73"/>
    <w:rsid w:val="00E95550"/>
    <w:rsid w:val="00E9669B"/>
    <w:rsid w:val="00EA206A"/>
    <w:rsid w:val="00EA617D"/>
    <w:rsid w:val="00EA722A"/>
    <w:rsid w:val="00EB27D4"/>
    <w:rsid w:val="00EB3412"/>
    <w:rsid w:val="00EB7CFE"/>
    <w:rsid w:val="00EC656C"/>
    <w:rsid w:val="00ED0C24"/>
    <w:rsid w:val="00ED202B"/>
    <w:rsid w:val="00ED4D8A"/>
    <w:rsid w:val="00EE6FA6"/>
    <w:rsid w:val="00F014E2"/>
    <w:rsid w:val="00F04B25"/>
    <w:rsid w:val="00F05EAC"/>
    <w:rsid w:val="00F20435"/>
    <w:rsid w:val="00F20CAE"/>
    <w:rsid w:val="00F20D7B"/>
    <w:rsid w:val="00F26FEF"/>
    <w:rsid w:val="00F30EAC"/>
    <w:rsid w:val="00F30FCA"/>
    <w:rsid w:val="00F3290C"/>
    <w:rsid w:val="00F34576"/>
    <w:rsid w:val="00F34732"/>
    <w:rsid w:val="00F35E88"/>
    <w:rsid w:val="00F4223B"/>
    <w:rsid w:val="00F42F02"/>
    <w:rsid w:val="00F53940"/>
    <w:rsid w:val="00F55798"/>
    <w:rsid w:val="00F60EA4"/>
    <w:rsid w:val="00F64F26"/>
    <w:rsid w:val="00F73C25"/>
    <w:rsid w:val="00F8561F"/>
    <w:rsid w:val="00F867ED"/>
    <w:rsid w:val="00F871E2"/>
    <w:rsid w:val="00F90AFB"/>
    <w:rsid w:val="00F94A59"/>
    <w:rsid w:val="00F94E57"/>
    <w:rsid w:val="00F9577D"/>
    <w:rsid w:val="00FA3622"/>
    <w:rsid w:val="00FA4B27"/>
    <w:rsid w:val="00FA7577"/>
    <w:rsid w:val="00FB0B16"/>
    <w:rsid w:val="00FB6F81"/>
    <w:rsid w:val="00FC0D90"/>
    <w:rsid w:val="00FC1207"/>
    <w:rsid w:val="00FC1FA0"/>
    <w:rsid w:val="00FC5282"/>
    <w:rsid w:val="00FC55EE"/>
    <w:rsid w:val="00FC7261"/>
    <w:rsid w:val="00FC745F"/>
    <w:rsid w:val="00FD1515"/>
    <w:rsid w:val="00FD1B7E"/>
    <w:rsid w:val="00FD22DF"/>
    <w:rsid w:val="00FD4456"/>
    <w:rsid w:val="00FE195E"/>
    <w:rsid w:val="00FE2155"/>
    <w:rsid w:val="00FE47FF"/>
    <w:rsid w:val="00FF139A"/>
    <w:rsid w:val="00FF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741B0"/>
  <w15:docId w15:val="{DD9B1437-CC03-4749-B52C-53277E74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6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F2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4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2AC7"/>
    <w:pPr>
      <w:ind w:left="720"/>
      <w:contextualSpacing/>
    </w:pPr>
    <w:rPr>
      <w:sz w:val="24"/>
      <w:szCs w:val="24"/>
      <w:lang w:val="id-ID" w:eastAsia="id-ID"/>
    </w:rPr>
  </w:style>
  <w:style w:type="paragraph" w:styleId="BodyTextIndent">
    <w:name w:val="Body Text Indent"/>
    <w:basedOn w:val="Normal"/>
    <w:link w:val="BodyTextIndentChar"/>
    <w:rsid w:val="00D22C2F"/>
    <w:pPr>
      <w:spacing w:line="360" w:lineRule="auto"/>
      <w:ind w:left="420"/>
      <w:jc w:val="both"/>
    </w:pPr>
    <w:rPr>
      <w:sz w:val="24"/>
      <w:szCs w:val="24"/>
      <w:lang w:val="id-ID"/>
    </w:rPr>
  </w:style>
  <w:style w:type="character" w:customStyle="1" w:styleId="BodyTextIndentChar">
    <w:name w:val="Body Text Indent Char"/>
    <w:link w:val="BodyTextIndent"/>
    <w:rsid w:val="00D22C2F"/>
    <w:rPr>
      <w:sz w:val="24"/>
      <w:szCs w:val="24"/>
      <w:lang w:val="id-ID"/>
    </w:rPr>
  </w:style>
  <w:style w:type="character" w:styleId="Hyperlink">
    <w:name w:val="Hyperlink"/>
    <w:uiPriority w:val="99"/>
    <w:unhideWhenUsed/>
    <w:rsid w:val="004F60C1"/>
    <w:rPr>
      <w:color w:val="0000FF"/>
      <w:u w:val="single"/>
    </w:rPr>
  </w:style>
  <w:style w:type="character" w:customStyle="1" w:styleId="st">
    <w:name w:val="st"/>
    <w:basedOn w:val="DefaultParagraphFont"/>
    <w:rsid w:val="004F60C1"/>
  </w:style>
  <w:style w:type="character" w:styleId="Emphasis">
    <w:name w:val="Emphasis"/>
    <w:uiPriority w:val="20"/>
    <w:qFormat/>
    <w:rsid w:val="004F60C1"/>
    <w:rPr>
      <w:i/>
      <w:iCs/>
    </w:rPr>
  </w:style>
  <w:style w:type="table" w:styleId="TableGrid">
    <w:name w:val="Table Grid"/>
    <w:basedOn w:val="TableNormal"/>
    <w:uiPriority w:val="59"/>
    <w:rsid w:val="001B2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D2F57"/>
    <w:pPr>
      <w:tabs>
        <w:tab w:val="right" w:leader="dot" w:pos="7938"/>
      </w:tabs>
      <w:spacing w:after="100"/>
      <w:jc w:val="both"/>
    </w:pPr>
    <w:rPr>
      <w:rFonts w:ascii="Calibri" w:eastAsia="Calibri" w:hAnsi="Calibri"/>
      <w:sz w:val="22"/>
      <w:szCs w:val="22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AD2F57"/>
    <w:pPr>
      <w:spacing w:after="100"/>
      <w:ind w:left="220" w:firstLine="215"/>
      <w:jc w:val="both"/>
    </w:pPr>
    <w:rPr>
      <w:rFonts w:ascii="Calibri" w:eastAsia="Calibri" w:hAnsi="Calibri"/>
      <w:sz w:val="22"/>
      <w:szCs w:val="22"/>
      <w:lang w:val="id-ID" w:eastAsia="id-ID"/>
    </w:rPr>
  </w:style>
  <w:style w:type="paragraph" w:styleId="Header">
    <w:name w:val="header"/>
    <w:basedOn w:val="Normal"/>
    <w:link w:val="HeaderChar"/>
    <w:unhideWhenUsed/>
    <w:rsid w:val="0016488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64887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6488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64887"/>
    <w:rPr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2A22C2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A22C2"/>
    <w:rPr>
      <w:rFonts w:ascii="Calibri Light" w:hAnsi="Calibri Light"/>
      <w:spacing w:val="-10"/>
      <w:kern w:val="28"/>
      <w:sz w:val="56"/>
      <w:szCs w:val="56"/>
      <w:lang w:val="en-US" w:eastAsia="en-US"/>
    </w:rPr>
  </w:style>
  <w:style w:type="character" w:styleId="CommentReference">
    <w:name w:val="annotation reference"/>
    <w:uiPriority w:val="99"/>
    <w:semiHidden/>
    <w:unhideWhenUsed/>
    <w:rsid w:val="002A22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2C2"/>
    <w:pPr>
      <w:spacing w:after="160"/>
    </w:pPr>
    <w:rPr>
      <w:rFonts w:ascii="Calibri" w:eastAsia="Calibri" w:hAnsi="Calibri"/>
    </w:rPr>
  </w:style>
  <w:style w:type="character" w:customStyle="1" w:styleId="CommentTextChar">
    <w:name w:val="Comment Text Char"/>
    <w:link w:val="CommentText"/>
    <w:uiPriority w:val="99"/>
    <w:semiHidden/>
    <w:rsid w:val="002A22C2"/>
    <w:rPr>
      <w:rFonts w:ascii="Calibri" w:eastAsia="Calibri" w:hAnsi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2C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2C2"/>
    <w:rPr>
      <w:rFonts w:ascii="Calibri" w:eastAsia="Calibri" w:hAnsi="Calibri"/>
      <w:b/>
      <w:bCs/>
      <w:lang w:val="en-US" w:eastAsia="en-US"/>
    </w:rPr>
  </w:style>
  <w:style w:type="paragraph" w:customStyle="1" w:styleId="Style15">
    <w:name w:val="Style 15"/>
    <w:basedOn w:val="Normal"/>
    <w:rsid w:val="002A22C2"/>
    <w:pPr>
      <w:widowControl w:val="0"/>
      <w:autoSpaceDE w:val="0"/>
      <w:autoSpaceDN w:val="0"/>
      <w:spacing w:before="1116"/>
      <w:jc w:val="center"/>
    </w:pPr>
    <w:rPr>
      <w:rFonts w:eastAsia="MS Mincho"/>
      <w:sz w:val="24"/>
      <w:szCs w:val="24"/>
    </w:rPr>
  </w:style>
  <w:style w:type="paragraph" w:customStyle="1" w:styleId="xl65">
    <w:name w:val="xl65"/>
    <w:basedOn w:val="Normal"/>
    <w:rsid w:val="002A22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rsid w:val="002A22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2A22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11--topik">
    <w:name w:val="11--topik"/>
    <w:basedOn w:val="NoSpacing"/>
    <w:autoRedefine/>
    <w:qFormat/>
    <w:rsid w:val="002A22C2"/>
    <w:pPr>
      <w:numPr>
        <w:numId w:val="3"/>
      </w:numPr>
      <w:tabs>
        <w:tab w:val="num" w:pos="360"/>
      </w:tabs>
      <w:ind w:left="0" w:firstLine="0"/>
    </w:pPr>
    <w:rPr>
      <w:bCs/>
      <w:lang w:val="sv-SE"/>
    </w:rPr>
  </w:style>
  <w:style w:type="paragraph" w:styleId="NoSpacing">
    <w:name w:val="No Spacing"/>
    <w:uiPriority w:val="68"/>
    <w:rsid w:val="002A22C2"/>
    <w:rPr>
      <w:sz w:val="24"/>
      <w:szCs w:val="24"/>
    </w:rPr>
  </w:style>
  <w:style w:type="paragraph" w:customStyle="1" w:styleId="00--Myparagrpah">
    <w:name w:val="00--Myparagrpah"/>
    <w:basedOn w:val="Normal"/>
    <w:autoRedefine/>
    <w:qFormat/>
    <w:rsid w:val="002A22C2"/>
    <w:pPr>
      <w:spacing w:line="360" w:lineRule="auto"/>
      <w:ind w:firstLine="567"/>
      <w:jc w:val="both"/>
    </w:pPr>
    <w:rPr>
      <w:sz w:val="24"/>
      <w:szCs w:val="24"/>
      <w:lang w:val="id-ID"/>
    </w:rPr>
  </w:style>
  <w:style w:type="character" w:customStyle="1" w:styleId="MSGENFONTSTYLENAMETEMPLATEROLENUMBERMSGENFONTSTYLENAMEBYROLETEXT2">
    <w:name w:val="MSG_EN_FONT_STYLE_NAME_TEMPLATE_ROLE_NUMBER MSG_EN_FONT_STYLE_NAME_BY_ROLE_TEXT 2_"/>
    <w:link w:val="MSGENFONTSTYLENAMETEMPLATEROLENUMBERMSGENFONTSTYLENAMEBYROLETEXT21"/>
    <w:uiPriority w:val="99"/>
    <w:rsid w:val="002A22C2"/>
    <w:rPr>
      <w:rFonts w:ascii="Arial" w:hAnsi="Arial" w:cs="Arial"/>
      <w:sz w:val="21"/>
      <w:szCs w:val="21"/>
      <w:shd w:val="clear" w:color="auto" w:fill="FFFFFF"/>
    </w:r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link w:val="MSGENFONTSTYLENAMETEMPLATEROLENUMBERMSGENFONTSTYLENAMEBYROLETEXT2"/>
    <w:uiPriority w:val="99"/>
    <w:rsid w:val="002A22C2"/>
    <w:pPr>
      <w:widowControl w:val="0"/>
      <w:shd w:val="clear" w:color="auto" w:fill="FFFFFF"/>
      <w:spacing w:before="500" w:line="250" w:lineRule="exact"/>
    </w:pPr>
    <w:rPr>
      <w:rFonts w:ascii="Arial" w:hAnsi="Arial"/>
      <w:sz w:val="21"/>
      <w:szCs w:val="21"/>
    </w:rPr>
  </w:style>
  <w:style w:type="character" w:customStyle="1" w:styleId="MSGENFONTSTYLENAMETEMPLATEROLENUMBERMSGENFONTSTYLENAMEBYROLETEXT2MSGENFONTSTYLEMODIFERSIZE11">
    <w:name w:val="MSG_EN_FONT_STYLE_NAME_TEMPLATE_ROLE_NUMBER MSG_EN_FONT_STYLE_NAME_BY_ROLE_TEXT 2 + MSG_EN_FONT_STYLE_MODIFER_SIZE 11"/>
    <w:aliases w:val="MSG_EN_FONT_STYLE_MODIFER_BOLD"/>
    <w:uiPriority w:val="99"/>
    <w:rsid w:val="002A22C2"/>
    <w:rPr>
      <w:rFonts w:ascii="Arial" w:hAnsi="Arial" w:cs="Arial"/>
      <w:b/>
      <w:bCs/>
      <w:sz w:val="22"/>
      <w:szCs w:val="22"/>
      <w:shd w:val="clear" w:color="auto" w:fill="FFFFFF"/>
    </w:rPr>
  </w:style>
  <w:style w:type="character" w:customStyle="1" w:styleId="MSGENFONTSTYLENAMETEMPLATEROLENUMBERMSGENFONTSTYLENAMEBYROLETEXT20">
    <w:name w:val="MSG_EN_FONT_STYLE_NAME_TEMPLATE_ROLE_NUMBER MSG_EN_FONT_STYLE_NAME_BY_ROLE_TEXT 2"/>
    <w:uiPriority w:val="99"/>
    <w:rsid w:val="002A22C2"/>
  </w:style>
  <w:style w:type="paragraph" w:styleId="DocumentMap">
    <w:name w:val="Document Map"/>
    <w:basedOn w:val="Normal"/>
    <w:link w:val="DocumentMapChar"/>
    <w:uiPriority w:val="99"/>
    <w:semiHidden/>
    <w:unhideWhenUsed/>
    <w:rsid w:val="002A22C2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A22C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692">
          <w:marLeft w:val="28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95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64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999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41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9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817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6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7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93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28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53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70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1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5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Microsoft_Word_97_-_2003_Document.doc"/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3BD4C-BBD1-43FB-B9E2-D99915AB4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KaBAA</dc:creator>
  <cp:lastModifiedBy>Reo Sahobby</cp:lastModifiedBy>
  <cp:revision>95</cp:revision>
  <cp:lastPrinted>2021-07-06T04:13:00Z</cp:lastPrinted>
  <dcterms:created xsi:type="dcterms:W3CDTF">2021-07-02T08:14:00Z</dcterms:created>
  <dcterms:modified xsi:type="dcterms:W3CDTF">2021-10-03T02:23:00Z</dcterms:modified>
</cp:coreProperties>
</file>