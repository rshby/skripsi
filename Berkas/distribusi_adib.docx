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jpeg" ContentType="image/jpe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680B" w14:textId="77777777" w:rsidR="00864F5E" w:rsidRPr="007E0258" w:rsidRDefault="00864F5E" w:rsidP="00864F5E">
      <w:pPr>
        <w:jc w:val="center"/>
        <w:rPr>
          <w:rFonts w:ascii="Cambria" w:hAnsi="Cambria" w:cs="Arial"/>
          <w:b/>
          <w:bCs/>
          <w:sz w:val="32"/>
          <w:szCs w:val="32"/>
          <w:lang w:val="sv-SE"/>
        </w:rPr>
      </w:pPr>
      <w:r w:rsidRPr="007E0258">
        <w:rPr>
          <w:rFonts w:ascii="Cambria" w:hAnsi="Cambria" w:cs="Arial"/>
          <w:b/>
          <w:bCs/>
          <w:sz w:val="32"/>
          <w:szCs w:val="32"/>
          <w:lang w:val="sv-SE"/>
        </w:rPr>
        <w:t>YUDISIUM DISTRIBUSI MATAKULIAH</w:t>
      </w:r>
    </w:p>
    <w:p w14:paraId="33F53FAB" w14:textId="77777777" w:rsidR="00864F5E" w:rsidRPr="007E0258" w:rsidRDefault="00864F5E" w:rsidP="00864F5E">
      <w:pPr>
        <w:jc w:val="center"/>
        <w:rPr>
          <w:rFonts w:ascii="Cambria" w:hAnsi="Cambria" w:cs="Arial"/>
          <w:b/>
          <w:bCs/>
          <w:sz w:val="32"/>
          <w:szCs w:val="32"/>
          <w:lang w:val="id-ID"/>
        </w:rPr>
      </w:pPr>
      <w:r w:rsidRPr="007E0258">
        <w:rPr>
          <w:rFonts w:ascii="Cambria" w:hAnsi="Cambria" w:cs="Arial"/>
          <w:b/>
          <w:bCs/>
          <w:sz w:val="32"/>
          <w:szCs w:val="32"/>
          <w:lang w:val="id-ID"/>
        </w:rPr>
        <w:t xml:space="preserve">PROGRAM STUDI INFORMATIKA </w:t>
      </w:r>
      <w:r w:rsidR="001050EB" w:rsidRPr="007E0258">
        <w:rPr>
          <w:rFonts w:ascii="Cambria" w:hAnsi="Cambria" w:cs="Arial"/>
          <w:b/>
          <w:bCs/>
          <w:sz w:val="32"/>
          <w:szCs w:val="32"/>
          <w:lang w:val="en-GB"/>
        </w:rPr>
        <w:t xml:space="preserve">KURIKULUM </w:t>
      </w:r>
      <w:r w:rsidR="00D9208E" w:rsidRPr="007E0258">
        <w:rPr>
          <w:rFonts w:ascii="Cambria" w:hAnsi="Cambria" w:cs="Arial"/>
          <w:b/>
          <w:bCs/>
          <w:sz w:val="32"/>
          <w:szCs w:val="32"/>
          <w:lang w:val="en-GB"/>
        </w:rPr>
        <w:t>2</w:t>
      </w:r>
      <w:r w:rsidRPr="007E0258">
        <w:rPr>
          <w:rFonts w:ascii="Cambria" w:hAnsi="Cambria" w:cs="Arial"/>
          <w:b/>
          <w:bCs/>
          <w:sz w:val="32"/>
          <w:szCs w:val="32"/>
          <w:lang w:val="id-ID"/>
        </w:rPr>
        <w:t>0</w:t>
      </w:r>
      <w:r w:rsidR="001050EB" w:rsidRPr="007E0258">
        <w:rPr>
          <w:rFonts w:ascii="Cambria" w:hAnsi="Cambria" w:cs="Arial"/>
          <w:b/>
          <w:bCs/>
          <w:sz w:val="32"/>
          <w:szCs w:val="32"/>
          <w:lang w:val="en-GB"/>
        </w:rPr>
        <w:t>17</w:t>
      </w:r>
    </w:p>
    <w:p w14:paraId="62985C82" w14:textId="77777777" w:rsidR="00864F5E" w:rsidRPr="007E0258" w:rsidRDefault="00864F5E" w:rsidP="00864F5E">
      <w:pPr>
        <w:jc w:val="center"/>
        <w:rPr>
          <w:rFonts w:ascii="Arial" w:hAnsi="Arial" w:cs="Arial"/>
          <w:b/>
          <w:bCs/>
        </w:rPr>
      </w:pPr>
      <w:r w:rsidRPr="007E0258">
        <w:rPr>
          <w:rFonts w:ascii="Arial" w:hAnsi="Arial" w:cs="Arial"/>
          <w:b/>
          <w:bCs/>
        </w:rPr>
        <w:t>(BERLAKU UNTUK ANGKATAN 2013</w:t>
      </w:r>
      <w:r w:rsidR="00821408" w:rsidRPr="007E0258">
        <w:rPr>
          <w:rFonts w:ascii="Arial" w:hAnsi="Arial" w:cs="Arial"/>
          <w:b/>
          <w:bCs/>
        </w:rPr>
        <w:t>-201</w:t>
      </w:r>
      <w:r w:rsidR="00B07A97" w:rsidRPr="007E0258">
        <w:rPr>
          <w:rFonts w:ascii="Arial" w:hAnsi="Arial" w:cs="Arial"/>
          <w:b/>
          <w:bCs/>
        </w:rPr>
        <w:t>7</w:t>
      </w:r>
      <w:r w:rsidRPr="007E0258">
        <w:rPr>
          <w:rFonts w:ascii="Arial" w:hAnsi="Arial" w:cs="Arial"/>
          <w:b/>
          <w:bCs/>
        </w:rPr>
        <w:t>)</w:t>
      </w:r>
    </w:p>
    <w:p w14:paraId="0A21DBD2" w14:textId="77777777" w:rsidR="009F544A" w:rsidRPr="007E0258" w:rsidRDefault="009F544A" w:rsidP="004A1557">
      <w:pPr>
        <w:rPr>
          <w:rFonts w:ascii="Arial" w:hAnsi="Arial" w:cs="Arial"/>
          <w:b/>
          <w:bCs/>
          <w:lang w:val="en-GB"/>
        </w:rPr>
      </w:pPr>
    </w:p>
    <w:p w14:paraId="4FFAACAD" w14:textId="46B6A33B" w:rsidR="00582FCC" w:rsidRPr="007E0258" w:rsidRDefault="004A1557" w:rsidP="004A1557">
      <w:pPr>
        <w:rPr>
          <w:rFonts w:ascii="Arial" w:hAnsi="Arial" w:cs="Arial"/>
          <w:b/>
          <w:bCs/>
          <w:lang w:val="en-GB"/>
        </w:rPr>
      </w:pPr>
      <w:r w:rsidRPr="007E0258">
        <w:rPr>
          <w:rFonts w:ascii="Arial" w:hAnsi="Arial" w:cs="Arial"/>
          <w:b/>
          <w:bCs/>
          <w:lang w:val="en-GB"/>
        </w:rPr>
        <w:t>Nama</w:t>
      </w:r>
      <w:r w:rsidRPr="007E0258">
        <w:rPr>
          <w:rFonts w:ascii="Arial" w:hAnsi="Arial" w:cs="Arial"/>
          <w:b/>
          <w:bCs/>
          <w:lang w:val="en-GB"/>
        </w:rPr>
        <w:tab/>
        <w:t xml:space="preserve">: </w:t>
      </w:r>
      <w:r w:rsidR="009F544A" w:rsidRPr="007E0258">
        <w:rPr>
          <w:rFonts w:ascii="Arial" w:hAnsi="Arial" w:cs="Arial"/>
          <w:b/>
          <w:bCs/>
          <w:lang w:val="en-GB"/>
        </w:rPr>
        <w:t>A</w:t>
      </w:r>
      <w:r w:rsidR="0051704B">
        <w:rPr>
          <w:rFonts w:ascii="Arial" w:hAnsi="Arial" w:cs="Arial"/>
          <w:b/>
          <w:bCs/>
          <w:lang w:val="en-GB"/>
        </w:rPr>
        <w:t>dib Bachtiar</w:t>
      </w:r>
    </w:p>
    <w:p w14:paraId="5EBF5B30" w14:textId="47F52D58" w:rsidR="004A1557" w:rsidRPr="007E0258" w:rsidRDefault="004A1557" w:rsidP="004A1557">
      <w:pPr>
        <w:rPr>
          <w:rFonts w:ascii="Arial" w:hAnsi="Arial" w:cs="Arial"/>
          <w:b/>
          <w:bCs/>
          <w:lang w:val="en-GB"/>
        </w:rPr>
      </w:pPr>
      <w:r w:rsidRPr="007E0258">
        <w:rPr>
          <w:rFonts w:ascii="Arial" w:hAnsi="Arial" w:cs="Arial"/>
          <w:b/>
          <w:bCs/>
          <w:lang w:val="en-GB"/>
        </w:rPr>
        <w:t>NIM</w:t>
      </w:r>
      <w:r w:rsidRPr="007E0258">
        <w:rPr>
          <w:rFonts w:ascii="Arial" w:hAnsi="Arial" w:cs="Arial"/>
          <w:b/>
          <w:bCs/>
          <w:lang w:val="en-GB"/>
        </w:rPr>
        <w:tab/>
        <w:t>:</w:t>
      </w:r>
      <w:r w:rsidR="00543DF2" w:rsidRPr="007E0258">
        <w:rPr>
          <w:rFonts w:ascii="Arial" w:hAnsi="Arial" w:cs="Arial"/>
          <w:b/>
          <w:bCs/>
          <w:lang w:val="en-GB"/>
        </w:rPr>
        <w:t xml:space="preserve"> 1231</w:t>
      </w:r>
      <w:r w:rsidR="009F544A" w:rsidRPr="007E0258">
        <w:rPr>
          <w:rFonts w:ascii="Arial" w:hAnsi="Arial" w:cs="Arial"/>
          <w:b/>
          <w:bCs/>
          <w:lang w:val="en-GB"/>
        </w:rPr>
        <w:t>700</w:t>
      </w:r>
      <w:r w:rsidR="0051704B">
        <w:rPr>
          <w:rFonts w:ascii="Arial" w:hAnsi="Arial" w:cs="Arial"/>
          <w:b/>
          <w:bCs/>
          <w:lang w:val="en-GB"/>
        </w:rPr>
        <w:t>75</w:t>
      </w:r>
    </w:p>
    <w:p w14:paraId="6E1A2151" w14:textId="77777777" w:rsidR="00582FCC" w:rsidRPr="007E0258" w:rsidRDefault="004A1557" w:rsidP="009F544A">
      <w:pPr>
        <w:tabs>
          <w:tab w:val="left" w:pos="5475"/>
        </w:tabs>
        <w:rPr>
          <w:rFonts w:ascii="Arial" w:hAnsi="Arial" w:cs="Arial"/>
          <w:b/>
          <w:bCs/>
          <w:lang w:val="id-ID"/>
        </w:rPr>
      </w:pPr>
      <w:r w:rsidRPr="007E0258">
        <w:rPr>
          <w:rFonts w:ascii="Arial" w:hAnsi="Arial" w:cs="Arial"/>
          <w:b/>
          <w:bCs/>
          <w:lang w:val="id-ID"/>
        </w:rPr>
        <w:tab/>
      </w:r>
    </w:p>
    <w:p w14:paraId="7B7D1B4E" w14:textId="77777777" w:rsidR="00582FCC" w:rsidRPr="007E0258" w:rsidRDefault="00582FCC" w:rsidP="00582FCC">
      <w:pPr>
        <w:numPr>
          <w:ilvl w:val="0"/>
          <w:numId w:val="50"/>
        </w:numPr>
        <w:ind w:left="360"/>
        <w:rPr>
          <w:rFonts w:ascii="Cambria" w:hAnsi="Cambria" w:cs="Arial"/>
          <w:b/>
          <w:bCs/>
          <w:sz w:val="24"/>
          <w:szCs w:val="28"/>
          <w:lang w:val="sv-SE"/>
        </w:rPr>
      </w:pPr>
      <w:r w:rsidRPr="007E0258">
        <w:rPr>
          <w:rFonts w:ascii="Cambria" w:hAnsi="Cambria" w:cs="Arial"/>
          <w:b/>
          <w:bCs/>
          <w:sz w:val="24"/>
          <w:szCs w:val="28"/>
          <w:lang w:val="sv-SE"/>
        </w:rPr>
        <w:t>DISTRIBUSI MATA KULIAH PER SEMESTER KURIKULUM 2016/2017</w:t>
      </w:r>
    </w:p>
    <w:p w14:paraId="098D7B59" w14:textId="77777777" w:rsidR="00582FCC" w:rsidRPr="007E0258" w:rsidRDefault="00582FCC" w:rsidP="00582FCC">
      <w:pPr>
        <w:rPr>
          <w:rFonts w:ascii="Arial" w:hAnsi="Arial" w:cs="Arial"/>
          <w:b/>
          <w:bCs/>
          <w:lang w:val="sv-SE"/>
        </w:rPr>
      </w:pP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7"/>
        <w:gridCol w:w="708"/>
        <w:gridCol w:w="1560"/>
      </w:tblGrid>
      <w:tr w:rsidR="007E0258" w:rsidRPr="007E0258" w14:paraId="07A84839" w14:textId="77777777" w:rsidTr="00514D8B">
        <w:trPr>
          <w:jc w:val="center"/>
        </w:trPr>
        <w:tc>
          <w:tcPr>
            <w:tcW w:w="8472" w:type="dxa"/>
            <w:gridSpan w:val="6"/>
            <w:shd w:val="clear" w:color="auto" w:fill="BFBFBF"/>
          </w:tcPr>
          <w:p w14:paraId="13C1AA20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I</w:t>
            </w:r>
          </w:p>
        </w:tc>
      </w:tr>
      <w:tr w:rsidR="007E0258" w:rsidRPr="007E0258" w14:paraId="78A5B63B" w14:textId="77777777" w:rsidTr="00514D8B">
        <w:trPr>
          <w:jc w:val="center"/>
        </w:trPr>
        <w:tc>
          <w:tcPr>
            <w:tcW w:w="534" w:type="dxa"/>
          </w:tcPr>
          <w:p w14:paraId="5DE767D4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118727E7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09129460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28D2D6FB" w14:textId="77777777" w:rsidR="00E53F0B" w:rsidRPr="007E0258" w:rsidRDefault="00E53F0B" w:rsidP="00CE4941">
            <w:pPr>
              <w:spacing w:before="40" w:after="40"/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SKS</w:t>
            </w:r>
          </w:p>
        </w:tc>
        <w:tc>
          <w:tcPr>
            <w:tcW w:w="708" w:type="dxa"/>
          </w:tcPr>
          <w:p w14:paraId="3B8E2630" w14:textId="77777777" w:rsidR="00E53F0B" w:rsidRPr="007E0258" w:rsidRDefault="00E53F0B" w:rsidP="00CE4941">
            <w:pPr>
              <w:spacing w:before="40" w:after="40"/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SKS</w:t>
            </w:r>
          </w:p>
        </w:tc>
        <w:tc>
          <w:tcPr>
            <w:tcW w:w="1560" w:type="dxa"/>
          </w:tcPr>
          <w:p w14:paraId="575BD275" w14:textId="77777777" w:rsidR="00E53F0B" w:rsidRPr="007E0258" w:rsidRDefault="00E53F0B" w:rsidP="00CE4941">
            <w:pPr>
              <w:spacing w:before="40" w:after="40"/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Nilai</w:t>
            </w:r>
          </w:p>
        </w:tc>
      </w:tr>
      <w:tr w:rsidR="007E0258" w:rsidRPr="007E0258" w14:paraId="56DE922D" w14:textId="77777777" w:rsidTr="00514D8B">
        <w:trPr>
          <w:jc w:val="center"/>
        </w:trPr>
        <w:tc>
          <w:tcPr>
            <w:tcW w:w="534" w:type="dxa"/>
          </w:tcPr>
          <w:p w14:paraId="084CEC93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1</w:t>
            </w:r>
          </w:p>
        </w:tc>
        <w:tc>
          <w:tcPr>
            <w:tcW w:w="992" w:type="dxa"/>
            <w:vAlign w:val="bottom"/>
          </w:tcPr>
          <w:p w14:paraId="0A1C6FB0" w14:textId="77777777" w:rsidR="00E53F0B" w:rsidRPr="007E0258" w:rsidRDefault="00E53F0B" w:rsidP="00C04B56">
            <w:pPr>
              <w:ind w:left="-108" w:right="-108"/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1000012</w:t>
            </w:r>
          </w:p>
        </w:tc>
        <w:tc>
          <w:tcPr>
            <w:tcW w:w="4111" w:type="dxa"/>
            <w:vAlign w:val="bottom"/>
          </w:tcPr>
          <w:p w14:paraId="7FF573D2" w14:textId="77777777" w:rsidR="00E53F0B" w:rsidRPr="007E0258" w:rsidRDefault="00E53F0B" w:rsidP="00FE195E">
            <w:pPr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Pendidikan Agama Islam</w:t>
            </w:r>
          </w:p>
        </w:tc>
        <w:tc>
          <w:tcPr>
            <w:tcW w:w="567" w:type="dxa"/>
            <w:vAlign w:val="bottom"/>
          </w:tcPr>
          <w:p w14:paraId="06694B09" w14:textId="77777777" w:rsidR="00E53F0B" w:rsidRPr="007E0258" w:rsidRDefault="00E53F0B" w:rsidP="00FE195E">
            <w:pPr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2</w:t>
            </w:r>
          </w:p>
        </w:tc>
        <w:tc>
          <w:tcPr>
            <w:tcW w:w="708" w:type="dxa"/>
          </w:tcPr>
          <w:p w14:paraId="1070429B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</w:tcPr>
          <w:p w14:paraId="3DB7FFD6" w14:textId="77777777" w:rsidR="00E53F0B" w:rsidRPr="007E0258" w:rsidRDefault="00543DF2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A</w:t>
            </w:r>
          </w:p>
        </w:tc>
      </w:tr>
      <w:tr w:rsidR="007E0258" w:rsidRPr="007E0258" w14:paraId="62A246F0" w14:textId="77777777" w:rsidTr="00514D8B">
        <w:trPr>
          <w:jc w:val="center"/>
        </w:trPr>
        <w:tc>
          <w:tcPr>
            <w:tcW w:w="534" w:type="dxa"/>
          </w:tcPr>
          <w:p w14:paraId="339AB598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992" w:type="dxa"/>
            <w:vAlign w:val="bottom"/>
          </w:tcPr>
          <w:p w14:paraId="51355B9D" w14:textId="77777777" w:rsidR="00E53F0B" w:rsidRPr="007E0258" w:rsidRDefault="00E53F0B" w:rsidP="00C04B56">
            <w:pPr>
              <w:ind w:left="-108" w:right="-108"/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1000022</w:t>
            </w:r>
          </w:p>
        </w:tc>
        <w:tc>
          <w:tcPr>
            <w:tcW w:w="4111" w:type="dxa"/>
            <w:vAlign w:val="bottom"/>
          </w:tcPr>
          <w:p w14:paraId="0708763F" w14:textId="77777777" w:rsidR="00E53F0B" w:rsidRPr="007E0258" w:rsidRDefault="00E53F0B" w:rsidP="00FE195E">
            <w:pPr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Pendidikan Agama Kristen</w:t>
            </w:r>
          </w:p>
        </w:tc>
        <w:tc>
          <w:tcPr>
            <w:tcW w:w="567" w:type="dxa"/>
            <w:vAlign w:val="bottom"/>
          </w:tcPr>
          <w:p w14:paraId="6AAD0B0D" w14:textId="77777777" w:rsidR="00E53F0B" w:rsidRPr="007E0258" w:rsidRDefault="00E53F0B" w:rsidP="00FE195E">
            <w:pPr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2</w:t>
            </w:r>
          </w:p>
        </w:tc>
        <w:tc>
          <w:tcPr>
            <w:tcW w:w="708" w:type="dxa"/>
          </w:tcPr>
          <w:p w14:paraId="0B8DEC75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</w:tcPr>
          <w:p w14:paraId="5EB50C35" w14:textId="77777777" w:rsidR="00E53F0B" w:rsidRPr="007E0258" w:rsidRDefault="00E53F0B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7E0258" w:rsidRPr="007E0258" w14:paraId="7C53DEB1" w14:textId="77777777" w:rsidTr="00514D8B">
        <w:trPr>
          <w:jc w:val="center"/>
        </w:trPr>
        <w:tc>
          <w:tcPr>
            <w:tcW w:w="534" w:type="dxa"/>
          </w:tcPr>
          <w:p w14:paraId="06883E6E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992" w:type="dxa"/>
            <w:vAlign w:val="bottom"/>
          </w:tcPr>
          <w:p w14:paraId="33CFC240" w14:textId="77777777" w:rsidR="00E53F0B" w:rsidRPr="007E0258" w:rsidRDefault="00E53F0B" w:rsidP="00C04B56">
            <w:pPr>
              <w:ind w:left="-108" w:right="-108"/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1000032</w:t>
            </w:r>
          </w:p>
        </w:tc>
        <w:tc>
          <w:tcPr>
            <w:tcW w:w="4111" w:type="dxa"/>
            <w:vAlign w:val="bottom"/>
          </w:tcPr>
          <w:p w14:paraId="445BE53F" w14:textId="77777777" w:rsidR="00E53F0B" w:rsidRPr="007E0258" w:rsidRDefault="00E53F0B" w:rsidP="00FE195E">
            <w:pPr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Pendidikan Agama Katholik</w:t>
            </w:r>
          </w:p>
        </w:tc>
        <w:tc>
          <w:tcPr>
            <w:tcW w:w="567" w:type="dxa"/>
            <w:vAlign w:val="bottom"/>
          </w:tcPr>
          <w:p w14:paraId="14766D1E" w14:textId="77777777" w:rsidR="00E53F0B" w:rsidRPr="007E0258" w:rsidRDefault="00E53F0B" w:rsidP="00FE195E">
            <w:pPr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2</w:t>
            </w:r>
          </w:p>
        </w:tc>
        <w:tc>
          <w:tcPr>
            <w:tcW w:w="708" w:type="dxa"/>
          </w:tcPr>
          <w:p w14:paraId="1E44D977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</w:tcPr>
          <w:p w14:paraId="52575B3C" w14:textId="77777777" w:rsidR="00E53F0B" w:rsidRPr="007E0258" w:rsidRDefault="00E53F0B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7E0258" w:rsidRPr="007E0258" w14:paraId="4F996C55" w14:textId="77777777" w:rsidTr="00514D8B">
        <w:trPr>
          <w:jc w:val="center"/>
        </w:trPr>
        <w:tc>
          <w:tcPr>
            <w:tcW w:w="534" w:type="dxa"/>
          </w:tcPr>
          <w:p w14:paraId="38931A99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992" w:type="dxa"/>
            <w:vAlign w:val="bottom"/>
          </w:tcPr>
          <w:p w14:paraId="7E702171" w14:textId="77777777" w:rsidR="00E53F0B" w:rsidRPr="007E0258" w:rsidRDefault="00E53F0B" w:rsidP="00C04B56">
            <w:pPr>
              <w:ind w:left="-108" w:right="-108"/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1000042</w:t>
            </w:r>
          </w:p>
        </w:tc>
        <w:tc>
          <w:tcPr>
            <w:tcW w:w="4111" w:type="dxa"/>
            <w:vAlign w:val="bottom"/>
          </w:tcPr>
          <w:p w14:paraId="2EBFDF4B" w14:textId="77777777" w:rsidR="00E53F0B" w:rsidRPr="007E0258" w:rsidRDefault="00E53F0B" w:rsidP="00FE195E">
            <w:pPr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Pendidikan Agama Hindu</w:t>
            </w:r>
          </w:p>
        </w:tc>
        <w:tc>
          <w:tcPr>
            <w:tcW w:w="567" w:type="dxa"/>
            <w:vAlign w:val="bottom"/>
          </w:tcPr>
          <w:p w14:paraId="11E601D0" w14:textId="77777777" w:rsidR="00E53F0B" w:rsidRPr="007E0258" w:rsidRDefault="00E53F0B" w:rsidP="00FE195E">
            <w:pPr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2</w:t>
            </w:r>
          </w:p>
        </w:tc>
        <w:tc>
          <w:tcPr>
            <w:tcW w:w="708" w:type="dxa"/>
          </w:tcPr>
          <w:p w14:paraId="3FE03991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</w:tcPr>
          <w:p w14:paraId="180D4193" w14:textId="77777777" w:rsidR="00E53F0B" w:rsidRPr="007E0258" w:rsidRDefault="00E53F0B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7E0258" w:rsidRPr="007E0258" w14:paraId="38DA39DF" w14:textId="77777777" w:rsidTr="00514D8B">
        <w:trPr>
          <w:jc w:val="center"/>
        </w:trPr>
        <w:tc>
          <w:tcPr>
            <w:tcW w:w="534" w:type="dxa"/>
          </w:tcPr>
          <w:p w14:paraId="4BDDE11B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992" w:type="dxa"/>
            <w:vAlign w:val="bottom"/>
          </w:tcPr>
          <w:p w14:paraId="1A1195B0" w14:textId="77777777" w:rsidR="00E53F0B" w:rsidRPr="007E0258" w:rsidRDefault="00E53F0B" w:rsidP="00C04B56">
            <w:pPr>
              <w:ind w:left="-108" w:right="-108"/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1000052</w:t>
            </w:r>
          </w:p>
        </w:tc>
        <w:tc>
          <w:tcPr>
            <w:tcW w:w="4111" w:type="dxa"/>
            <w:vAlign w:val="bottom"/>
          </w:tcPr>
          <w:p w14:paraId="2FA8425A" w14:textId="77777777" w:rsidR="00E53F0B" w:rsidRPr="007E0258" w:rsidRDefault="00E53F0B" w:rsidP="00FE195E">
            <w:pPr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Pendidikan Agama Budha</w:t>
            </w:r>
          </w:p>
        </w:tc>
        <w:tc>
          <w:tcPr>
            <w:tcW w:w="567" w:type="dxa"/>
            <w:vAlign w:val="bottom"/>
          </w:tcPr>
          <w:p w14:paraId="65064020" w14:textId="77777777" w:rsidR="00E53F0B" w:rsidRPr="007E0258" w:rsidRDefault="00E53F0B" w:rsidP="00FE195E">
            <w:pPr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2</w:t>
            </w:r>
          </w:p>
        </w:tc>
        <w:tc>
          <w:tcPr>
            <w:tcW w:w="708" w:type="dxa"/>
          </w:tcPr>
          <w:p w14:paraId="3BD6E5C4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</w:tcPr>
          <w:p w14:paraId="3E395763" w14:textId="77777777" w:rsidR="00E53F0B" w:rsidRPr="007E0258" w:rsidRDefault="00E53F0B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7E0258" w:rsidRPr="007E0258" w14:paraId="021739B0" w14:textId="77777777" w:rsidTr="00514D8B">
        <w:trPr>
          <w:jc w:val="center"/>
        </w:trPr>
        <w:tc>
          <w:tcPr>
            <w:tcW w:w="534" w:type="dxa"/>
          </w:tcPr>
          <w:p w14:paraId="26EAEFBD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992" w:type="dxa"/>
            <w:vAlign w:val="bottom"/>
          </w:tcPr>
          <w:p w14:paraId="1DFBE354" w14:textId="77777777" w:rsidR="00E53F0B" w:rsidRPr="007E0258" w:rsidRDefault="00E53F0B" w:rsidP="00C04B56">
            <w:pPr>
              <w:ind w:left="-108" w:right="-108"/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1000062</w:t>
            </w:r>
          </w:p>
        </w:tc>
        <w:tc>
          <w:tcPr>
            <w:tcW w:w="4111" w:type="dxa"/>
            <w:vAlign w:val="bottom"/>
          </w:tcPr>
          <w:p w14:paraId="634CD3CC" w14:textId="77777777" w:rsidR="00E53F0B" w:rsidRPr="007E0258" w:rsidRDefault="00E53F0B" w:rsidP="00FE195E">
            <w:pPr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Pendidikan Agama Kong Hu Chu</w:t>
            </w:r>
          </w:p>
        </w:tc>
        <w:tc>
          <w:tcPr>
            <w:tcW w:w="567" w:type="dxa"/>
            <w:vAlign w:val="bottom"/>
          </w:tcPr>
          <w:p w14:paraId="1566217D" w14:textId="77777777" w:rsidR="00E53F0B" w:rsidRPr="007E0258" w:rsidRDefault="00E53F0B" w:rsidP="00FE195E">
            <w:pPr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2</w:t>
            </w:r>
          </w:p>
        </w:tc>
        <w:tc>
          <w:tcPr>
            <w:tcW w:w="708" w:type="dxa"/>
          </w:tcPr>
          <w:p w14:paraId="0A1F6CDD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</w:tcPr>
          <w:p w14:paraId="72A01374" w14:textId="77777777" w:rsidR="00E53F0B" w:rsidRPr="007E0258" w:rsidRDefault="00E53F0B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7E0258" w:rsidRPr="007E0258" w14:paraId="1AC0B308" w14:textId="77777777" w:rsidTr="00514D8B">
        <w:trPr>
          <w:jc w:val="center"/>
        </w:trPr>
        <w:tc>
          <w:tcPr>
            <w:tcW w:w="534" w:type="dxa"/>
            <w:vAlign w:val="center"/>
          </w:tcPr>
          <w:p w14:paraId="500CC1D2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2</w:t>
            </w:r>
          </w:p>
        </w:tc>
        <w:tc>
          <w:tcPr>
            <w:tcW w:w="992" w:type="dxa"/>
            <w:vAlign w:val="center"/>
          </w:tcPr>
          <w:p w14:paraId="14746791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1230023</w:t>
            </w:r>
          </w:p>
        </w:tc>
        <w:tc>
          <w:tcPr>
            <w:tcW w:w="4111" w:type="dxa"/>
            <w:vAlign w:val="center"/>
          </w:tcPr>
          <w:p w14:paraId="50B5DAB9" w14:textId="77777777" w:rsidR="008D69EE" w:rsidRPr="007E0258" w:rsidRDefault="008D69EE">
            <w:pPr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Matematika Diskrit</w:t>
            </w:r>
          </w:p>
        </w:tc>
        <w:tc>
          <w:tcPr>
            <w:tcW w:w="567" w:type="dxa"/>
            <w:vAlign w:val="center"/>
          </w:tcPr>
          <w:p w14:paraId="6B94DC1F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3</w:t>
            </w:r>
          </w:p>
        </w:tc>
        <w:tc>
          <w:tcPr>
            <w:tcW w:w="708" w:type="dxa"/>
          </w:tcPr>
          <w:p w14:paraId="48CD8733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FC885C6" w14:textId="4F8B6FFA" w:rsidR="008D69EE" w:rsidRPr="007E0258" w:rsidRDefault="00345D1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B+</w:t>
            </w:r>
          </w:p>
        </w:tc>
      </w:tr>
      <w:tr w:rsidR="007E0258" w:rsidRPr="007E0258" w14:paraId="2153623F" w14:textId="77777777" w:rsidTr="00514D8B">
        <w:trPr>
          <w:jc w:val="center"/>
        </w:trPr>
        <w:tc>
          <w:tcPr>
            <w:tcW w:w="534" w:type="dxa"/>
            <w:vAlign w:val="center"/>
          </w:tcPr>
          <w:p w14:paraId="6DA0F2ED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3</w:t>
            </w:r>
          </w:p>
        </w:tc>
        <w:tc>
          <w:tcPr>
            <w:tcW w:w="992" w:type="dxa"/>
            <w:vAlign w:val="center"/>
          </w:tcPr>
          <w:p w14:paraId="529450B4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1000101</w:t>
            </w:r>
          </w:p>
        </w:tc>
        <w:tc>
          <w:tcPr>
            <w:tcW w:w="4111" w:type="dxa"/>
            <w:vAlign w:val="center"/>
          </w:tcPr>
          <w:p w14:paraId="1EE8E4BB" w14:textId="77777777" w:rsidR="008D69EE" w:rsidRPr="007E0258" w:rsidRDefault="008D69EE">
            <w:pPr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Olah Raga I</w:t>
            </w:r>
          </w:p>
        </w:tc>
        <w:tc>
          <w:tcPr>
            <w:tcW w:w="567" w:type="dxa"/>
            <w:vAlign w:val="center"/>
          </w:tcPr>
          <w:p w14:paraId="679B9D84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</w:t>
            </w:r>
          </w:p>
        </w:tc>
        <w:tc>
          <w:tcPr>
            <w:tcW w:w="708" w:type="dxa"/>
          </w:tcPr>
          <w:p w14:paraId="57F6CB03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31D707CF" w14:textId="2DAB7A2F" w:rsidR="008D69EE" w:rsidRPr="007E0258" w:rsidRDefault="00345D1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</w:t>
            </w:r>
          </w:p>
        </w:tc>
      </w:tr>
      <w:tr w:rsidR="007E0258" w:rsidRPr="007E0258" w14:paraId="7422B638" w14:textId="77777777" w:rsidTr="00514D8B">
        <w:trPr>
          <w:jc w:val="center"/>
        </w:trPr>
        <w:tc>
          <w:tcPr>
            <w:tcW w:w="534" w:type="dxa"/>
            <w:vAlign w:val="center"/>
          </w:tcPr>
          <w:p w14:paraId="16ECE0C2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4</w:t>
            </w:r>
          </w:p>
        </w:tc>
        <w:tc>
          <w:tcPr>
            <w:tcW w:w="992" w:type="dxa"/>
            <w:vAlign w:val="center"/>
          </w:tcPr>
          <w:p w14:paraId="18772C19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1230012</w:t>
            </w:r>
          </w:p>
        </w:tc>
        <w:tc>
          <w:tcPr>
            <w:tcW w:w="4111" w:type="dxa"/>
            <w:vAlign w:val="center"/>
          </w:tcPr>
          <w:p w14:paraId="2EE388B6" w14:textId="77777777" w:rsidR="008D69EE" w:rsidRPr="007E0258" w:rsidRDefault="008D69EE">
            <w:pPr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 xml:space="preserve">Kalkulus </w:t>
            </w:r>
          </w:p>
        </w:tc>
        <w:tc>
          <w:tcPr>
            <w:tcW w:w="567" w:type="dxa"/>
            <w:vAlign w:val="center"/>
          </w:tcPr>
          <w:p w14:paraId="6A00687C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2</w:t>
            </w:r>
          </w:p>
        </w:tc>
        <w:tc>
          <w:tcPr>
            <w:tcW w:w="708" w:type="dxa"/>
          </w:tcPr>
          <w:p w14:paraId="2CB549FE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41E47329" w14:textId="138F78BE" w:rsidR="008D69EE" w:rsidRPr="007E0258" w:rsidRDefault="00345D1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</w:t>
            </w:r>
          </w:p>
        </w:tc>
      </w:tr>
      <w:tr w:rsidR="007E0258" w:rsidRPr="007E0258" w14:paraId="3329B106" w14:textId="77777777" w:rsidTr="00514D8B">
        <w:trPr>
          <w:jc w:val="center"/>
        </w:trPr>
        <w:tc>
          <w:tcPr>
            <w:tcW w:w="534" w:type="dxa"/>
            <w:vAlign w:val="center"/>
          </w:tcPr>
          <w:p w14:paraId="72B589BD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5</w:t>
            </w:r>
          </w:p>
        </w:tc>
        <w:tc>
          <w:tcPr>
            <w:tcW w:w="992" w:type="dxa"/>
            <w:vAlign w:val="center"/>
          </w:tcPr>
          <w:p w14:paraId="3971FA31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1200012</w:t>
            </w:r>
          </w:p>
        </w:tc>
        <w:tc>
          <w:tcPr>
            <w:tcW w:w="4111" w:type="dxa"/>
            <w:vAlign w:val="center"/>
          </w:tcPr>
          <w:p w14:paraId="6497FE3E" w14:textId="77777777" w:rsidR="008D69EE" w:rsidRPr="007E0258" w:rsidRDefault="008D69EE">
            <w:pPr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Konsep Teknologi</w:t>
            </w:r>
          </w:p>
        </w:tc>
        <w:tc>
          <w:tcPr>
            <w:tcW w:w="567" w:type="dxa"/>
            <w:vAlign w:val="center"/>
          </w:tcPr>
          <w:p w14:paraId="36018590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2</w:t>
            </w:r>
          </w:p>
        </w:tc>
        <w:tc>
          <w:tcPr>
            <w:tcW w:w="708" w:type="dxa"/>
          </w:tcPr>
          <w:p w14:paraId="736DB482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52B2DF34" w14:textId="77777777" w:rsidR="008D69EE" w:rsidRPr="007E0258" w:rsidRDefault="008D69EE">
            <w:pPr>
              <w:jc w:val="center"/>
              <w:rPr>
                <w:rFonts w:ascii="Cambria" w:hAnsi="Cambria"/>
                <w:bCs/>
              </w:rPr>
            </w:pPr>
            <w:r w:rsidRPr="007E0258">
              <w:rPr>
                <w:rFonts w:ascii="Cambria" w:hAnsi="Cambria"/>
                <w:bCs/>
              </w:rPr>
              <w:t>A</w:t>
            </w:r>
          </w:p>
        </w:tc>
      </w:tr>
      <w:tr w:rsidR="007E0258" w:rsidRPr="007E0258" w14:paraId="017BD11B" w14:textId="77777777" w:rsidTr="00514D8B">
        <w:trPr>
          <w:jc w:val="center"/>
        </w:trPr>
        <w:tc>
          <w:tcPr>
            <w:tcW w:w="534" w:type="dxa"/>
            <w:vAlign w:val="center"/>
          </w:tcPr>
          <w:p w14:paraId="6178F291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6</w:t>
            </w:r>
          </w:p>
        </w:tc>
        <w:tc>
          <w:tcPr>
            <w:tcW w:w="992" w:type="dxa"/>
            <w:vAlign w:val="center"/>
          </w:tcPr>
          <w:p w14:paraId="77FE9823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1230032</w:t>
            </w:r>
          </w:p>
        </w:tc>
        <w:tc>
          <w:tcPr>
            <w:tcW w:w="4111" w:type="dxa"/>
            <w:vAlign w:val="center"/>
          </w:tcPr>
          <w:p w14:paraId="7D1F7364" w14:textId="77777777" w:rsidR="008D69EE" w:rsidRPr="007E0258" w:rsidRDefault="008D69EE">
            <w:pPr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 xml:space="preserve">Algoritma dan Pemrograman </w:t>
            </w:r>
          </w:p>
        </w:tc>
        <w:tc>
          <w:tcPr>
            <w:tcW w:w="567" w:type="dxa"/>
            <w:vAlign w:val="center"/>
          </w:tcPr>
          <w:p w14:paraId="3A9ACD1F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2</w:t>
            </w:r>
          </w:p>
        </w:tc>
        <w:tc>
          <w:tcPr>
            <w:tcW w:w="708" w:type="dxa"/>
          </w:tcPr>
          <w:p w14:paraId="5FBBF999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49634C88" w14:textId="77777777" w:rsidR="008D69EE" w:rsidRPr="007E0258" w:rsidRDefault="008D69EE">
            <w:pPr>
              <w:jc w:val="center"/>
              <w:rPr>
                <w:rFonts w:ascii="Cambria" w:hAnsi="Cambria"/>
                <w:bCs/>
              </w:rPr>
            </w:pPr>
            <w:r w:rsidRPr="007E0258">
              <w:rPr>
                <w:rFonts w:ascii="Cambria" w:hAnsi="Cambria"/>
                <w:bCs/>
              </w:rPr>
              <w:t>B</w:t>
            </w:r>
          </w:p>
        </w:tc>
      </w:tr>
      <w:tr w:rsidR="007E0258" w:rsidRPr="007E0258" w14:paraId="1C581B63" w14:textId="77777777" w:rsidTr="00514D8B">
        <w:trPr>
          <w:jc w:val="center"/>
        </w:trPr>
        <w:tc>
          <w:tcPr>
            <w:tcW w:w="534" w:type="dxa"/>
            <w:vAlign w:val="center"/>
          </w:tcPr>
          <w:p w14:paraId="0611A82B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7</w:t>
            </w:r>
          </w:p>
        </w:tc>
        <w:tc>
          <w:tcPr>
            <w:tcW w:w="992" w:type="dxa"/>
            <w:vAlign w:val="center"/>
          </w:tcPr>
          <w:p w14:paraId="6E6D254E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1230041</w:t>
            </w:r>
          </w:p>
        </w:tc>
        <w:tc>
          <w:tcPr>
            <w:tcW w:w="4111" w:type="dxa"/>
            <w:vAlign w:val="center"/>
          </w:tcPr>
          <w:p w14:paraId="6C3D02B3" w14:textId="77777777" w:rsidR="008D69EE" w:rsidRPr="007E0258" w:rsidRDefault="008D69EE">
            <w:pPr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 xml:space="preserve">Praktikum  Algoritma dan Pemrograman </w:t>
            </w:r>
          </w:p>
        </w:tc>
        <w:tc>
          <w:tcPr>
            <w:tcW w:w="567" w:type="dxa"/>
            <w:vAlign w:val="center"/>
          </w:tcPr>
          <w:p w14:paraId="7B9D740D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</w:t>
            </w:r>
          </w:p>
        </w:tc>
        <w:tc>
          <w:tcPr>
            <w:tcW w:w="708" w:type="dxa"/>
          </w:tcPr>
          <w:p w14:paraId="627A0DA2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7F69E3E1" w14:textId="682FEDC3" w:rsidR="008D69EE" w:rsidRPr="007E0258" w:rsidRDefault="00345D1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</w:t>
            </w:r>
            <w:r w:rsidR="008D69EE" w:rsidRPr="007E0258">
              <w:rPr>
                <w:rFonts w:ascii="Cambria" w:hAnsi="Cambria"/>
                <w:bCs/>
              </w:rPr>
              <w:t>+</w:t>
            </w:r>
          </w:p>
        </w:tc>
      </w:tr>
      <w:tr w:rsidR="007E0258" w:rsidRPr="007E0258" w14:paraId="74EA583C" w14:textId="77777777" w:rsidTr="00514D8B">
        <w:trPr>
          <w:jc w:val="center"/>
        </w:trPr>
        <w:tc>
          <w:tcPr>
            <w:tcW w:w="534" w:type="dxa"/>
            <w:vAlign w:val="center"/>
          </w:tcPr>
          <w:p w14:paraId="7B1F6720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8</w:t>
            </w:r>
          </w:p>
        </w:tc>
        <w:tc>
          <w:tcPr>
            <w:tcW w:w="992" w:type="dxa"/>
            <w:vAlign w:val="center"/>
          </w:tcPr>
          <w:p w14:paraId="7EC41F5F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1000072</w:t>
            </w:r>
          </w:p>
        </w:tc>
        <w:tc>
          <w:tcPr>
            <w:tcW w:w="4111" w:type="dxa"/>
            <w:vAlign w:val="center"/>
          </w:tcPr>
          <w:p w14:paraId="44F47D51" w14:textId="77777777" w:rsidR="008D69EE" w:rsidRPr="007E0258" w:rsidRDefault="008D69EE">
            <w:pPr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 xml:space="preserve">Pendidikan Pancasila </w:t>
            </w:r>
          </w:p>
        </w:tc>
        <w:tc>
          <w:tcPr>
            <w:tcW w:w="567" w:type="dxa"/>
            <w:vAlign w:val="center"/>
          </w:tcPr>
          <w:p w14:paraId="7278655D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2</w:t>
            </w:r>
          </w:p>
        </w:tc>
        <w:tc>
          <w:tcPr>
            <w:tcW w:w="708" w:type="dxa"/>
          </w:tcPr>
          <w:p w14:paraId="0FD591EE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F4C15BB" w14:textId="3B313553" w:rsidR="008D69EE" w:rsidRPr="007E0258" w:rsidRDefault="00345D1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</w:t>
            </w:r>
          </w:p>
        </w:tc>
      </w:tr>
      <w:tr w:rsidR="007E0258" w:rsidRPr="007E0258" w14:paraId="102FAB29" w14:textId="77777777" w:rsidTr="00514D8B">
        <w:trPr>
          <w:jc w:val="center"/>
        </w:trPr>
        <w:tc>
          <w:tcPr>
            <w:tcW w:w="534" w:type="dxa"/>
            <w:vAlign w:val="center"/>
          </w:tcPr>
          <w:p w14:paraId="5D47E391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9</w:t>
            </w:r>
          </w:p>
        </w:tc>
        <w:tc>
          <w:tcPr>
            <w:tcW w:w="992" w:type="dxa"/>
            <w:vAlign w:val="center"/>
          </w:tcPr>
          <w:p w14:paraId="29F20F90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1230283</w:t>
            </w:r>
          </w:p>
        </w:tc>
        <w:tc>
          <w:tcPr>
            <w:tcW w:w="4111" w:type="dxa"/>
            <w:vAlign w:val="center"/>
          </w:tcPr>
          <w:p w14:paraId="464BD1A4" w14:textId="77777777" w:rsidR="008D69EE" w:rsidRPr="007E0258" w:rsidRDefault="008D69EE">
            <w:pPr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Sistem/Teknologi Basis Data</w:t>
            </w:r>
          </w:p>
        </w:tc>
        <w:tc>
          <w:tcPr>
            <w:tcW w:w="567" w:type="dxa"/>
            <w:vAlign w:val="center"/>
          </w:tcPr>
          <w:p w14:paraId="65B6619C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3</w:t>
            </w:r>
          </w:p>
        </w:tc>
        <w:tc>
          <w:tcPr>
            <w:tcW w:w="708" w:type="dxa"/>
          </w:tcPr>
          <w:p w14:paraId="20CB8021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39FF3F64" w14:textId="77777777" w:rsidR="008D69EE" w:rsidRPr="007E0258" w:rsidRDefault="008D69EE">
            <w:pPr>
              <w:jc w:val="center"/>
              <w:rPr>
                <w:rFonts w:ascii="Cambria" w:hAnsi="Cambria"/>
                <w:bCs/>
              </w:rPr>
            </w:pPr>
            <w:r w:rsidRPr="007E0258">
              <w:rPr>
                <w:rFonts w:ascii="Cambria" w:hAnsi="Cambria"/>
                <w:bCs/>
              </w:rPr>
              <w:t>B</w:t>
            </w:r>
          </w:p>
        </w:tc>
      </w:tr>
      <w:tr w:rsidR="007E0258" w:rsidRPr="007E0258" w14:paraId="0C0E3230" w14:textId="77777777" w:rsidTr="00514D8B">
        <w:trPr>
          <w:jc w:val="center"/>
        </w:trPr>
        <w:tc>
          <w:tcPr>
            <w:tcW w:w="534" w:type="dxa"/>
            <w:vAlign w:val="center"/>
          </w:tcPr>
          <w:p w14:paraId="0FC5F07B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10</w:t>
            </w:r>
          </w:p>
        </w:tc>
        <w:tc>
          <w:tcPr>
            <w:tcW w:w="992" w:type="dxa"/>
            <w:vAlign w:val="center"/>
          </w:tcPr>
          <w:p w14:paraId="37A75515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1230291</w:t>
            </w:r>
          </w:p>
        </w:tc>
        <w:tc>
          <w:tcPr>
            <w:tcW w:w="4111" w:type="dxa"/>
            <w:vAlign w:val="center"/>
          </w:tcPr>
          <w:p w14:paraId="2977DB86" w14:textId="77777777" w:rsidR="008D69EE" w:rsidRPr="007E0258" w:rsidRDefault="008D69EE">
            <w:pPr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Praktikum Implementasi Basis Data</w:t>
            </w:r>
          </w:p>
        </w:tc>
        <w:tc>
          <w:tcPr>
            <w:tcW w:w="567" w:type="dxa"/>
            <w:vAlign w:val="center"/>
          </w:tcPr>
          <w:p w14:paraId="762D75CC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</w:t>
            </w:r>
          </w:p>
        </w:tc>
        <w:tc>
          <w:tcPr>
            <w:tcW w:w="708" w:type="dxa"/>
          </w:tcPr>
          <w:p w14:paraId="490D164F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161DB0A4" w14:textId="68DA886B" w:rsidR="008D69EE" w:rsidRPr="007E0258" w:rsidRDefault="00B155C7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</w:t>
            </w:r>
          </w:p>
        </w:tc>
      </w:tr>
      <w:tr w:rsidR="007E0258" w:rsidRPr="007E0258" w14:paraId="701D1B8D" w14:textId="77777777" w:rsidTr="00514D8B">
        <w:trPr>
          <w:jc w:val="center"/>
        </w:trPr>
        <w:tc>
          <w:tcPr>
            <w:tcW w:w="534" w:type="dxa"/>
            <w:vAlign w:val="center"/>
          </w:tcPr>
          <w:p w14:paraId="17A80E2B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11</w:t>
            </w:r>
          </w:p>
        </w:tc>
        <w:tc>
          <w:tcPr>
            <w:tcW w:w="992" w:type="dxa"/>
            <w:vAlign w:val="center"/>
          </w:tcPr>
          <w:p w14:paraId="253439FA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1230052</w:t>
            </w:r>
          </w:p>
        </w:tc>
        <w:tc>
          <w:tcPr>
            <w:tcW w:w="4111" w:type="dxa"/>
            <w:vAlign w:val="center"/>
          </w:tcPr>
          <w:p w14:paraId="5FA0E1B1" w14:textId="77777777" w:rsidR="008D69EE" w:rsidRPr="007E0258" w:rsidRDefault="008D69EE" w:rsidP="00582FCC">
            <w:pPr>
              <w:rPr>
                <w:rFonts w:ascii="Cambria" w:hAnsi="Cambria" w:cs="Arial"/>
                <w:lang w:val="en-GB" w:eastAsia="en-GB"/>
              </w:rPr>
            </w:pPr>
            <w:r w:rsidRPr="007E0258">
              <w:rPr>
                <w:rFonts w:ascii="Cambria" w:hAnsi="Cambria" w:cs="Arial"/>
                <w:lang w:val="en-GB" w:eastAsia="en-GB"/>
              </w:rPr>
              <w:t>Logika Informatika</w:t>
            </w:r>
          </w:p>
        </w:tc>
        <w:tc>
          <w:tcPr>
            <w:tcW w:w="567" w:type="dxa"/>
            <w:vAlign w:val="center"/>
          </w:tcPr>
          <w:p w14:paraId="39FF3425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7E0258">
              <w:rPr>
                <w:rFonts w:ascii="Cambria" w:hAnsi="Cambria" w:cs="Arial"/>
                <w:lang w:val="en-GB" w:eastAsia="en-GB"/>
              </w:rPr>
              <w:t>2</w:t>
            </w:r>
          </w:p>
        </w:tc>
        <w:tc>
          <w:tcPr>
            <w:tcW w:w="708" w:type="dxa"/>
          </w:tcPr>
          <w:p w14:paraId="0E80380D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67F2FE92" w14:textId="77777777" w:rsidR="008D69EE" w:rsidRPr="007E0258" w:rsidRDefault="008D69EE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A</w:t>
            </w:r>
          </w:p>
        </w:tc>
      </w:tr>
      <w:tr w:rsidR="007E0258" w:rsidRPr="007E0258" w14:paraId="6396AC67" w14:textId="77777777" w:rsidTr="00514D8B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27B6DB5F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7" w:type="dxa"/>
            <w:vAlign w:val="center"/>
          </w:tcPr>
          <w:p w14:paraId="2D0A9BC3" w14:textId="77777777" w:rsidR="00E53F0B" w:rsidRPr="007E0258" w:rsidRDefault="008D69EE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21</w:t>
            </w:r>
          </w:p>
        </w:tc>
        <w:tc>
          <w:tcPr>
            <w:tcW w:w="708" w:type="dxa"/>
          </w:tcPr>
          <w:p w14:paraId="0B064FED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C34E089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6BAFAD4C" w14:textId="77777777" w:rsidR="00582FCC" w:rsidRPr="007E0258" w:rsidRDefault="00582FCC" w:rsidP="00582FCC">
      <w:pPr>
        <w:rPr>
          <w:rFonts w:ascii="Arial" w:hAnsi="Arial" w:cs="Arial"/>
          <w:b/>
          <w:bCs/>
          <w:lang w:val="id-ID"/>
        </w:rPr>
      </w:pPr>
    </w:p>
    <w:p w14:paraId="4D983A43" w14:textId="77777777" w:rsidR="004D6348" w:rsidRPr="007E0258" w:rsidRDefault="004D6348" w:rsidP="00582FCC">
      <w:pPr>
        <w:rPr>
          <w:rFonts w:ascii="Arial" w:hAnsi="Arial" w:cs="Arial"/>
          <w:b/>
          <w:bCs/>
          <w:lang w:val="id-ID"/>
        </w:rPr>
      </w:pP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7"/>
        <w:gridCol w:w="708"/>
        <w:gridCol w:w="1560"/>
      </w:tblGrid>
      <w:tr w:rsidR="007E0258" w:rsidRPr="007E0258" w14:paraId="711AABC6" w14:textId="77777777" w:rsidTr="00514D8B">
        <w:trPr>
          <w:jc w:val="center"/>
        </w:trPr>
        <w:tc>
          <w:tcPr>
            <w:tcW w:w="8472" w:type="dxa"/>
            <w:gridSpan w:val="6"/>
            <w:shd w:val="clear" w:color="auto" w:fill="BFBFBF"/>
          </w:tcPr>
          <w:p w14:paraId="64000DB4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II</w:t>
            </w:r>
          </w:p>
        </w:tc>
      </w:tr>
      <w:tr w:rsidR="007E0258" w:rsidRPr="007E0258" w14:paraId="1C1186DB" w14:textId="77777777" w:rsidTr="00514D8B">
        <w:trPr>
          <w:jc w:val="center"/>
        </w:trPr>
        <w:tc>
          <w:tcPr>
            <w:tcW w:w="534" w:type="dxa"/>
          </w:tcPr>
          <w:p w14:paraId="273CAEA9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5E055A3E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0E63D5FE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2715201B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708" w:type="dxa"/>
          </w:tcPr>
          <w:p w14:paraId="707D7370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SKS</w:t>
            </w:r>
          </w:p>
        </w:tc>
        <w:tc>
          <w:tcPr>
            <w:tcW w:w="1560" w:type="dxa"/>
          </w:tcPr>
          <w:p w14:paraId="17C28268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43182605" w14:textId="77777777" w:rsidTr="00514D8B">
        <w:trPr>
          <w:jc w:val="center"/>
        </w:trPr>
        <w:tc>
          <w:tcPr>
            <w:tcW w:w="534" w:type="dxa"/>
            <w:vAlign w:val="center"/>
          </w:tcPr>
          <w:p w14:paraId="676F4670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1</w:t>
            </w:r>
          </w:p>
        </w:tc>
        <w:tc>
          <w:tcPr>
            <w:tcW w:w="992" w:type="dxa"/>
            <w:vAlign w:val="center"/>
          </w:tcPr>
          <w:p w14:paraId="32EE307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1000132</w:t>
            </w:r>
          </w:p>
        </w:tc>
        <w:tc>
          <w:tcPr>
            <w:tcW w:w="4111" w:type="dxa"/>
            <w:vAlign w:val="center"/>
          </w:tcPr>
          <w:p w14:paraId="76C5659E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Bahasa Inggris</w:t>
            </w:r>
          </w:p>
        </w:tc>
        <w:tc>
          <w:tcPr>
            <w:tcW w:w="567" w:type="dxa"/>
            <w:vAlign w:val="center"/>
          </w:tcPr>
          <w:p w14:paraId="0DD8674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41FF7CB1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15F60FB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9DC63DF" w14:textId="77777777" w:rsidTr="00514D8B">
        <w:trPr>
          <w:jc w:val="center"/>
        </w:trPr>
        <w:tc>
          <w:tcPr>
            <w:tcW w:w="534" w:type="dxa"/>
            <w:vAlign w:val="center"/>
          </w:tcPr>
          <w:p w14:paraId="1077676F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2</w:t>
            </w:r>
          </w:p>
        </w:tc>
        <w:tc>
          <w:tcPr>
            <w:tcW w:w="992" w:type="dxa"/>
            <w:vAlign w:val="center"/>
          </w:tcPr>
          <w:p w14:paraId="4FC7D58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1000111</w:t>
            </w:r>
          </w:p>
        </w:tc>
        <w:tc>
          <w:tcPr>
            <w:tcW w:w="4111" w:type="dxa"/>
            <w:vAlign w:val="center"/>
          </w:tcPr>
          <w:p w14:paraId="40588652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Olah Raga II</w:t>
            </w:r>
          </w:p>
        </w:tc>
        <w:tc>
          <w:tcPr>
            <w:tcW w:w="567" w:type="dxa"/>
            <w:vAlign w:val="center"/>
          </w:tcPr>
          <w:p w14:paraId="1F25DA8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0A3DEFC6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5243A47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5A85A02C" w14:textId="77777777" w:rsidTr="00514D8B">
        <w:trPr>
          <w:jc w:val="center"/>
        </w:trPr>
        <w:tc>
          <w:tcPr>
            <w:tcW w:w="534" w:type="dxa"/>
            <w:vAlign w:val="center"/>
          </w:tcPr>
          <w:p w14:paraId="76F0570C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3</w:t>
            </w:r>
          </w:p>
        </w:tc>
        <w:tc>
          <w:tcPr>
            <w:tcW w:w="992" w:type="dxa"/>
            <w:vAlign w:val="center"/>
          </w:tcPr>
          <w:p w14:paraId="7D485CE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1230062</w:t>
            </w:r>
          </w:p>
        </w:tc>
        <w:tc>
          <w:tcPr>
            <w:tcW w:w="4111" w:type="dxa"/>
            <w:vAlign w:val="center"/>
          </w:tcPr>
          <w:p w14:paraId="5C21A36C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Algoritma dan Pemrograman Lanjut</w:t>
            </w:r>
          </w:p>
        </w:tc>
        <w:tc>
          <w:tcPr>
            <w:tcW w:w="567" w:type="dxa"/>
            <w:vAlign w:val="center"/>
          </w:tcPr>
          <w:p w14:paraId="1187506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0F248E62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8770EF6" w14:textId="55B97DA3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743CB72B" w14:textId="77777777" w:rsidTr="00514D8B">
        <w:trPr>
          <w:jc w:val="center"/>
        </w:trPr>
        <w:tc>
          <w:tcPr>
            <w:tcW w:w="534" w:type="dxa"/>
            <w:vAlign w:val="center"/>
          </w:tcPr>
          <w:p w14:paraId="535EA9A6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4</w:t>
            </w:r>
          </w:p>
        </w:tc>
        <w:tc>
          <w:tcPr>
            <w:tcW w:w="992" w:type="dxa"/>
            <w:vAlign w:val="center"/>
          </w:tcPr>
          <w:p w14:paraId="719F343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1230073</w:t>
            </w:r>
          </w:p>
        </w:tc>
        <w:tc>
          <w:tcPr>
            <w:tcW w:w="4111" w:type="dxa"/>
            <w:vAlign w:val="center"/>
          </w:tcPr>
          <w:p w14:paraId="03A25BC7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Statistika</w:t>
            </w:r>
          </w:p>
        </w:tc>
        <w:tc>
          <w:tcPr>
            <w:tcW w:w="567" w:type="dxa"/>
            <w:vAlign w:val="center"/>
          </w:tcPr>
          <w:p w14:paraId="06A78D4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64E3A82B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CB76F7D" w14:textId="5379CA1C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C+</w:t>
            </w:r>
          </w:p>
        </w:tc>
      </w:tr>
      <w:tr w:rsidR="007E0258" w:rsidRPr="007E0258" w14:paraId="507E6D56" w14:textId="77777777" w:rsidTr="00514D8B">
        <w:trPr>
          <w:jc w:val="center"/>
        </w:trPr>
        <w:tc>
          <w:tcPr>
            <w:tcW w:w="534" w:type="dxa"/>
            <w:vAlign w:val="center"/>
          </w:tcPr>
          <w:p w14:paraId="584BE5A1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5</w:t>
            </w:r>
          </w:p>
        </w:tc>
        <w:tc>
          <w:tcPr>
            <w:tcW w:w="992" w:type="dxa"/>
            <w:vAlign w:val="center"/>
          </w:tcPr>
          <w:p w14:paraId="72B538D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1230082</w:t>
            </w:r>
          </w:p>
        </w:tc>
        <w:tc>
          <w:tcPr>
            <w:tcW w:w="4111" w:type="dxa"/>
            <w:vAlign w:val="center"/>
          </w:tcPr>
          <w:p w14:paraId="2D516FE9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Kalkulus Lanjut</w:t>
            </w:r>
          </w:p>
        </w:tc>
        <w:tc>
          <w:tcPr>
            <w:tcW w:w="567" w:type="dxa"/>
            <w:vAlign w:val="center"/>
          </w:tcPr>
          <w:p w14:paraId="283F0A4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157AD87C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24CFBC7A" w14:textId="264089CE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C</w:t>
            </w:r>
          </w:p>
        </w:tc>
      </w:tr>
      <w:tr w:rsidR="007E0258" w:rsidRPr="007E0258" w14:paraId="64216F9D" w14:textId="77777777" w:rsidTr="00514D8B">
        <w:trPr>
          <w:jc w:val="center"/>
        </w:trPr>
        <w:tc>
          <w:tcPr>
            <w:tcW w:w="534" w:type="dxa"/>
            <w:vAlign w:val="center"/>
          </w:tcPr>
          <w:p w14:paraId="1D354DFE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6</w:t>
            </w:r>
          </w:p>
        </w:tc>
        <w:tc>
          <w:tcPr>
            <w:tcW w:w="992" w:type="dxa"/>
            <w:vAlign w:val="center"/>
          </w:tcPr>
          <w:p w14:paraId="20FDC34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1230172</w:t>
            </w:r>
          </w:p>
        </w:tc>
        <w:tc>
          <w:tcPr>
            <w:tcW w:w="4111" w:type="dxa"/>
            <w:vAlign w:val="center"/>
          </w:tcPr>
          <w:p w14:paraId="4238F82C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Matrik dan Ruang Vektor </w:t>
            </w:r>
          </w:p>
        </w:tc>
        <w:tc>
          <w:tcPr>
            <w:tcW w:w="567" w:type="dxa"/>
            <w:vAlign w:val="center"/>
          </w:tcPr>
          <w:p w14:paraId="1E957C1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67C72CFD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5F15D88D" w14:textId="599F9BC0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</w:t>
            </w:r>
          </w:p>
        </w:tc>
      </w:tr>
      <w:tr w:rsidR="007E0258" w:rsidRPr="007E0258" w14:paraId="76930CB7" w14:textId="77777777" w:rsidTr="00514D8B">
        <w:trPr>
          <w:jc w:val="center"/>
        </w:trPr>
        <w:tc>
          <w:tcPr>
            <w:tcW w:w="534" w:type="dxa"/>
            <w:vAlign w:val="center"/>
          </w:tcPr>
          <w:p w14:paraId="71C3C46E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7</w:t>
            </w:r>
          </w:p>
        </w:tc>
        <w:tc>
          <w:tcPr>
            <w:tcW w:w="992" w:type="dxa"/>
            <w:vAlign w:val="center"/>
          </w:tcPr>
          <w:p w14:paraId="7E53AD7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1230093</w:t>
            </w:r>
          </w:p>
        </w:tc>
        <w:tc>
          <w:tcPr>
            <w:tcW w:w="4111" w:type="dxa"/>
            <w:vAlign w:val="center"/>
          </w:tcPr>
          <w:p w14:paraId="6B3291A8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Jaringan Komputer</w:t>
            </w:r>
          </w:p>
        </w:tc>
        <w:tc>
          <w:tcPr>
            <w:tcW w:w="567" w:type="dxa"/>
            <w:vAlign w:val="center"/>
          </w:tcPr>
          <w:p w14:paraId="0E0ADBB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519C7EF5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7BBF57AA" w14:textId="7FC70695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</w:t>
            </w:r>
          </w:p>
        </w:tc>
      </w:tr>
      <w:tr w:rsidR="007E0258" w:rsidRPr="007E0258" w14:paraId="4FBBB35B" w14:textId="77777777" w:rsidTr="00514D8B">
        <w:trPr>
          <w:jc w:val="center"/>
        </w:trPr>
        <w:tc>
          <w:tcPr>
            <w:tcW w:w="534" w:type="dxa"/>
            <w:vAlign w:val="center"/>
          </w:tcPr>
          <w:p w14:paraId="025BC158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8</w:t>
            </w:r>
          </w:p>
        </w:tc>
        <w:tc>
          <w:tcPr>
            <w:tcW w:w="992" w:type="dxa"/>
            <w:vAlign w:val="center"/>
          </w:tcPr>
          <w:p w14:paraId="1514FFF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1230121</w:t>
            </w:r>
          </w:p>
        </w:tc>
        <w:tc>
          <w:tcPr>
            <w:tcW w:w="4111" w:type="dxa"/>
            <w:vAlign w:val="center"/>
          </w:tcPr>
          <w:p w14:paraId="61ADA7DD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Praktikum Jaringan Komputer</w:t>
            </w:r>
          </w:p>
        </w:tc>
        <w:tc>
          <w:tcPr>
            <w:tcW w:w="567" w:type="dxa"/>
            <w:vAlign w:val="center"/>
          </w:tcPr>
          <w:p w14:paraId="5E0DAC0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4D8DE4E8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579379FD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C91CA36" w14:textId="77777777" w:rsidTr="00514D8B">
        <w:trPr>
          <w:jc w:val="center"/>
        </w:trPr>
        <w:tc>
          <w:tcPr>
            <w:tcW w:w="534" w:type="dxa"/>
            <w:vAlign w:val="center"/>
          </w:tcPr>
          <w:p w14:paraId="6EDC78BB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9</w:t>
            </w:r>
          </w:p>
        </w:tc>
        <w:tc>
          <w:tcPr>
            <w:tcW w:w="992" w:type="dxa"/>
            <w:vAlign w:val="center"/>
          </w:tcPr>
          <w:p w14:paraId="1B10938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1230111</w:t>
            </w:r>
          </w:p>
        </w:tc>
        <w:tc>
          <w:tcPr>
            <w:tcW w:w="4111" w:type="dxa"/>
            <w:vAlign w:val="center"/>
          </w:tcPr>
          <w:p w14:paraId="65F748D3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Praktikum  Algoritma dan Pemrograman Lanjut</w:t>
            </w:r>
          </w:p>
        </w:tc>
        <w:tc>
          <w:tcPr>
            <w:tcW w:w="567" w:type="dxa"/>
            <w:vAlign w:val="center"/>
          </w:tcPr>
          <w:p w14:paraId="5AB1B0C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6DD69761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5C7A5813" w14:textId="5EE87782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4691EE96" w14:textId="77777777" w:rsidTr="00514D8B">
        <w:trPr>
          <w:jc w:val="center"/>
        </w:trPr>
        <w:tc>
          <w:tcPr>
            <w:tcW w:w="534" w:type="dxa"/>
            <w:vAlign w:val="center"/>
          </w:tcPr>
          <w:p w14:paraId="60075660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10</w:t>
            </w:r>
          </w:p>
        </w:tc>
        <w:tc>
          <w:tcPr>
            <w:tcW w:w="992" w:type="dxa"/>
            <w:vAlign w:val="center"/>
          </w:tcPr>
          <w:p w14:paraId="14899C2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1230193</w:t>
            </w:r>
          </w:p>
        </w:tc>
        <w:tc>
          <w:tcPr>
            <w:tcW w:w="4111" w:type="dxa"/>
            <w:vAlign w:val="center"/>
          </w:tcPr>
          <w:p w14:paraId="7E379678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Sistem dan Teknologi Informasi</w:t>
            </w:r>
          </w:p>
        </w:tc>
        <w:tc>
          <w:tcPr>
            <w:tcW w:w="567" w:type="dxa"/>
            <w:vAlign w:val="center"/>
          </w:tcPr>
          <w:p w14:paraId="35947CC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1C8453B0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1B8B358C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514D8B" w:rsidRPr="007E0258" w14:paraId="31715879" w14:textId="77777777" w:rsidTr="00514D8B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2A498E46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7" w:type="dxa"/>
            <w:vAlign w:val="center"/>
          </w:tcPr>
          <w:p w14:paraId="62E3CABA" w14:textId="77777777" w:rsidR="00E53F0B" w:rsidRPr="007E0258" w:rsidRDefault="008D69EE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20</w:t>
            </w:r>
          </w:p>
        </w:tc>
        <w:tc>
          <w:tcPr>
            <w:tcW w:w="708" w:type="dxa"/>
          </w:tcPr>
          <w:p w14:paraId="57E51D5B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BA41975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645BF1EC" w14:textId="77777777" w:rsidR="00582FCC" w:rsidRPr="007E0258" w:rsidRDefault="00582FCC" w:rsidP="00582FCC">
      <w:pPr>
        <w:rPr>
          <w:rFonts w:ascii="Cambria" w:hAnsi="Cambria" w:cs="Arial"/>
          <w:b/>
          <w:bCs/>
          <w:lang w:val="id-ID"/>
        </w:rPr>
      </w:pPr>
    </w:p>
    <w:p w14:paraId="365CCE04" w14:textId="77777777" w:rsidR="00F60EA4" w:rsidRPr="007E0258" w:rsidRDefault="00F60EA4" w:rsidP="00582FCC">
      <w:pPr>
        <w:rPr>
          <w:rFonts w:ascii="Cambria" w:hAnsi="Cambria" w:cs="Arial"/>
          <w:b/>
          <w:bCs/>
          <w:lang w:val="id-ID"/>
        </w:rPr>
      </w:pPr>
    </w:p>
    <w:p w14:paraId="21583CC8" w14:textId="77777777" w:rsidR="00F60EA4" w:rsidRPr="007E0258" w:rsidRDefault="00F60EA4" w:rsidP="00582FCC">
      <w:pPr>
        <w:rPr>
          <w:rFonts w:ascii="Cambria" w:hAnsi="Cambria" w:cs="Arial"/>
          <w:b/>
          <w:bCs/>
          <w:lang w:val="id-ID"/>
        </w:rPr>
      </w:pPr>
    </w:p>
    <w:p w14:paraId="51208984" w14:textId="58E38748" w:rsidR="00582FCC" w:rsidRPr="007E0258" w:rsidRDefault="00582FCC" w:rsidP="00582FCC">
      <w:pPr>
        <w:rPr>
          <w:rFonts w:ascii="Cambria" w:hAnsi="Cambria" w:cs="Arial"/>
          <w:b/>
          <w:bCs/>
          <w:lang w:val="sv-SE"/>
        </w:rPr>
      </w:pPr>
    </w:p>
    <w:p w14:paraId="2BC9B272" w14:textId="3603E41C" w:rsidR="00071BE3" w:rsidRDefault="00071BE3" w:rsidP="00582FCC">
      <w:pPr>
        <w:rPr>
          <w:rFonts w:ascii="Cambria" w:hAnsi="Cambria" w:cs="Arial"/>
          <w:b/>
          <w:bCs/>
          <w:lang w:val="sv-SE"/>
        </w:rPr>
      </w:pPr>
    </w:p>
    <w:p w14:paraId="4E52E2EF" w14:textId="77777777" w:rsidR="00514D8B" w:rsidRPr="007E0258" w:rsidRDefault="00514D8B" w:rsidP="00582FCC">
      <w:pPr>
        <w:rPr>
          <w:rFonts w:ascii="Cambria" w:hAnsi="Cambria" w:cs="Arial"/>
          <w:b/>
          <w:bCs/>
          <w:lang w:val="sv-SE"/>
        </w:rPr>
      </w:pP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7"/>
        <w:gridCol w:w="708"/>
        <w:gridCol w:w="1560"/>
      </w:tblGrid>
      <w:tr w:rsidR="007E0258" w:rsidRPr="007E0258" w14:paraId="3C31F034" w14:textId="77777777" w:rsidTr="00514D8B">
        <w:trPr>
          <w:jc w:val="center"/>
        </w:trPr>
        <w:tc>
          <w:tcPr>
            <w:tcW w:w="8472" w:type="dxa"/>
            <w:gridSpan w:val="6"/>
            <w:shd w:val="clear" w:color="auto" w:fill="BFBFBF"/>
          </w:tcPr>
          <w:p w14:paraId="68486405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III</w:t>
            </w:r>
          </w:p>
        </w:tc>
      </w:tr>
      <w:tr w:rsidR="007E0258" w:rsidRPr="007E0258" w14:paraId="66747B92" w14:textId="77777777" w:rsidTr="00514D8B">
        <w:trPr>
          <w:jc w:val="center"/>
        </w:trPr>
        <w:tc>
          <w:tcPr>
            <w:tcW w:w="534" w:type="dxa"/>
          </w:tcPr>
          <w:p w14:paraId="62D8D34E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332F3E10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366CC6C7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06128767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708" w:type="dxa"/>
          </w:tcPr>
          <w:p w14:paraId="0FE13C5C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60" w:type="dxa"/>
          </w:tcPr>
          <w:p w14:paraId="4ED542E7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0C9DDD40" w14:textId="77777777" w:rsidTr="00514D8B">
        <w:trPr>
          <w:jc w:val="center"/>
        </w:trPr>
        <w:tc>
          <w:tcPr>
            <w:tcW w:w="534" w:type="dxa"/>
            <w:vAlign w:val="center"/>
          </w:tcPr>
          <w:p w14:paraId="1DB5803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992" w:type="dxa"/>
            <w:vAlign w:val="center"/>
          </w:tcPr>
          <w:p w14:paraId="570447D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1230133</w:t>
            </w:r>
          </w:p>
        </w:tc>
        <w:tc>
          <w:tcPr>
            <w:tcW w:w="4111" w:type="dxa"/>
            <w:vAlign w:val="center"/>
          </w:tcPr>
          <w:p w14:paraId="5A460EF3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Struktur Data</w:t>
            </w:r>
          </w:p>
        </w:tc>
        <w:tc>
          <w:tcPr>
            <w:tcW w:w="567" w:type="dxa"/>
            <w:vAlign w:val="center"/>
          </w:tcPr>
          <w:p w14:paraId="4CB8716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5AE3FA59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7708186C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60109C34" w14:textId="77777777" w:rsidTr="00514D8B">
        <w:trPr>
          <w:jc w:val="center"/>
        </w:trPr>
        <w:tc>
          <w:tcPr>
            <w:tcW w:w="534" w:type="dxa"/>
            <w:vAlign w:val="center"/>
          </w:tcPr>
          <w:p w14:paraId="1F3D970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992" w:type="dxa"/>
            <w:vAlign w:val="center"/>
          </w:tcPr>
          <w:p w14:paraId="18D7928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1230102</w:t>
            </w:r>
          </w:p>
        </w:tc>
        <w:tc>
          <w:tcPr>
            <w:tcW w:w="4111" w:type="dxa"/>
            <w:vAlign w:val="center"/>
          </w:tcPr>
          <w:p w14:paraId="211E0F1B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Komputer dan Masyarakat</w:t>
            </w:r>
          </w:p>
        </w:tc>
        <w:tc>
          <w:tcPr>
            <w:tcW w:w="567" w:type="dxa"/>
            <w:vAlign w:val="center"/>
          </w:tcPr>
          <w:p w14:paraId="1936372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4FEEC3C9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15D9D016" w14:textId="170A183F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2A9BA68C" w14:textId="77777777" w:rsidTr="00514D8B">
        <w:trPr>
          <w:jc w:val="center"/>
        </w:trPr>
        <w:tc>
          <w:tcPr>
            <w:tcW w:w="534" w:type="dxa"/>
            <w:vAlign w:val="center"/>
          </w:tcPr>
          <w:p w14:paraId="78456A4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992" w:type="dxa"/>
            <w:vAlign w:val="center"/>
          </w:tcPr>
          <w:p w14:paraId="1A0B1B8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1230152</w:t>
            </w:r>
          </w:p>
        </w:tc>
        <w:tc>
          <w:tcPr>
            <w:tcW w:w="4111" w:type="dxa"/>
            <w:vAlign w:val="center"/>
          </w:tcPr>
          <w:p w14:paraId="372B0B7D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Komputasi Numerik</w:t>
            </w:r>
          </w:p>
        </w:tc>
        <w:tc>
          <w:tcPr>
            <w:tcW w:w="567" w:type="dxa"/>
            <w:vAlign w:val="center"/>
          </w:tcPr>
          <w:p w14:paraId="09649C4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73CBBF15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6A6E756C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8130CBE" w14:textId="77777777" w:rsidTr="00514D8B">
        <w:trPr>
          <w:jc w:val="center"/>
        </w:trPr>
        <w:tc>
          <w:tcPr>
            <w:tcW w:w="534" w:type="dxa"/>
            <w:vAlign w:val="center"/>
          </w:tcPr>
          <w:p w14:paraId="30511B6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4</w:t>
            </w:r>
          </w:p>
        </w:tc>
        <w:tc>
          <w:tcPr>
            <w:tcW w:w="992" w:type="dxa"/>
            <w:vAlign w:val="center"/>
          </w:tcPr>
          <w:p w14:paraId="32962B3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1230201</w:t>
            </w:r>
          </w:p>
        </w:tc>
        <w:tc>
          <w:tcPr>
            <w:tcW w:w="4111" w:type="dxa"/>
            <w:vAlign w:val="center"/>
          </w:tcPr>
          <w:p w14:paraId="4605D306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Praktikum Implementasi Struktur Data</w:t>
            </w:r>
          </w:p>
        </w:tc>
        <w:tc>
          <w:tcPr>
            <w:tcW w:w="567" w:type="dxa"/>
            <w:vAlign w:val="center"/>
          </w:tcPr>
          <w:p w14:paraId="687D5D6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2C760D0B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47DF2ECB" w14:textId="7950E2BA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B</w:t>
            </w:r>
          </w:p>
        </w:tc>
      </w:tr>
      <w:tr w:rsidR="007E0258" w:rsidRPr="007E0258" w14:paraId="726978D6" w14:textId="77777777" w:rsidTr="00514D8B">
        <w:trPr>
          <w:jc w:val="center"/>
        </w:trPr>
        <w:tc>
          <w:tcPr>
            <w:tcW w:w="534" w:type="dxa"/>
            <w:vAlign w:val="center"/>
          </w:tcPr>
          <w:p w14:paraId="6DDCBD8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5</w:t>
            </w:r>
          </w:p>
        </w:tc>
        <w:tc>
          <w:tcPr>
            <w:tcW w:w="992" w:type="dxa"/>
            <w:vAlign w:val="center"/>
          </w:tcPr>
          <w:p w14:paraId="48608C9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1230222</w:t>
            </w:r>
          </w:p>
        </w:tc>
        <w:tc>
          <w:tcPr>
            <w:tcW w:w="4111" w:type="dxa"/>
            <w:vAlign w:val="center"/>
          </w:tcPr>
          <w:p w14:paraId="3AFF141D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Interaksi Manusia dan Komputer</w:t>
            </w:r>
          </w:p>
        </w:tc>
        <w:tc>
          <w:tcPr>
            <w:tcW w:w="567" w:type="dxa"/>
            <w:vAlign w:val="center"/>
          </w:tcPr>
          <w:p w14:paraId="66B3756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0DABB43B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F2DFDAC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1CCF8F2" w14:textId="77777777" w:rsidTr="00514D8B">
        <w:trPr>
          <w:jc w:val="center"/>
        </w:trPr>
        <w:tc>
          <w:tcPr>
            <w:tcW w:w="534" w:type="dxa"/>
            <w:vAlign w:val="center"/>
          </w:tcPr>
          <w:p w14:paraId="534DA34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6</w:t>
            </w:r>
          </w:p>
        </w:tc>
        <w:tc>
          <w:tcPr>
            <w:tcW w:w="992" w:type="dxa"/>
            <w:vAlign w:val="center"/>
          </w:tcPr>
          <w:p w14:paraId="647DA63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4111" w:type="dxa"/>
            <w:vAlign w:val="center"/>
          </w:tcPr>
          <w:p w14:paraId="435F955B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Sistem Digital</w:t>
            </w:r>
          </w:p>
        </w:tc>
        <w:tc>
          <w:tcPr>
            <w:tcW w:w="567" w:type="dxa"/>
            <w:vAlign w:val="center"/>
          </w:tcPr>
          <w:p w14:paraId="44F18F1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020A2BD6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5B406E1B" w14:textId="2F1702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C</w:t>
            </w:r>
          </w:p>
        </w:tc>
      </w:tr>
      <w:tr w:rsidR="007E0258" w:rsidRPr="007E0258" w14:paraId="6F59F860" w14:textId="77777777" w:rsidTr="00514D8B">
        <w:trPr>
          <w:jc w:val="center"/>
        </w:trPr>
        <w:tc>
          <w:tcPr>
            <w:tcW w:w="534" w:type="dxa"/>
            <w:vAlign w:val="center"/>
          </w:tcPr>
          <w:p w14:paraId="3F77456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7</w:t>
            </w:r>
          </w:p>
        </w:tc>
        <w:tc>
          <w:tcPr>
            <w:tcW w:w="992" w:type="dxa"/>
            <w:vAlign w:val="center"/>
          </w:tcPr>
          <w:p w14:paraId="5DAEC3C1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1000122</w:t>
            </w:r>
          </w:p>
        </w:tc>
        <w:tc>
          <w:tcPr>
            <w:tcW w:w="4111" w:type="dxa"/>
            <w:vAlign w:val="center"/>
          </w:tcPr>
          <w:p w14:paraId="1498B190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Bahasa Indonesia </w:t>
            </w:r>
          </w:p>
        </w:tc>
        <w:tc>
          <w:tcPr>
            <w:tcW w:w="567" w:type="dxa"/>
            <w:vAlign w:val="center"/>
          </w:tcPr>
          <w:p w14:paraId="40E08AC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0137AC63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4FDD1420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7F3ED64E" w14:textId="77777777" w:rsidTr="00514D8B">
        <w:trPr>
          <w:jc w:val="center"/>
        </w:trPr>
        <w:tc>
          <w:tcPr>
            <w:tcW w:w="534" w:type="dxa"/>
            <w:vAlign w:val="center"/>
          </w:tcPr>
          <w:p w14:paraId="699A5DA1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8</w:t>
            </w:r>
          </w:p>
        </w:tc>
        <w:tc>
          <w:tcPr>
            <w:tcW w:w="992" w:type="dxa"/>
            <w:vAlign w:val="center"/>
          </w:tcPr>
          <w:p w14:paraId="6206D2E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1230263</w:t>
            </w:r>
          </w:p>
        </w:tc>
        <w:tc>
          <w:tcPr>
            <w:tcW w:w="4111" w:type="dxa"/>
            <w:vAlign w:val="center"/>
          </w:tcPr>
          <w:p w14:paraId="3AD6244A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Geoinformatika</w:t>
            </w:r>
          </w:p>
        </w:tc>
        <w:tc>
          <w:tcPr>
            <w:tcW w:w="567" w:type="dxa"/>
            <w:vAlign w:val="center"/>
          </w:tcPr>
          <w:p w14:paraId="443AF71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2525D66B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379F8F07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510D181" w14:textId="77777777" w:rsidTr="00514D8B">
        <w:trPr>
          <w:jc w:val="center"/>
        </w:trPr>
        <w:tc>
          <w:tcPr>
            <w:tcW w:w="534" w:type="dxa"/>
            <w:vAlign w:val="center"/>
          </w:tcPr>
          <w:p w14:paraId="28B07B9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9</w:t>
            </w:r>
          </w:p>
        </w:tc>
        <w:tc>
          <w:tcPr>
            <w:tcW w:w="992" w:type="dxa"/>
            <w:vAlign w:val="center"/>
          </w:tcPr>
          <w:p w14:paraId="15819F61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1230312</w:t>
            </w:r>
          </w:p>
        </w:tc>
        <w:tc>
          <w:tcPr>
            <w:tcW w:w="4111" w:type="dxa"/>
            <w:vAlign w:val="center"/>
          </w:tcPr>
          <w:p w14:paraId="28CC1213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Pemrograman Web</w:t>
            </w:r>
          </w:p>
        </w:tc>
        <w:tc>
          <w:tcPr>
            <w:tcW w:w="567" w:type="dxa"/>
            <w:vAlign w:val="center"/>
          </w:tcPr>
          <w:p w14:paraId="37DE217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5FB6C5C5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01CDF3DB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2B7E2BD5" w14:textId="77777777" w:rsidTr="00514D8B">
        <w:trPr>
          <w:jc w:val="center"/>
        </w:trPr>
        <w:tc>
          <w:tcPr>
            <w:tcW w:w="534" w:type="dxa"/>
            <w:vAlign w:val="center"/>
          </w:tcPr>
          <w:p w14:paraId="01421D8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</w:t>
            </w:r>
          </w:p>
        </w:tc>
        <w:tc>
          <w:tcPr>
            <w:tcW w:w="992" w:type="dxa"/>
            <w:vAlign w:val="center"/>
          </w:tcPr>
          <w:p w14:paraId="6072ADF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1230381</w:t>
            </w:r>
          </w:p>
        </w:tc>
        <w:tc>
          <w:tcPr>
            <w:tcW w:w="4111" w:type="dxa"/>
            <w:vAlign w:val="center"/>
          </w:tcPr>
          <w:p w14:paraId="2A8896E1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Praktikum Pemrograman Web</w:t>
            </w:r>
          </w:p>
        </w:tc>
        <w:tc>
          <w:tcPr>
            <w:tcW w:w="567" w:type="dxa"/>
            <w:vAlign w:val="center"/>
          </w:tcPr>
          <w:p w14:paraId="5510F2E1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064283F9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40CD9FF4" w14:textId="47CF8DE1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366863AD" w14:textId="77777777" w:rsidTr="00514D8B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22645C34" w14:textId="77777777" w:rsidR="00E53F0B" w:rsidRPr="007E0258" w:rsidRDefault="00E53F0B" w:rsidP="00C04B56">
            <w:pPr>
              <w:jc w:val="center"/>
              <w:rPr>
                <w:rFonts w:asciiTheme="majorHAnsi" w:hAnsiTheme="majorHAnsi" w:cs="Arial"/>
                <w:b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/>
                <w:bCs/>
                <w:lang w:val="sv-SE"/>
              </w:rPr>
              <w:t>Jumlah SKS</w:t>
            </w:r>
          </w:p>
        </w:tc>
        <w:tc>
          <w:tcPr>
            <w:tcW w:w="567" w:type="dxa"/>
            <w:vAlign w:val="center"/>
          </w:tcPr>
          <w:p w14:paraId="7F31F7DA" w14:textId="77777777" w:rsidR="00E53F0B" w:rsidRPr="007E0258" w:rsidRDefault="008D69EE" w:rsidP="00C04B56">
            <w:pPr>
              <w:jc w:val="center"/>
              <w:rPr>
                <w:rFonts w:asciiTheme="majorHAnsi" w:hAnsiTheme="majorHAnsi" w:cs="Arial"/>
                <w:b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/>
                <w:bCs/>
                <w:lang w:val="sv-SE"/>
              </w:rPr>
              <w:t>20</w:t>
            </w:r>
          </w:p>
        </w:tc>
        <w:tc>
          <w:tcPr>
            <w:tcW w:w="708" w:type="dxa"/>
          </w:tcPr>
          <w:p w14:paraId="3AFE528B" w14:textId="77777777" w:rsidR="00E53F0B" w:rsidRPr="007E0258" w:rsidRDefault="00E53F0B" w:rsidP="00C04B56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49B16B26" w14:textId="77777777" w:rsidR="00E53F0B" w:rsidRPr="007E0258" w:rsidRDefault="00E53F0B" w:rsidP="00C04B56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</w:p>
        </w:tc>
      </w:tr>
    </w:tbl>
    <w:p w14:paraId="5FE46AD6" w14:textId="4C2EAF32" w:rsidR="00071BE3" w:rsidRPr="00514D8B" w:rsidRDefault="00582FCC" w:rsidP="00582FCC">
      <w:pPr>
        <w:rPr>
          <w:rFonts w:ascii="Cambria" w:hAnsi="Cambria" w:cs="Arial"/>
          <w:b/>
          <w:bCs/>
          <w:lang w:val="sv-SE"/>
        </w:rPr>
      </w:pPr>
      <w:r w:rsidRPr="007E0258">
        <w:rPr>
          <w:rFonts w:ascii="Cambria" w:hAnsi="Cambria" w:cs="Arial"/>
          <w:b/>
          <w:bCs/>
          <w:lang w:val="sv-SE"/>
        </w:rPr>
        <w:t xml:space="preserve"> </w:t>
      </w: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2"/>
        <w:gridCol w:w="4112"/>
        <w:gridCol w:w="567"/>
        <w:gridCol w:w="708"/>
        <w:gridCol w:w="1560"/>
      </w:tblGrid>
      <w:tr w:rsidR="007E0258" w:rsidRPr="007E0258" w14:paraId="7E578D75" w14:textId="77777777" w:rsidTr="00514D8B">
        <w:trPr>
          <w:jc w:val="center"/>
        </w:trPr>
        <w:tc>
          <w:tcPr>
            <w:tcW w:w="8472" w:type="dxa"/>
            <w:gridSpan w:val="6"/>
            <w:shd w:val="clear" w:color="auto" w:fill="BFBFBF"/>
          </w:tcPr>
          <w:p w14:paraId="452D8517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IV</w:t>
            </w:r>
          </w:p>
        </w:tc>
      </w:tr>
      <w:tr w:rsidR="007E0258" w:rsidRPr="007E0258" w14:paraId="2BF451CF" w14:textId="77777777" w:rsidTr="00514D8B">
        <w:trPr>
          <w:jc w:val="center"/>
        </w:trPr>
        <w:tc>
          <w:tcPr>
            <w:tcW w:w="533" w:type="dxa"/>
          </w:tcPr>
          <w:p w14:paraId="7FDAB3FE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04380619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2" w:type="dxa"/>
          </w:tcPr>
          <w:p w14:paraId="744E9311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056CF6E7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708" w:type="dxa"/>
          </w:tcPr>
          <w:p w14:paraId="4048BBFB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60" w:type="dxa"/>
          </w:tcPr>
          <w:p w14:paraId="416071A3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541520DC" w14:textId="77777777" w:rsidTr="00514D8B">
        <w:trPr>
          <w:jc w:val="center"/>
        </w:trPr>
        <w:tc>
          <w:tcPr>
            <w:tcW w:w="533" w:type="dxa"/>
            <w:vAlign w:val="center"/>
          </w:tcPr>
          <w:p w14:paraId="56F332A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992" w:type="dxa"/>
            <w:vAlign w:val="center"/>
          </w:tcPr>
          <w:p w14:paraId="4AEA792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1230252</w:t>
            </w:r>
          </w:p>
        </w:tc>
        <w:tc>
          <w:tcPr>
            <w:tcW w:w="4112" w:type="dxa"/>
            <w:vAlign w:val="center"/>
          </w:tcPr>
          <w:p w14:paraId="203669CB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Analisa Algoritma</w:t>
            </w:r>
          </w:p>
        </w:tc>
        <w:tc>
          <w:tcPr>
            <w:tcW w:w="567" w:type="dxa"/>
            <w:vAlign w:val="center"/>
          </w:tcPr>
          <w:p w14:paraId="6285530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2FD036C6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61D218FA" w14:textId="77F40B4B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79D386E" w14:textId="77777777" w:rsidTr="00514D8B">
        <w:trPr>
          <w:jc w:val="center"/>
        </w:trPr>
        <w:tc>
          <w:tcPr>
            <w:tcW w:w="533" w:type="dxa"/>
            <w:vAlign w:val="center"/>
          </w:tcPr>
          <w:p w14:paraId="499A834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992" w:type="dxa"/>
            <w:vAlign w:val="center"/>
          </w:tcPr>
          <w:p w14:paraId="47ABB94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1230163</w:t>
            </w:r>
          </w:p>
        </w:tc>
        <w:tc>
          <w:tcPr>
            <w:tcW w:w="4112" w:type="dxa"/>
            <w:vAlign w:val="center"/>
          </w:tcPr>
          <w:p w14:paraId="21EEA066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Otomata Dan Pengantar Kompilasi</w:t>
            </w:r>
          </w:p>
        </w:tc>
        <w:tc>
          <w:tcPr>
            <w:tcW w:w="567" w:type="dxa"/>
            <w:vAlign w:val="center"/>
          </w:tcPr>
          <w:p w14:paraId="5A8C1BD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4C15803E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6FE5A2A3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458305EB" w14:textId="77777777" w:rsidTr="00514D8B">
        <w:trPr>
          <w:jc w:val="center"/>
        </w:trPr>
        <w:tc>
          <w:tcPr>
            <w:tcW w:w="533" w:type="dxa"/>
            <w:vAlign w:val="center"/>
          </w:tcPr>
          <w:p w14:paraId="458ABF7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992" w:type="dxa"/>
            <w:vAlign w:val="center"/>
          </w:tcPr>
          <w:p w14:paraId="76E0C49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4112" w:type="dxa"/>
            <w:vAlign w:val="center"/>
          </w:tcPr>
          <w:p w14:paraId="27E3FA07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Sistem Cerdas dan Pendukung Keputusan</w:t>
            </w:r>
          </w:p>
        </w:tc>
        <w:tc>
          <w:tcPr>
            <w:tcW w:w="567" w:type="dxa"/>
            <w:vAlign w:val="center"/>
          </w:tcPr>
          <w:p w14:paraId="6FFBB88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26E31904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71437F99" w14:textId="1B94CAFA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</w:t>
            </w:r>
          </w:p>
        </w:tc>
      </w:tr>
      <w:tr w:rsidR="007E0258" w:rsidRPr="007E0258" w14:paraId="07A72382" w14:textId="77777777" w:rsidTr="00514D8B">
        <w:trPr>
          <w:jc w:val="center"/>
        </w:trPr>
        <w:tc>
          <w:tcPr>
            <w:tcW w:w="533" w:type="dxa"/>
            <w:vAlign w:val="center"/>
          </w:tcPr>
          <w:p w14:paraId="4E86F39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4</w:t>
            </w:r>
          </w:p>
        </w:tc>
        <w:tc>
          <w:tcPr>
            <w:tcW w:w="992" w:type="dxa"/>
            <w:vAlign w:val="center"/>
          </w:tcPr>
          <w:p w14:paraId="2A3BE54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4112" w:type="dxa"/>
            <w:vAlign w:val="center"/>
          </w:tcPr>
          <w:p w14:paraId="56D7FDE8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Praktikum Sistem Cerdas dan Pendukung Keputusan</w:t>
            </w:r>
          </w:p>
        </w:tc>
        <w:tc>
          <w:tcPr>
            <w:tcW w:w="567" w:type="dxa"/>
            <w:vAlign w:val="center"/>
          </w:tcPr>
          <w:p w14:paraId="373485B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74F9E463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31BBAB4B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6E28E25A" w14:textId="77777777" w:rsidTr="00514D8B">
        <w:trPr>
          <w:jc w:val="center"/>
        </w:trPr>
        <w:tc>
          <w:tcPr>
            <w:tcW w:w="533" w:type="dxa"/>
            <w:vAlign w:val="center"/>
          </w:tcPr>
          <w:p w14:paraId="3209DBB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5</w:t>
            </w:r>
          </w:p>
        </w:tc>
        <w:tc>
          <w:tcPr>
            <w:tcW w:w="992" w:type="dxa"/>
            <w:vAlign w:val="center"/>
          </w:tcPr>
          <w:p w14:paraId="3F3FAD4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1230233</w:t>
            </w:r>
          </w:p>
        </w:tc>
        <w:tc>
          <w:tcPr>
            <w:tcW w:w="4112" w:type="dxa"/>
            <w:vAlign w:val="center"/>
          </w:tcPr>
          <w:p w14:paraId="08E6C7BF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Arsitektur dan Organisasi Komputer </w:t>
            </w:r>
          </w:p>
        </w:tc>
        <w:tc>
          <w:tcPr>
            <w:tcW w:w="567" w:type="dxa"/>
            <w:vAlign w:val="center"/>
          </w:tcPr>
          <w:p w14:paraId="1889AD2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74C45E92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2C6D0A17" w14:textId="352A5489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C</w:t>
            </w:r>
          </w:p>
        </w:tc>
      </w:tr>
      <w:tr w:rsidR="007E0258" w:rsidRPr="007E0258" w14:paraId="4C206BA8" w14:textId="77777777" w:rsidTr="00514D8B">
        <w:trPr>
          <w:jc w:val="center"/>
        </w:trPr>
        <w:tc>
          <w:tcPr>
            <w:tcW w:w="533" w:type="dxa"/>
            <w:vAlign w:val="center"/>
          </w:tcPr>
          <w:p w14:paraId="31809A4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6</w:t>
            </w:r>
          </w:p>
        </w:tc>
        <w:tc>
          <w:tcPr>
            <w:tcW w:w="992" w:type="dxa"/>
            <w:vAlign w:val="center"/>
          </w:tcPr>
          <w:p w14:paraId="2DAB216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1230143</w:t>
            </w:r>
          </w:p>
        </w:tc>
        <w:tc>
          <w:tcPr>
            <w:tcW w:w="4112" w:type="dxa"/>
            <w:vAlign w:val="center"/>
          </w:tcPr>
          <w:p w14:paraId="192D728B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Pemrograman Berorientasi Objek</w:t>
            </w:r>
          </w:p>
        </w:tc>
        <w:tc>
          <w:tcPr>
            <w:tcW w:w="567" w:type="dxa"/>
            <w:vAlign w:val="center"/>
          </w:tcPr>
          <w:p w14:paraId="7F8FF73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510BE613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508652B9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343F3B65" w14:textId="77777777" w:rsidTr="00514D8B">
        <w:trPr>
          <w:jc w:val="center"/>
        </w:trPr>
        <w:tc>
          <w:tcPr>
            <w:tcW w:w="533" w:type="dxa"/>
            <w:vAlign w:val="center"/>
          </w:tcPr>
          <w:p w14:paraId="12CEEDD1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7</w:t>
            </w:r>
          </w:p>
        </w:tc>
        <w:tc>
          <w:tcPr>
            <w:tcW w:w="992" w:type="dxa"/>
            <w:vAlign w:val="center"/>
          </w:tcPr>
          <w:p w14:paraId="27861FF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1230211</w:t>
            </w:r>
          </w:p>
        </w:tc>
        <w:tc>
          <w:tcPr>
            <w:tcW w:w="4112" w:type="dxa"/>
            <w:vAlign w:val="center"/>
          </w:tcPr>
          <w:p w14:paraId="5F85845F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Praktikum Pemrograman Berorientasi Objek</w:t>
            </w:r>
          </w:p>
        </w:tc>
        <w:tc>
          <w:tcPr>
            <w:tcW w:w="567" w:type="dxa"/>
            <w:vAlign w:val="center"/>
          </w:tcPr>
          <w:p w14:paraId="2034267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0BB3DFE0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0EA03C8A" w14:textId="33F9E469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B</w:t>
            </w:r>
            <w:r w:rsidR="00B155C7">
              <w:rPr>
                <w:rFonts w:asciiTheme="majorHAnsi" w:hAnsiTheme="majorHAnsi"/>
                <w:bCs/>
              </w:rPr>
              <w:t>+</w:t>
            </w:r>
          </w:p>
        </w:tc>
      </w:tr>
      <w:tr w:rsidR="007E0258" w:rsidRPr="007E0258" w14:paraId="6617306C" w14:textId="77777777" w:rsidTr="00514D8B">
        <w:trPr>
          <w:jc w:val="center"/>
        </w:trPr>
        <w:tc>
          <w:tcPr>
            <w:tcW w:w="533" w:type="dxa"/>
            <w:vAlign w:val="center"/>
          </w:tcPr>
          <w:p w14:paraId="78D6738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8</w:t>
            </w:r>
          </w:p>
        </w:tc>
        <w:tc>
          <w:tcPr>
            <w:tcW w:w="992" w:type="dxa"/>
            <w:vAlign w:val="center"/>
          </w:tcPr>
          <w:p w14:paraId="561BA43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1230373</w:t>
            </w:r>
          </w:p>
        </w:tc>
        <w:tc>
          <w:tcPr>
            <w:tcW w:w="4112" w:type="dxa"/>
            <w:vAlign w:val="center"/>
          </w:tcPr>
          <w:p w14:paraId="7D78A507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Rekayasa Perangkat Lunak</w:t>
            </w:r>
          </w:p>
        </w:tc>
        <w:tc>
          <w:tcPr>
            <w:tcW w:w="567" w:type="dxa"/>
            <w:vAlign w:val="center"/>
          </w:tcPr>
          <w:p w14:paraId="185FFAD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35263F1A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174FA91B" w14:textId="14BC656A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B</w:t>
            </w:r>
          </w:p>
        </w:tc>
      </w:tr>
      <w:tr w:rsidR="007E0258" w:rsidRPr="007E0258" w14:paraId="33742A53" w14:textId="77777777" w:rsidTr="00514D8B">
        <w:trPr>
          <w:jc w:val="center"/>
        </w:trPr>
        <w:tc>
          <w:tcPr>
            <w:tcW w:w="533" w:type="dxa"/>
            <w:vAlign w:val="center"/>
          </w:tcPr>
          <w:p w14:paraId="22A9813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9</w:t>
            </w:r>
          </w:p>
        </w:tc>
        <w:tc>
          <w:tcPr>
            <w:tcW w:w="992" w:type="dxa"/>
            <w:vAlign w:val="center"/>
          </w:tcPr>
          <w:p w14:paraId="5BCFF17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1200022</w:t>
            </w:r>
          </w:p>
        </w:tc>
        <w:tc>
          <w:tcPr>
            <w:tcW w:w="4112" w:type="dxa"/>
            <w:vAlign w:val="center"/>
          </w:tcPr>
          <w:p w14:paraId="536FB9E0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Teknopreunership</w:t>
            </w:r>
          </w:p>
        </w:tc>
        <w:tc>
          <w:tcPr>
            <w:tcW w:w="567" w:type="dxa"/>
            <w:vAlign w:val="center"/>
          </w:tcPr>
          <w:p w14:paraId="003A971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62C27F6E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5A9F7C66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16A399B8" w14:textId="77777777" w:rsidTr="00514D8B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0A8880C1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7" w:type="dxa"/>
            <w:vAlign w:val="center"/>
          </w:tcPr>
          <w:p w14:paraId="31C03458" w14:textId="77777777" w:rsidR="00E53F0B" w:rsidRPr="007E0258" w:rsidRDefault="008D69EE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21</w:t>
            </w:r>
          </w:p>
        </w:tc>
        <w:tc>
          <w:tcPr>
            <w:tcW w:w="708" w:type="dxa"/>
          </w:tcPr>
          <w:p w14:paraId="35A4F1B4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13D96926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394F2E0C" w14:textId="77777777" w:rsidR="00071BE3" w:rsidRPr="007E0258" w:rsidRDefault="00071BE3" w:rsidP="00582FCC">
      <w:pPr>
        <w:rPr>
          <w:rFonts w:ascii="Cambria" w:hAnsi="Cambria" w:cs="Arial"/>
          <w:b/>
          <w:bCs/>
        </w:rPr>
      </w:pP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137"/>
        <w:gridCol w:w="3966"/>
        <w:gridCol w:w="566"/>
        <w:gridCol w:w="709"/>
        <w:gridCol w:w="1560"/>
      </w:tblGrid>
      <w:tr w:rsidR="007E0258" w:rsidRPr="007E0258" w14:paraId="6AE8797D" w14:textId="77777777" w:rsidTr="00514D8B">
        <w:trPr>
          <w:jc w:val="center"/>
        </w:trPr>
        <w:tc>
          <w:tcPr>
            <w:tcW w:w="8472" w:type="dxa"/>
            <w:gridSpan w:val="6"/>
            <w:shd w:val="clear" w:color="auto" w:fill="BFBFBF"/>
          </w:tcPr>
          <w:p w14:paraId="0C27B8C8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V</w:t>
            </w:r>
          </w:p>
        </w:tc>
      </w:tr>
      <w:tr w:rsidR="007E0258" w:rsidRPr="007E0258" w14:paraId="46B86E7C" w14:textId="77777777" w:rsidTr="00783C71">
        <w:trPr>
          <w:jc w:val="center"/>
        </w:trPr>
        <w:tc>
          <w:tcPr>
            <w:tcW w:w="534" w:type="dxa"/>
          </w:tcPr>
          <w:p w14:paraId="7389B063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1137" w:type="dxa"/>
          </w:tcPr>
          <w:p w14:paraId="0440A919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3966" w:type="dxa"/>
          </w:tcPr>
          <w:p w14:paraId="3FA3E38C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6" w:type="dxa"/>
          </w:tcPr>
          <w:p w14:paraId="0D5D45EF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709" w:type="dxa"/>
          </w:tcPr>
          <w:p w14:paraId="4E508DA8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60" w:type="dxa"/>
          </w:tcPr>
          <w:p w14:paraId="035749D7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03987AC9" w14:textId="77777777" w:rsidTr="00783C71">
        <w:trPr>
          <w:jc w:val="center"/>
        </w:trPr>
        <w:tc>
          <w:tcPr>
            <w:tcW w:w="534" w:type="dxa"/>
            <w:vAlign w:val="center"/>
          </w:tcPr>
          <w:p w14:paraId="2C73596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1137" w:type="dxa"/>
            <w:vAlign w:val="center"/>
          </w:tcPr>
          <w:p w14:paraId="603A5DE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1230322</w:t>
            </w:r>
          </w:p>
        </w:tc>
        <w:tc>
          <w:tcPr>
            <w:tcW w:w="3966" w:type="dxa"/>
            <w:vAlign w:val="center"/>
          </w:tcPr>
          <w:p w14:paraId="3A3210D5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Kriptografi</w:t>
            </w:r>
          </w:p>
        </w:tc>
        <w:tc>
          <w:tcPr>
            <w:tcW w:w="566" w:type="dxa"/>
            <w:vAlign w:val="center"/>
          </w:tcPr>
          <w:p w14:paraId="2DBC9D0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9" w:type="dxa"/>
          </w:tcPr>
          <w:p w14:paraId="37E04991" w14:textId="77777777" w:rsidR="008D69EE" w:rsidRPr="007E0258" w:rsidRDefault="008D69EE" w:rsidP="00F60EA4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32731279" w14:textId="25F7E800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C</w:t>
            </w:r>
          </w:p>
        </w:tc>
      </w:tr>
      <w:tr w:rsidR="007E0258" w:rsidRPr="007E0258" w14:paraId="322F47BE" w14:textId="77777777" w:rsidTr="00783C71">
        <w:trPr>
          <w:jc w:val="center"/>
        </w:trPr>
        <w:tc>
          <w:tcPr>
            <w:tcW w:w="534" w:type="dxa"/>
            <w:vAlign w:val="center"/>
          </w:tcPr>
          <w:p w14:paraId="0BAB27C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1137" w:type="dxa"/>
            <w:vAlign w:val="center"/>
          </w:tcPr>
          <w:p w14:paraId="4022681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3966" w:type="dxa"/>
            <w:vAlign w:val="center"/>
          </w:tcPr>
          <w:p w14:paraId="03012AC8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Data Science</w:t>
            </w:r>
          </w:p>
        </w:tc>
        <w:tc>
          <w:tcPr>
            <w:tcW w:w="566" w:type="dxa"/>
            <w:vAlign w:val="center"/>
          </w:tcPr>
          <w:p w14:paraId="5ED2F30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9" w:type="dxa"/>
          </w:tcPr>
          <w:p w14:paraId="5DC1379E" w14:textId="77777777" w:rsidR="008D69EE" w:rsidRPr="007E0258" w:rsidRDefault="008D69EE" w:rsidP="00F35E88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587F9977" w14:textId="2CA9BEF9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56D26A1D" w14:textId="77777777" w:rsidTr="00783C71">
        <w:trPr>
          <w:jc w:val="center"/>
        </w:trPr>
        <w:tc>
          <w:tcPr>
            <w:tcW w:w="534" w:type="dxa"/>
            <w:vAlign w:val="center"/>
          </w:tcPr>
          <w:p w14:paraId="5AE011D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1137" w:type="dxa"/>
            <w:vAlign w:val="center"/>
          </w:tcPr>
          <w:p w14:paraId="611A8DA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1230412</w:t>
            </w:r>
          </w:p>
        </w:tc>
        <w:tc>
          <w:tcPr>
            <w:tcW w:w="3966" w:type="dxa"/>
            <w:vAlign w:val="center"/>
          </w:tcPr>
          <w:p w14:paraId="52B8F9E3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Kapita Selekta</w:t>
            </w:r>
          </w:p>
        </w:tc>
        <w:tc>
          <w:tcPr>
            <w:tcW w:w="566" w:type="dxa"/>
            <w:vAlign w:val="center"/>
          </w:tcPr>
          <w:p w14:paraId="1D57587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9" w:type="dxa"/>
          </w:tcPr>
          <w:p w14:paraId="3AEA0016" w14:textId="77777777" w:rsidR="008D69EE" w:rsidRPr="007E0258" w:rsidRDefault="008D69EE" w:rsidP="00E62D79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3E121592" w14:textId="6BFD81F9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12AE7D41" w14:textId="77777777" w:rsidTr="00783C71">
        <w:trPr>
          <w:jc w:val="center"/>
        </w:trPr>
        <w:tc>
          <w:tcPr>
            <w:tcW w:w="534" w:type="dxa"/>
            <w:vAlign w:val="center"/>
          </w:tcPr>
          <w:p w14:paraId="613DBFD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4</w:t>
            </w:r>
          </w:p>
        </w:tc>
        <w:tc>
          <w:tcPr>
            <w:tcW w:w="1137" w:type="dxa"/>
            <w:vAlign w:val="center"/>
          </w:tcPr>
          <w:p w14:paraId="18F564C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1230402</w:t>
            </w:r>
          </w:p>
        </w:tc>
        <w:tc>
          <w:tcPr>
            <w:tcW w:w="3966" w:type="dxa"/>
            <w:vAlign w:val="center"/>
          </w:tcPr>
          <w:p w14:paraId="19275586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Internet of Things (IoT)</w:t>
            </w:r>
          </w:p>
        </w:tc>
        <w:tc>
          <w:tcPr>
            <w:tcW w:w="566" w:type="dxa"/>
            <w:vAlign w:val="center"/>
          </w:tcPr>
          <w:p w14:paraId="1508B08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9" w:type="dxa"/>
          </w:tcPr>
          <w:p w14:paraId="0967E888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72506E90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3556171A" w14:textId="77777777" w:rsidTr="00783C71">
        <w:trPr>
          <w:jc w:val="center"/>
        </w:trPr>
        <w:tc>
          <w:tcPr>
            <w:tcW w:w="534" w:type="dxa"/>
            <w:vAlign w:val="center"/>
          </w:tcPr>
          <w:p w14:paraId="4B07F2A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5</w:t>
            </w:r>
          </w:p>
        </w:tc>
        <w:tc>
          <w:tcPr>
            <w:tcW w:w="1137" w:type="dxa"/>
            <w:vAlign w:val="center"/>
          </w:tcPr>
          <w:p w14:paraId="0AF54B9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3966" w:type="dxa"/>
            <w:vAlign w:val="center"/>
          </w:tcPr>
          <w:p w14:paraId="7F627011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Praktikum Internet of Things (IoT) / Praktikum Sistem Digital</w:t>
            </w:r>
          </w:p>
        </w:tc>
        <w:tc>
          <w:tcPr>
            <w:tcW w:w="566" w:type="dxa"/>
            <w:vAlign w:val="center"/>
          </w:tcPr>
          <w:p w14:paraId="7E72388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9" w:type="dxa"/>
          </w:tcPr>
          <w:p w14:paraId="7EF08D81" w14:textId="77777777" w:rsidR="008D69EE" w:rsidRPr="007E0258" w:rsidRDefault="008D69EE" w:rsidP="00F60EA4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6D7179AF" w14:textId="7770255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C</w:t>
            </w:r>
          </w:p>
        </w:tc>
      </w:tr>
      <w:tr w:rsidR="007E0258" w:rsidRPr="007E0258" w14:paraId="3F086C59" w14:textId="77777777" w:rsidTr="00783C71">
        <w:trPr>
          <w:jc w:val="center"/>
        </w:trPr>
        <w:tc>
          <w:tcPr>
            <w:tcW w:w="534" w:type="dxa"/>
            <w:vAlign w:val="center"/>
          </w:tcPr>
          <w:p w14:paraId="42C102E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6</w:t>
            </w:r>
          </w:p>
        </w:tc>
        <w:tc>
          <w:tcPr>
            <w:tcW w:w="1137" w:type="dxa"/>
            <w:vAlign w:val="center"/>
          </w:tcPr>
          <w:p w14:paraId="01995C8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3966" w:type="dxa"/>
            <w:vAlign w:val="center"/>
          </w:tcPr>
          <w:p w14:paraId="7380074D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Praktikum Data Science</w:t>
            </w:r>
          </w:p>
        </w:tc>
        <w:tc>
          <w:tcPr>
            <w:tcW w:w="566" w:type="dxa"/>
            <w:vAlign w:val="center"/>
          </w:tcPr>
          <w:p w14:paraId="11A507C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9" w:type="dxa"/>
          </w:tcPr>
          <w:p w14:paraId="0327B3B6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252607DD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4D5EE5D3" w14:textId="77777777" w:rsidTr="00783C71">
        <w:trPr>
          <w:jc w:val="center"/>
        </w:trPr>
        <w:tc>
          <w:tcPr>
            <w:tcW w:w="534" w:type="dxa"/>
            <w:vAlign w:val="center"/>
          </w:tcPr>
          <w:p w14:paraId="4131729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7</w:t>
            </w:r>
          </w:p>
        </w:tc>
        <w:tc>
          <w:tcPr>
            <w:tcW w:w="1137" w:type="dxa"/>
            <w:vAlign w:val="center"/>
          </w:tcPr>
          <w:p w14:paraId="2106DA8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1230183</w:t>
            </w:r>
          </w:p>
        </w:tc>
        <w:tc>
          <w:tcPr>
            <w:tcW w:w="3966" w:type="dxa"/>
            <w:vAlign w:val="center"/>
          </w:tcPr>
          <w:p w14:paraId="1EFA8A05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Sistem Operasi </w:t>
            </w:r>
          </w:p>
        </w:tc>
        <w:tc>
          <w:tcPr>
            <w:tcW w:w="566" w:type="dxa"/>
            <w:vAlign w:val="center"/>
          </w:tcPr>
          <w:p w14:paraId="0C8DA9E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9" w:type="dxa"/>
          </w:tcPr>
          <w:p w14:paraId="31BBAC5B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07CFE3B2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3362BE54" w14:textId="77777777" w:rsidTr="00783C71">
        <w:trPr>
          <w:jc w:val="center"/>
        </w:trPr>
        <w:tc>
          <w:tcPr>
            <w:tcW w:w="534" w:type="dxa"/>
            <w:vAlign w:val="center"/>
          </w:tcPr>
          <w:p w14:paraId="4CA3B86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8</w:t>
            </w:r>
          </w:p>
        </w:tc>
        <w:tc>
          <w:tcPr>
            <w:tcW w:w="1137" w:type="dxa"/>
            <w:vAlign w:val="center"/>
          </w:tcPr>
          <w:p w14:paraId="3FE61EB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1230342</w:t>
            </w:r>
          </w:p>
        </w:tc>
        <w:tc>
          <w:tcPr>
            <w:tcW w:w="3966" w:type="dxa"/>
            <w:vAlign w:val="center"/>
          </w:tcPr>
          <w:p w14:paraId="7A34F70B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Riset Operasi </w:t>
            </w:r>
          </w:p>
        </w:tc>
        <w:tc>
          <w:tcPr>
            <w:tcW w:w="566" w:type="dxa"/>
            <w:vAlign w:val="center"/>
          </w:tcPr>
          <w:p w14:paraId="5CF6536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9" w:type="dxa"/>
          </w:tcPr>
          <w:p w14:paraId="70EACB11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7A7D48E7" w14:textId="24556C6C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B</w:t>
            </w:r>
            <w:r w:rsidR="00B155C7">
              <w:rPr>
                <w:rFonts w:asciiTheme="majorHAnsi" w:hAnsiTheme="majorHAnsi"/>
                <w:bCs/>
              </w:rPr>
              <w:t>+</w:t>
            </w:r>
          </w:p>
        </w:tc>
      </w:tr>
      <w:tr w:rsidR="007E0258" w:rsidRPr="007E0258" w14:paraId="1CA62DD7" w14:textId="77777777" w:rsidTr="00783C71">
        <w:trPr>
          <w:jc w:val="center"/>
        </w:trPr>
        <w:tc>
          <w:tcPr>
            <w:tcW w:w="534" w:type="dxa"/>
            <w:vAlign w:val="center"/>
          </w:tcPr>
          <w:p w14:paraId="6E2C727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9</w:t>
            </w:r>
          </w:p>
        </w:tc>
        <w:tc>
          <w:tcPr>
            <w:tcW w:w="1137" w:type="dxa"/>
            <w:vAlign w:val="center"/>
          </w:tcPr>
          <w:p w14:paraId="3A2FD97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1230422</w:t>
            </w:r>
          </w:p>
        </w:tc>
        <w:tc>
          <w:tcPr>
            <w:tcW w:w="3966" w:type="dxa"/>
            <w:vAlign w:val="center"/>
          </w:tcPr>
          <w:p w14:paraId="58B62728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Manajemen Proyek Perangkat Lunak</w:t>
            </w:r>
          </w:p>
        </w:tc>
        <w:tc>
          <w:tcPr>
            <w:tcW w:w="566" w:type="dxa"/>
            <w:vAlign w:val="center"/>
          </w:tcPr>
          <w:p w14:paraId="5F09189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9" w:type="dxa"/>
          </w:tcPr>
          <w:p w14:paraId="7B00A095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621D6485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24B43E8B" w14:textId="77777777" w:rsidTr="00783C71">
        <w:trPr>
          <w:jc w:val="center"/>
        </w:trPr>
        <w:tc>
          <w:tcPr>
            <w:tcW w:w="534" w:type="dxa"/>
            <w:vAlign w:val="center"/>
          </w:tcPr>
          <w:p w14:paraId="2E395DA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</w:t>
            </w:r>
          </w:p>
        </w:tc>
        <w:tc>
          <w:tcPr>
            <w:tcW w:w="1137" w:type="dxa"/>
            <w:vAlign w:val="center"/>
          </w:tcPr>
          <w:p w14:paraId="69CBCE79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123XXX3</w:t>
            </w:r>
          </w:p>
        </w:tc>
        <w:tc>
          <w:tcPr>
            <w:tcW w:w="3966" w:type="dxa"/>
            <w:vAlign w:val="center"/>
          </w:tcPr>
          <w:p w14:paraId="4ABCF83C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Matakuliah Pilihan 1 : Pemetaan Bawah Permukaan</w:t>
            </w:r>
          </w:p>
        </w:tc>
        <w:tc>
          <w:tcPr>
            <w:tcW w:w="566" w:type="dxa"/>
            <w:vAlign w:val="center"/>
          </w:tcPr>
          <w:p w14:paraId="4E8BEE7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9" w:type="dxa"/>
          </w:tcPr>
          <w:p w14:paraId="694713F4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66D56C9A" w14:textId="6F414143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</w:t>
            </w:r>
          </w:p>
        </w:tc>
      </w:tr>
      <w:tr w:rsidR="007E0258" w:rsidRPr="007E0258" w14:paraId="4312BDBE" w14:textId="77777777" w:rsidTr="00783C71">
        <w:trPr>
          <w:jc w:val="center"/>
        </w:trPr>
        <w:tc>
          <w:tcPr>
            <w:tcW w:w="534" w:type="dxa"/>
            <w:vAlign w:val="center"/>
          </w:tcPr>
          <w:p w14:paraId="31D011D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11</w:t>
            </w:r>
          </w:p>
        </w:tc>
        <w:tc>
          <w:tcPr>
            <w:tcW w:w="1137" w:type="dxa"/>
            <w:vAlign w:val="center"/>
          </w:tcPr>
          <w:p w14:paraId="164A5468" w14:textId="77777777" w:rsidR="008D69EE" w:rsidRPr="007E0258" w:rsidRDefault="008D69EE" w:rsidP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123XXX3</w:t>
            </w:r>
          </w:p>
        </w:tc>
        <w:tc>
          <w:tcPr>
            <w:tcW w:w="3966" w:type="dxa"/>
            <w:vAlign w:val="center"/>
          </w:tcPr>
          <w:p w14:paraId="3C94DCB1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Matakuliah Pilihan 2 : Pengolahan Citra</w:t>
            </w:r>
          </w:p>
        </w:tc>
        <w:tc>
          <w:tcPr>
            <w:tcW w:w="566" w:type="dxa"/>
            <w:vAlign w:val="center"/>
          </w:tcPr>
          <w:p w14:paraId="35E3540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9" w:type="dxa"/>
          </w:tcPr>
          <w:p w14:paraId="6D1AA52B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323F57A9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7DA6CDA5" w14:textId="77777777" w:rsidTr="00514D8B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41060993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6" w:type="dxa"/>
            <w:vAlign w:val="center"/>
          </w:tcPr>
          <w:p w14:paraId="1FAA274B" w14:textId="77777777" w:rsidR="00E53F0B" w:rsidRPr="007E0258" w:rsidRDefault="008D69EE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23</w:t>
            </w:r>
          </w:p>
        </w:tc>
        <w:tc>
          <w:tcPr>
            <w:tcW w:w="709" w:type="dxa"/>
          </w:tcPr>
          <w:p w14:paraId="5DB22862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16C42407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03DE8657" w14:textId="73CF785B" w:rsidR="00C04B56" w:rsidRPr="007E0258" w:rsidRDefault="00582FCC" w:rsidP="00582FCC">
      <w:pPr>
        <w:tabs>
          <w:tab w:val="left" w:pos="1589"/>
        </w:tabs>
        <w:rPr>
          <w:rFonts w:ascii="Cambria" w:hAnsi="Cambria"/>
          <w:sz w:val="24"/>
          <w:szCs w:val="24"/>
          <w:lang w:val="id-ID"/>
        </w:rPr>
      </w:pPr>
      <w:r w:rsidRPr="007E0258">
        <w:rPr>
          <w:rFonts w:ascii="Cambria" w:hAnsi="Cambria"/>
          <w:sz w:val="24"/>
          <w:szCs w:val="24"/>
        </w:rPr>
        <w:tab/>
      </w:r>
    </w:p>
    <w:p w14:paraId="0AD46850" w14:textId="03621A9E" w:rsidR="00543DF2" w:rsidRDefault="00543DF2" w:rsidP="00582FCC">
      <w:pPr>
        <w:tabs>
          <w:tab w:val="left" w:pos="1589"/>
        </w:tabs>
        <w:rPr>
          <w:rFonts w:ascii="Cambria" w:hAnsi="Cambria"/>
          <w:sz w:val="24"/>
          <w:szCs w:val="24"/>
          <w:lang w:val="id-ID"/>
        </w:rPr>
      </w:pPr>
    </w:p>
    <w:p w14:paraId="65A3C2D6" w14:textId="567688B9" w:rsidR="00AE5835" w:rsidRDefault="00AE5835" w:rsidP="00582FCC">
      <w:pPr>
        <w:tabs>
          <w:tab w:val="left" w:pos="1589"/>
        </w:tabs>
        <w:rPr>
          <w:rFonts w:ascii="Cambria" w:hAnsi="Cambria"/>
          <w:sz w:val="24"/>
          <w:szCs w:val="24"/>
          <w:lang w:val="id-ID"/>
        </w:rPr>
      </w:pPr>
    </w:p>
    <w:p w14:paraId="1C67FA26" w14:textId="77777777" w:rsidR="00AE5835" w:rsidRPr="007E0258" w:rsidRDefault="00AE5835" w:rsidP="00582FCC">
      <w:pPr>
        <w:tabs>
          <w:tab w:val="left" w:pos="1589"/>
        </w:tabs>
        <w:rPr>
          <w:rFonts w:ascii="Cambria" w:hAnsi="Cambria"/>
          <w:sz w:val="24"/>
          <w:szCs w:val="24"/>
          <w:lang w:val="id-ID"/>
        </w:rPr>
      </w:pP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3969"/>
        <w:gridCol w:w="563"/>
        <w:gridCol w:w="854"/>
        <w:gridCol w:w="1559"/>
      </w:tblGrid>
      <w:tr w:rsidR="007E0258" w:rsidRPr="007E0258" w14:paraId="0728D369" w14:textId="77777777" w:rsidTr="00AE5835">
        <w:trPr>
          <w:jc w:val="center"/>
        </w:trPr>
        <w:tc>
          <w:tcPr>
            <w:tcW w:w="8613" w:type="dxa"/>
            <w:gridSpan w:val="6"/>
            <w:shd w:val="clear" w:color="auto" w:fill="BFBFBF"/>
          </w:tcPr>
          <w:p w14:paraId="11B27B17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VI</w:t>
            </w:r>
          </w:p>
        </w:tc>
      </w:tr>
      <w:tr w:rsidR="007E0258" w:rsidRPr="007E0258" w14:paraId="7F4D8856" w14:textId="77777777" w:rsidTr="00AE5835">
        <w:trPr>
          <w:jc w:val="center"/>
        </w:trPr>
        <w:tc>
          <w:tcPr>
            <w:tcW w:w="534" w:type="dxa"/>
          </w:tcPr>
          <w:p w14:paraId="44432382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1134" w:type="dxa"/>
          </w:tcPr>
          <w:p w14:paraId="5EB60D30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3969" w:type="dxa"/>
          </w:tcPr>
          <w:p w14:paraId="0924D7E9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3" w:type="dxa"/>
          </w:tcPr>
          <w:p w14:paraId="657BC794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854" w:type="dxa"/>
          </w:tcPr>
          <w:p w14:paraId="58A472F9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37DB9E1D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14D71FE3" w14:textId="77777777" w:rsidTr="00AE5835">
        <w:trPr>
          <w:jc w:val="center"/>
        </w:trPr>
        <w:tc>
          <w:tcPr>
            <w:tcW w:w="534" w:type="dxa"/>
            <w:vAlign w:val="center"/>
          </w:tcPr>
          <w:p w14:paraId="5C74483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1134" w:type="dxa"/>
            <w:vAlign w:val="center"/>
          </w:tcPr>
          <w:p w14:paraId="74038BA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1230362</w:t>
            </w:r>
          </w:p>
        </w:tc>
        <w:tc>
          <w:tcPr>
            <w:tcW w:w="3969" w:type="dxa"/>
            <w:vAlign w:val="center"/>
          </w:tcPr>
          <w:p w14:paraId="47112A15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Metodologi Penulisan Ilmiah</w:t>
            </w:r>
          </w:p>
        </w:tc>
        <w:tc>
          <w:tcPr>
            <w:tcW w:w="563" w:type="dxa"/>
            <w:vAlign w:val="center"/>
          </w:tcPr>
          <w:p w14:paraId="78884C41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4" w:type="dxa"/>
          </w:tcPr>
          <w:p w14:paraId="1FE257A5" w14:textId="77777777" w:rsidR="008D69EE" w:rsidRPr="007E0258" w:rsidRDefault="008D69EE" w:rsidP="00E62D79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49491C7F" w14:textId="3B4E774B" w:rsidR="008D69EE" w:rsidRPr="007E0258" w:rsidRDefault="00DA6921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C</w:t>
            </w:r>
            <w:r w:rsidR="008D69EE" w:rsidRPr="007E0258">
              <w:rPr>
                <w:rFonts w:asciiTheme="majorHAnsi" w:hAnsiTheme="majorHAnsi"/>
                <w:bCs/>
              </w:rPr>
              <w:t>+</w:t>
            </w:r>
          </w:p>
        </w:tc>
      </w:tr>
      <w:tr w:rsidR="007E0258" w:rsidRPr="007E0258" w14:paraId="0786E98A" w14:textId="77777777" w:rsidTr="00AE5835">
        <w:trPr>
          <w:jc w:val="center"/>
        </w:trPr>
        <w:tc>
          <w:tcPr>
            <w:tcW w:w="534" w:type="dxa"/>
            <w:vAlign w:val="center"/>
          </w:tcPr>
          <w:p w14:paraId="1BEF029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1134" w:type="dxa"/>
            <w:vAlign w:val="center"/>
          </w:tcPr>
          <w:p w14:paraId="3B42F40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1230432</w:t>
            </w:r>
          </w:p>
        </w:tc>
        <w:tc>
          <w:tcPr>
            <w:tcW w:w="3969" w:type="dxa"/>
            <w:vAlign w:val="center"/>
          </w:tcPr>
          <w:p w14:paraId="1298B1F2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Grafika Komputer dan Multimedia</w:t>
            </w:r>
          </w:p>
        </w:tc>
        <w:tc>
          <w:tcPr>
            <w:tcW w:w="563" w:type="dxa"/>
            <w:vAlign w:val="center"/>
          </w:tcPr>
          <w:p w14:paraId="06EF5EF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4" w:type="dxa"/>
          </w:tcPr>
          <w:p w14:paraId="281BF417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536FEA93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4645B108" w14:textId="77777777" w:rsidTr="00AE5835">
        <w:trPr>
          <w:jc w:val="center"/>
        </w:trPr>
        <w:tc>
          <w:tcPr>
            <w:tcW w:w="534" w:type="dxa"/>
            <w:vAlign w:val="center"/>
          </w:tcPr>
          <w:p w14:paraId="5DBA085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1134" w:type="dxa"/>
            <w:vAlign w:val="center"/>
          </w:tcPr>
          <w:p w14:paraId="44DE7D5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1230442</w:t>
            </w:r>
          </w:p>
        </w:tc>
        <w:tc>
          <w:tcPr>
            <w:tcW w:w="3969" w:type="dxa"/>
            <w:vAlign w:val="center"/>
          </w:tcPr>
          <w:p w14:paraId="267C6CD8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Analisis dan Disain Berorientasi Objek</w:t>
            </w:r>
          </w:p>
        </w:tc>
        <w:tc>
          <w:tcPr>
            <w:tcW w:w="563" w:type="dxa"/>
            <w:vAlign w:val="center"/>
          </w:tcPr>
          <w:p w14:paraId="0E68715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4" w:type="dxa"/>
          </w:tcPr>
          <w:p w14:paraId="57CFD18B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5AA6A646" w14:textId="4E8B5DD6" w:rsidR="008D69EE" w:rsidRPr="007E0258" w:rsidRDefault="00DA6921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</w:t>
            </w:r>
          </w:p>
        </w:tc>
      </w:tr>
      <w:tr w:rsidR="007E0258" w:rsidRPr="007E0258" w14:paraId="6105C2BB" w14:textId="77777777" w:rsidTr="00AE5835">
        <w:trPr>
          <w:jc w:val="center"/>
        </w:trPr>
        <w:tc>
          <w:tcPr>
            <w:tcW w:w="534" w:type="dxa"/>
            <w:vAlign w:val="center"/>
          </w:tcPr>
          <w:p w14:paraId="7AA5656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4</w:t>
            </w:r>
          </w:p>
        </w:tc>
        <w:tc>
          <w:tcPr>
            <w:tcW w:w="1134" w:type="dxa"/>
            <w:vAlign w:val="center"/>
          </w:tcPr>
          <w:p w14:paraId="363131E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1230453</w:t>
            </w:r>
          </w:p>
        </w:tc>
        <w:tc>
          <w:tcPr>
            <w:tcW w:w="3969" w:type="dxa"/>
            <w:vAlign w:val="center"/>
          </w:tcPr>
          <w:p w14:paraId="18538DEF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Kerja Praktek</w:t>
            </w:r>
          </w:p>
        </w:tc>
        <w:tc>
          <w:tcPr>
            <w:tcW w:w="563" w:type="dxa"/>
            <w:vAlign w:val="center"/>
          </w:tcPr>
          <w:p w14:paraId="5878D3B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4" w:type="dxa"/>
          </w:tcPr>
          <w:p w14:paraId="2E5E7DFA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7A13B4A3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769EBB68" w14:textId="77777777" w:rsidTr="00AE5835">
        <w:trPr>
          <w:jc w:val="center"/>
        </w:trPr>
        <w:tc>
          <w:tcPr>
            <w:tcW w:w="534" w:type="dxa"/>
            <w:vAlign w:val="center"/>
          </w:tcPr>
          <w:p w14:paraId="350C60F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5</w:t>
            </w:r>
          </w:p>
        </w:tc>
        <w:tc>
          <w:tcPr>
            <w:tcW w:w="1134" w:type="dxa"/>
            <w:vAlign w:val="center"/>
          </w:tcPr>
          <w:p w14:paraId="36F0C63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1230492</w:t>
            </w:r>
          </w:p>
        </w:tc>
        <w:tc>
          <w:tcPr>
            <w:tcW w:w="3969" w:type="dxa"/>
            <w:vAlign w:val="center"/>
          </w:tcPr>
          <w:p w14:paraId="4DEFECD7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Uji Kualitas Perangkat Lunak</w:t>
            </w:r>
          </w:p>
        </w:tc>
        <w:tc>
          <w:tcPr>
            <w:tcW w:w="563" w:type="dxa"/>
            <w:vAlign w:val="center"/>
          </w:tcPr>
          <w:p w14:paraId="085DBFF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4" w:type="dxa"/>
          </w:tcPr>
          <w:p w14:paraId="0F9906C6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7CA59053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3C427815" w14:textId="77777777" w:rsidTr="00AE5835">
        <w:trPr>
          <w:jc w:val="center"/>
        </w:trPr>
        <w:tc>
          <w:tcPr>
            <w:tcW w:w="534" w:type="dxa"/>
            <w:vAlign w:val="center"/>
          </w:tcPr>
          <w:p w14:paraId="42887D5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6</w:t>
            </w:r>
          </w:p>
        </w:tc>
        <w:tc>
          <w:tcPr>
            <w:tcW w:w="1134" w:type="dxa"/>
            <w:vAlign w:val="center"/>
          </w:tcPr>
          <w:p w14:paraId="093D567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3969" w:type="dxa"/>
            <w:vAlign w:val="center"/>
          </w:tcPr>
          <w:p w14:paraId="112BB1C2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Praktikum Teknologi dan Pemrograman Mobile</w:t>
            </w:r>
          </w:p>
        </w:tc>
        <w:tc>
          <w:tcPr>
            <w:tcW w:w="563" w:type="dxa"/>
            <w:vAlign w:val="center"/>
          </w:tcPr>
          <w:p w14:paraId="544F29B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854" w:type="dxa"/>
          </w:tcPr>
          <w:p w14:paraId="7C00C4FE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44925137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04F90BB5" w14:textId="77777777" w:rsidTr="00AE5835">
        <w:trPr>
          <w:jc w:val="center"/>
        </w:trPr>
        <w:tc>
          <w:tcPr>
            <w:tcW w:w="534" w:type="dxa"/>
            <w:vAlign w:val="center"/>
          </w:tcPr>
          <w:p w14:paraId="5D0593F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7</w:t>
            </w:r>
          </w:p>
        </w:tc>
        <w:tc>
          <w:tcPr>
            <w:tcW w:w="1134" w:type="dxa"/>
            <w:vAlign w:val="center"/>
          </w:tcPr>
          <w:p w14:paraId="3A098E5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1230272</w:t>
            </w:r>
          </w:p>
        </w:tc>
        <w:tc>
          <w:tcPr>
            <w:tcW w:w="3969" w:type="dxa"/>
            <w:vAlign w:val="center"/>
          </w:tcPr>
          <w:p w14:paraId="1BA6A13C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Teknologi Dan Pemrograman Mobile</w:t>
            </w:r>
          </w:p>
        </w:tc>
        <w:tc>
          <w:tcPr>
            <w:tcW w:w="563" w:type="dxa"/>
            <w:vAlign w:val="center"/>
          </w:tcPr>
          <w:p w14:paraId="6284376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4" w:type="dxa"/>
          </w:tcPr>
          <w:p w14:paraId="054EB554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378F067F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6ECF224B" w14:textId="77777777" w:rsidTr="00AE5835">
        <w:trPr>
          <w:jc w:val="center"/>
        </w:trPr>
        <w:tc>
          <w:tcPr>
            <w:tcW w:w="534" w:type="dxa"/>
            <w:vAlign w:val="center"/>
          </w:tcPr>
          <w:p w14:paraId="6142E2D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8</w:t>
            </w:r>
          </w:p>
        </w:tc>
        <w:tc>
          <w:tcPr>
            <w:tcW w:w="1134" w:type="dxa"/>
            <w:vAlign w:val="center"/>
          </w:tcPr>
          <w:p w14:paraId="5E06166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1230483</w:t>
            </w:r>
          </w:p>
        </w:tc>
        <w:tc>
          <w:tcPr>
            <w:tcW w:w="3969" w:type="dxa"/>
            <w:vAlign w:val="center"/>
          </w:tcPr>
          <w:p w14:paraId="2A95FFED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Teknologi Cloud Computing</w:t>
            </w:r>
          </w:p>
        </w:tc>
        <w:tc>
          <w:tcPr>
            <w:tcW w:w="563" w:type="dxa"/>
            <w:vAlign w:val="center"/>
          </w:tcPr>
          <w:p w14:paraId="5787FBC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4" w:type="dxa"/>
          </w:tcPr>
          <w:p w14:paraId="16D271C9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2263EEDC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7AC505A9" w14:textId="77777777" w:rsidTr="00AE5835">
        <w:trPr>
          <w:jc w:val="center"/>
        </w:trPr>
        <w:tc>
          <w:tcPr>
            <w:tcW w:w="534" w:type="dxa"/>
            <w:vAlign w:val="center"/>
          </w:tcPr>
          <w:p w14:paraId="1B63962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9</w:t>
            </w:r>
          </w:p>
        </w:tc>
        <w:tc>
          <w:tcPr>
            <w:tcW w:w="1134" w:type="dxa"/>
            <w:vAlign w:val="center"/>
          </w:tcPr>
          <w:p w14:paraId="56850ACC" w14:textId="77777777" w:rsidR="008D69EE" w:rsidRPr="007E0258" w:rsidRDefault="008D69EE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7E0258">
              <w:rPr>
                <w:rFonts w:asciiTheme="majorHAnsi" w:hAnsiTheme="majorHAnsi"/>
                <w:i/>
                <w:iCs/>
              </w:rPr>
              <w:t>1230xxx</w:t>
            </w:r>
          </w:p>
        </w:tc>
        <w:tc>
          <w:tcPr>
            <w:tcW w:w="3969" w:type="dxa"/>
            <w:vAlign w:val="center"/>
          </w:tcPr>
          <w:p w14:paraId="48FC14C4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Praktikum Teknologi Cloud Computing</w:t>
            </w:r>
          </w:p>
        </w:tc>
        <w:tc>
          <w:tcPr>
            <w:tcW w:w="563" w:type="dxa"/>
            <w:vAlign w:val="center"/>
          </w:tcPr>
          <w:p w14:paraId="09B5892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854" w:type="dxa"/>
          </w:tcPr>
          <w:p w14:paraId="145C8BB8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3D68DBCC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6D2729E" w14:textId="77777777" w:rsidTr="00AE5835">
        <w:trPr>
          <w:jc w:val="center"/>
        </w:trPr>
        <w:tc>
          <w:tcPr>
            <w:tcW w:w="534" w:type="dxa"/>
            <w:vAlign w:val="center"/>
          </w:tcPr>
          <w:p w14:paraId="73771B7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</w:t>
            </w:r>
          </w:p>
        </w:tc>
        <w:tc>
          <w:tcPr>
            <w:tcW w:w="1134" w:type="dxa"/>
            <w:vAlign w:val="center"/>
          </w:tcPr>
          <w:p w14:paraId="3B65231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123XXX3</w:t>
            </w:r>
          </w:p>
        </w:tc>
        <w:tc>
          <w:tcPr>
            <w:tcW w:w="3969" w:type="dxa"/>
            <w:vAlign w:val="center"/>
          </w:tcPr>
          <w:p w14:paraId="3200A74A" w14:textId="0DB5BDE3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Matakuliah Pilihan 3 : </w:t>
            </w:r>
            <w:r w:rsidR="00DA6921">
              <w:rPr>
                <w:rFonts w:asciiTheme="majorHAnsi" w:hAnsiTheme="majorHAnsi"/>
              </w:rPr>
              <w:t>Internet/Intranet</w:t>
            </w:r>
          </w:p>
        </w:tc>
        <w:tc>
          <w:tcPr>
            <w:tcW w:w="563" w:type="dxa"/>
            <w:vAlign w:val="center"/>
          </w:tcPr>
          <w:p w14:paraId="5E1E8B9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4" w:type="dxa"/>
          </w:tcPr>
          <w:p w14:paraId="54DED5AF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03B877A4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458648A" w14:textId="77777777" w:rsidTr="00AE5835">
        <w:trPr>
          <w:jc w:val="center"/>
        </w:trPr>
        <w:tc>
          <w:tcPr>
            <w:tcW w:w="534" w:type="dxa"/>
            <w:vAlign w:val="center"/>
          </w:tcPr>
          <w:p w14:paraId="6283FF6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11</w:t>
            </w:r>
          </w:p>
        </w:tc>
        <w:tc>
          <w:tcPr>
            <w:tcW w:w="1134" w:type="dxa"/>
            <w:vAlign w:val="center"/>
          </w:tcPr>
          <w:p w14:paraId="7CE9CA6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123XXX3</w:t>
            </w:r>
          </w:p>
        </w:tc>
        <w:tc>
          <w:tcPr>
            <w:tcW w:w="3969" w:type="dxa"/>
            <w:vAlign w:val="center"/>
          </w:tcPr>
          <w:p w14:paraId="30062C1B" w14:textId="538B2096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Matakuliah Pilihan 4 : </w:t>
            </w:r>
            <w:r w:rsidR="0051704B">
              <w:rPr>
                <w:rFonts w:asciiTheme="majorHAnsi" w:hAnsiTheme="majorHAnsi"/>
              </w:rPr>
              <w:t>Pengaman Sistem Jaringan</w:t>
            </w:r>
          </w:p>
        </w:tc>
        <w:tc>
          <w:tcPr>
            <w:tcW w:w="563" w:type="dxa"/>
            <w:vAlign w:val="center"/>
          </w:tcPr>
          <w:p w14:paraId="77D6D04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4" w:type="dxa"/>
          </w:tcPr>
          <w:p w14:paraId="07008CFC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3B2D4FBA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AE5835" w:rsidRPr="007E0258" w14:paraId="0941FD30" w14:textId="77777777" w:rsidTr="00AE5835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5E15F765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3" w:type="dxa"/>
            <w:vAlign w:val="center"/>
          </w:tcPr>
          <w:p w14:paraId="0BC0C1CD" w14:textId="77777777" w:rsidR="00E53F0B" w:rsidRPr="007E0258" w:rsidRDefault="008D69EE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23</w:t>
            </w:r>
          </w:p>
        </w:tc>
        <w:tc>
          <w:tcPr>
            <w:tcW w:w="854" w:type="dxa"/>
          </w:tcPr>
          <w:p w14:paraId="7CD77C5B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71CAB9AC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27473FBF" w14:textId="77777777" w:rsidR="00582FCC" w:rsidRPr="007E0258" w:rsidRDefault="00582FCC" w:rsidP="00582FCC">
      <w:pPr>
        <w:rPr>
          <w:rFonts w:ascii="Cambria" w:hAnsi="Cambria"/>
          <w:sz w:val="24"/>
          <w:szCs w:val="24"/>
        </w:rPr>
      </w:pP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3828"/>
        <w:gridCol w:w="567"/>
        <w:gridCol w:w="850"/>
        <w:gridCol w:w="1559"/>
      </w:tblGrid>
      <w:tr w:rsidR="007E0258" w:rsidRPr="007E0258" w14:paraId="1153BCF9" w14:textId="77777777" w:rsidTr="00F8561F">
        <w:trPr>
          <w:jc w:val="center"/>
        </w:trPr>
        <w:tc>
          <w:tcPr>
            <w:tcW w:w="8613" w:type="dxa"/>
            <w:gridSpan w:val="6"/>
            <w:shd w:val="clear" w:color="auto" w:fill="BFBFBF"/>
          </w:tcPr>
          <w:p w14:paraId="736553FB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VII</w:t>
            </w:r>
          </w:p>
        </w:tc>
      </w:tr>
      <w:tr w:rsidR="007E0258" w:rsidRPr="007E0258" w14:paraId="24DCD703" w14:textId="77777777" w:rsidTr="00F8561F">
        <w:trPr>
          <w:jc w:val="center"/>
        </w:trPr>
        <w:tc>
          <w:tcPr>
            <w:tcW w:w="534" w:type="dxa"/>
          </w:tcPr>
          <w:p w14:paraId="54854870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1275" w:type="dxa"/>
          </w:tcPr>
          <w:p w14:paraId="1838E26E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3828" w:type="dxa"/>
          </w:tcPr>
          <w:p w14:paraId="59536575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6F682EFD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850" w:type="dxa"/>
          </w:tcPr>
          <w:p w14:paraId="0ADF98EC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3EFA56B3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564FF2FE" w14:textId="77777777" w:rsidTr="00F8561F">
        <w:trPr>
          <w:jc w:val="center"/>
        </w:trPr>
        <w:tc>
          <w:tcPr>
            <w:tcW w:w="534" w:type="dxa"/>
            <w:vAlign w:val="center"/>
          </w:tcPr>
          <w:p w14:paraId="47315A9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B6D3E2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1230503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center"/>
          </w:tcPr>
          <w:p w14:paraId="38F63C34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Seminar Tugas Akhir 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9706F2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</w:tcPr>
          <w:p w14:paraId="49652A52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49156EFE" w14:textId="77777777" w:rsidR="008D69EE" w:rsidRPr="007E0258" w:rsidRDefault="008D69EE">
            <w:pPr>
              <w:jc w:val="center"/>
              <w:rPr>
                <w:rFonts w:ascii="Calibri" w:hAnsi="Calibri"/>
                <w:b/>
                <w:bCs/>
              </w:rPr>
            </w:pPr>
            <w:r w:rsidRPr="007E0258">
              <w:rPr>
                <w:rFonts w:ascii="Calibri" w:hAnsi="Calibri"/>
                <w:b/>
                <w:bCs/>
              </w:rPr>
              <w:t> </w:t>
            </w:r>
          </w:p>
        </w:tc>
      </w:tr>
      <w:tr w:rsidR="007E0258" w:rsidRPr="007E0258" w14:paraId="2B94BB69" w14:textId="77777777" w:rsidTr="00F8561F">
        <w:trPr>
          <w:jc w:val="center"/>
        </w:trPr>
        <w:tc>
          <w:tcPr>
            <w:tcW w:w="534" w:type="dxa"/>
            <w:vAlign w:val="center"/>
          </w:tcPr>
          <w:p w14:paraId="5429E99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6F4291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1000092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3FD93744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Bela Negara dan Widya Mwat Yasa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B29F25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0" w:type="dxa"/>
          </w:tcPr>
          <w:p w14:paraId="63439846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3335A200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48518047" w14:textId="77777777" w:rsidTr="00F8561F">
        <w:trPr>
          <w:jc w:val="center"/>
        </w:trPr>
        <w:tc>
          <w:tcPr>
            <w:tcW w:w="534" w:type="dxa"/>
            <w:vAlign w:val="center"/>
          </w:tcPr>
          <w:p w14:paraId="03E663B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1275" w:type="dxa"/>
            <w:vAlign w:val="center"/>
          </w:tcPr>
          <w:p w14:paraId="388C42A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123XXX3</w:t>
            </w:r>
          </w:p>
        </w:tc>
        <w:tc>
          <w:tcPr>
            <w:tcW w:w="3828" w:type="dxa"/>
            <w:vAlign w:val="center"/>
          </w:tcPr>
          <w:p w14:paraId="77E55B47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Matakuliah Pilihan 5 : Machine Learning</w:t>
            </w:r>
          </w:p>
        </w:tc>
        <w:tc>
          <w:tcPr>
            <w:tcW w:w="567" w:type="dxa"/>
            <w:vAlign w:val="center"/>
          </w:tcPr>
          <w:p w14:paraId="34EB9A7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</w:tcPr>
          <w:p w14:paraId="4D92BC99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115A17D8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0A9E8CA" w14:textId="77777777" w:rsidTr="00F8561F">
        <w:trPr>
          <w:jc w:val="center"/>
        </w:trPr>
        <w:tc>
          <w:tcPr>
            <w:tcW w:w="534" w:type="dxa"/>
            <w:vAlign w:val="center"/>
          </w:tcPr>
          <w:p w14:paraId="79B2F03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4</w:t>
            </w:r>
          </w:p>
        </w:tc>
        <w:tc>
          <w:tcPr>
            <w:tcW w:w="1275" w:type="dxa"/>
            <w:vAlign w:val="center"/>
          </w:tcPr>
          <w:p w14:paraId="60B678A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123XXX3</w:t>
            </w:r>
          </w:p>
        </w:tc>
        <w:tc>
          <w:tcPr>
            <w:tcW w:w="3828" w:type="dxa"/>
            <w:vAlign w:val="center"/>
          </w:tcPr>
          <w:p w14:paraId="534040B7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Matakuliah Pilihan 6 : Pengenalan Pola</w:t>
            </w:r>
          </w:p>
        </w:tc>
        <w:tc>
          <w:tcPr>
            <w:tcW w:w="567" w:type="dxa"/>
            <w:vAlign w:val="center"/>
          </w:tcPr>
          <w:p w14:paraId="62FF8B5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</w:tcPr>
          <w:p w14:paraId="009160CD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643B43EE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774D92C3" w14:textId="77777777" w:rsidTr="00F8561F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0AF7FA80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7" w:type="dxa"/>
            <w:vAlign w:val="center"/>
          </w:tcPr>
          <w:p w14:paraId="6651C103" w14:textId="77777777" w:rsidR="00E53F0B" w:rsidRPr="007E0258" w:rsidRDefault="008D69EE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11</w:t>
            </w:r>
          </w:p>
        </w:tc>
        <w:tc>
          <w:tcPr>
            <w:tcW w:w="850" w:type="dxa"/>
          </w:tcPr>
          <w:p w14:paraId="696678FD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1B3C6724" w14:textId="77777777" w:rsidR="00E53F0B" w:rsidRPr="007E0258" w:rsidRDefault="00E53F0B" w:rsidP="00C04B56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</w:p>
        </w:tc>
      </w:tr>
    </w:tbl>
    <w:p w14:paraId="76043600" w14:textId="77777777" w:rsidR="00582FCC" w:rsidRPr="007E0258" w:rsidRDefault="00582FCC" w:rsidP="00582FCC">
      <w:pPr>
        <w:rPr>
          <w:rFonts w:ascii="Cambria" w:hAnsi="Cambria"/>
          <w:sz w:val="24"/>
          <w:szCs w:val="24"/>
          <w:lang w:val="id-ID"/>
        </w:rPr>
      </w:pP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3828"/>
        <w:gridCol w:w="567"/>
        <w:gridCol w:w="850"/>
        <w:gridCol w:w="1559"/>
      </w:tblGrid>
      <w:tr w:rsidR="007E0258" w:rsidRPr="007E0258" w14:paraId="6D08367A" w14:textId="77777777" w:rsidTr="00F8561F">
        <w:trPr>
          <w:jc w:val="center"/>
        </w:trPr>
        <w:tc>
          <w:tcPr>
            <w:tcW w:w="8613" w:type="dxa"/>
            <w:gridSpan w:val="6"/>
            <w:shd w:val="clear" w:color="auto" w:fill="BFBFBF"/>
          </w:tcPr>
          <w:p w14:paraId="1A98A540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VIII</w:t>
            </w:r>
          </w:p>
        </w:tc>
      </w:tr>
      <w:tr w:rsidR="007E0258" w:rsidRPr="007E0258" w14:paraId="59EFDC32" w14:textId="77777777" w:rsidTr="00F8561F">
        <w:trPr>
          <w:jc w:val="center"/>
        </w:trPr>
        <w:tc>
          <w:tcPr>
            <w:tcW w:w="534" w:type="dxa"/>
          </w:tcPr>
          <w:p w14:paraId="6F1EE94B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1275" w:type="dxa"/>
          </w:tcPr>
          <w:p w14:paraId="0FE8CF92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3828" w:type="dxa"/>
          </w:tcPr>
          <w:p w14:paraId="716FC81D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685CE397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850" w:type="dxa"/>
          </w:tcPr>
          <w:p w14:paraId="4E93F6CA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1D6F828B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10C716FB" w14:textId="77777777" w:rsidTr="00F8561F">
        <w:trPr>
          <w:jc w:val="center"/>
        </w:trPr>
        <w:tc>
          <w:tcPr>
            <w:tcW w:w="534" w:type="dxa"/>
            <w:vAlign w:val="center"/>
          </w:tcPr>
          <w:p w14:paraId="325D5777" w14:textId="2D3AB923" w:rsidR="008D69EE" w:rsidRPr="007E0258" w:rsidRDefault="006D54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275" w:type="dxa"/>
            <w:vAlign w:val="center"/>
          </w:tcPr>
          <w:p w14:paraId="41F14905" w14:textId="77777777" w:rsidR="008D69EE" w:rsidRPr="00FD4456" w:rsidRDefault="008D69EE">
            <w:pPr>
              <w:jc w:val="center"/>
              <w:rPr>
                <w:rFonts w:asciiTheme="majorHAnsi" w:hAnsiTheme="majorHAnsi"/>
              </w:rPr>
            </w:pPr>
            <w:r w:rsidRPr="00FD4456">
              <w:rPr>
                <w:rFonts w:asciiTheme="majorHAnsi" w:hAnsiTheme="majorHAnsi"/>
              </w:rPr>
              <w:t>1000082</w:t>
            </w:r>
          </w:p>
        </w:tc>
        <w:tc>
          <w:tcPr>
            <w:tcW w:w="3828" w:type="dxa"/>
            <w:vAlign w:val="center"/>
          </w:tcPr>
          <w:p w14:paraId="608B2805" w14:textId="77777777" w:rsidR="008D69EE" w:rsidRPr="00FD4456" w:rsidRDefault="008D69EE">
            <w:pPr>
              <w:rPr>
                <w:rFonts w:asciiTheme="majorHAnsi" w:hAnsiTheme="majorHAnsi"/>
              </w:rPr>
            </w:pPr>
            <w:r w:rsidRPr="00FD4456">
              <w:rPr>
                <w:rFonts w:asciiTheme="majorHAnsi" w:hAnsiTheme="majorHAnsi"/>
              </w:rPr>
              <w:t>Pendidikan Kewarganegaraan</w:t>
            </w:r>
          </w:p>
        </w:tc>
        <w:tc>
          <w:tcPr>
            <w:tcW w:w="567" w:type="dxa"/>
            <w:vAlign w:val="center"/>
          </w:tcPr>
          <w:p w14:paraId="558B348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0" w:type="dxa"/>
          </w:tcPr>
          <w:p w14:paraId="586B5B1D" w14:textId="77777777" w:rsidR="008D69EE" w:rsidRPr="007E0258" w:rsidRDefault="008D69EE" w:rsidP="007A4154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29933E3B" w14:textId="1B6DF66F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B</w:t>
            </w:r>
          </w:p>
        </w:tc>
      </w:tr>
      <w:tr w:rsidR="007E0258" w:rsidRPr="007E0258" w14:paraId="2DF50E2A" w14:textId="77777777" w:rsidTr="00F8561F">
        <w:trPr>
          <w:jc w:val="center"/>
        </w:trPr>
        <w:tc>
          <w:tcPr>
            <w:tcW w:w="534" w:type="dxa"/>
            <w:vAlign w:val="center"/>
          </w:tcPr>
          <w:p w14:paraId="40C961D7" w14:textId="5546C852" w:rsidR="008D69EE" w:rsidRPr="007E0258" w:rsidRDefault="006D54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275" w:type="dxa"/>
            <w:vAlign w:val="center"/>
          </w:tcPr>
          <w:p w14:paraId="08BB59F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1000143</w:t>
            </w:r>
          </w:p>
        </w:tc>
        <w:tc>
          <w:tcPr>
            <w:tcW w:w="3828" w:type="dxa"/>
            <w:vAlign w:val="center"/>
          </w:tcPr>
          <w:p w14:paraId="1676F894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KKN</w:t>
            </w:r>
          </w:p>
        </w:tc>
        <w:tc>
          <w:tcPr>
            <w:tcW w:w="567" w:type="dxa"/>
            <w:vAlign w:val="center"/>
          </w:tcPr>
          <w:p w14:paraId="6D2B00C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</w:tcPr>
          <w:p w14:paraId="25CAE423" w14:textId="77777777" w:rsidR="008D69EE" w:rsidRPr="007E0258" w:rsidRDefault="008D69EE" w:rsidP="007A4154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739ECB95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 </w:t>
            </w:r>
            <w:r w:rsidR="00096A76"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4271E2FE" w14:textId="77777777" w:rsidTr="00F8561F">
        <w:trPr>
          <w:jc w:val="center"/>
        </w:trPr>
        <w:tc>
          <w:tcPr>
            <w:tcW w:w="534" w:type="dxa"/>
            <w:vAlign w:val="center"/>
          </w:tcPr>
          <w:p w14:paraId="2D2D1EA0" w14:textId="1DDEA3B6" w:rsidR="008D69EE" w:rsidRPr="007E0258" w:rsidRDefault="006D54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275" w:type="dxa"/>
            <w:vAlign w:val="center"/>
          </w:tcPr>
          <w:p w14:paraId="36FCB0E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1230513</w:t>
            </w:r>
          </w:p>
        </w:tc>
        <w:tc>
          <w:tcPr>
            <w:tcW w:w="3828" w:type="dxa"/>
            <w:vAlign w:val="center"/>
          </w:tcPr>
          <w:p w14:paraId="171B3A0E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Tugas Akhir </w:t>
            </w:r>
          </w:p>
        </w:tc>
        <w:tc>
          <w:tcPr>
            <w:tcW w:w="567" w:type="dxa"/>
            <w:vAlign w:val="center"/>
          </w:tcPr>
          <w:p w14:paraId="0A8EDE0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</w:tcPr>
          <w:p w14:paraId="25E8ECE4" w14:textId="77777777" w:rsidR="008D69EE" w:rsidRPr="007E0258" w:rsidRDefault="008D69EE" w:rsidP="007A4154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73D4B6B3" w14:textId="77777777" w:rsidR="008D69EE" w:rsidRPr="007E0258" w:rsidRDefault="008D69EE">
            <w:pPr>
              <w:jc w:val="center"/>
              <w:rPr>
                <w:rFonts w:ascii="Calibri" w:hAnsi="Calibri"/>
                <w:b/>
                <w:bCs/>
              </w:rPr>
            </w:pPr>
            <w:r w:rsidRPr="007E0258">
              <w:rPr>
                <w:rFonts w:ascii="Calibri" w:hAnsi="Calibri"/>
                <w:b/>
                <w:bCs/>
              </w:rPr>
              <w:t> </w:t>
            </w:r>
          </w:p>
        </w:tc>
      </w:tr>
      <w:tr w:rsidR="007E0258" w:rsidRPr="007E0258" w14:paraId="49D4CBC5" w14:textId="77777777" w:rsidTr="00F8561F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261E0EC1" w14:textId="77777777" w:rsidR="00E53F0B" w:rsidRPr="007E0258" w:rsidRDefault="00E53F0B" w:rsidP="00F60EA4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7" w:type="dxa"/>
            <w:vAlign w:val="center"/>
          </w:tcPr>
          <w:p w14:paraId="6A28CBD7" w14:textId="77777777" w:rsidR="00E53F0B" w:rsidRPr="007E0258" w:rsidRDefault="008D69EE" w:rsidP="00F60EA4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11</w:t>
            </w:r>
          </w:p>
        </w:tc>
        <w:tc>
          <w:tcPr>
            <w:tcW w:w="850" w:type="dxa"/>
          </w:tcPr>
          <w:p w14:paraId="3A20ED1E" w14:textId="77777777" w:rsidR="00E53F0B" w:rsidRPr="007E0258" w:rsidRDefault="00E53F0B" w:rsidP="00F60EA4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1C3574F6" w14:textId="77777777" w:rsidR="00E53F0B" w:rsidRPr="007E0258" w:rsidRDefault="00E53F0B" w:rsidP="00F60EA4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4CAC9503" w14:textId="77777777" w:rsidR="00096A76" w:rsidRPr="007E0258" w:rsidRDefault="00096A76" w:rsidP="00582FCC">
      <w:pPr>
        <w:rPr>
          <w:sz w:val="24"/>
          <w:szCs w:val="24"/>
        </w:rPr>
      </w:pPr>
    </w:p>
    <w:p w14:paraId="1C28EDCA" w14:textId="77777777" w:rsidR="005435D6" w:rsidRPr="00D262CF" w:rsidRDefault="005435D6" w:rsidP="005435D6">
      <w:pPr>
        <w:rPr>
          <w:sz w:val="24"/>
          <w:szCs w:val="24"/>
          <w:lang w:val="id-ID"/>
        </w:rPr>
      </w:pP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7"/>
        <w:gridCol w:w="850"/>
        <w:gridCol w:w="1559"/>
      </w:tblGrid>
      <w:tr w:rsidR="005435D6" w:rsidRPr="00D262CF" w14:paraId="0113D255" w14:textId="77777777" w:rsidTr="005435D6">
        <w:trPr>
          <w:jc w:val="center"/>
        </w:trPr>
        <w:tc>
          <w:tcPr>
            <w:tcW w:w="8613" w:type="dxa"/>
            <w:gridSpan w:val="6"/>
            <w:shd w:val="clear" w:color="auto" w:fill="BFBFBF"/>
          </w:tcPr>
          <w:p w14:paraId="69371454" w14:textId="77777777" w:rsidR="005435D6" w:rsidRPr="00D262CF" w:rsidRDefault="005435D6" w:rsidP="0050004D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 xml:space="preserve">Mata Kuliah Pilihan 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1 </w:t>
            </w: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>Bidang Kajian GeoInformatika</w:t>
            </w:r>
          </w:p>
        </w:tc>
      </w:tr>
      <w:tr w:rsidR="005435D6" w:rsidRPr="00D262CF" w14:paraId="1196A54F" w14:textId="77777777" w:rsidTr="005435D6">
        <w:trPr>
          <w:jc w:val="center"/>
        </w:trPr>
        <w:tc>
          <w:tcPr>
            <w:tcW w:w="534" w:type="dxa"/>
          </w:tcPr>
          <w:p w14:paraId="7078A4FF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5F5ECB97" w14:textId="77777777" w:rsidR="005435D6" w:rsidRPr="00D262CF" w:rsidRDefault="005435D6" w:rsidP="0050004D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52B53619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0CE9398C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850" w:type="dxa"/>
          </w:tcPr>
          <w:p w14:paraId="6A5168E1" w14:textId="77777777" w:rsidR="005435D6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50316258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5435D6" w:rsidRPr="00D262CF" w14:paraId="339200D9" w14:textId="77777777" w:rsidTr="005435D6">
        <w:trPr>
          <w:jc w:val="center"/>
        </w:trPr>
        <w:tc>
          <w:tcPr>
            <w:tcW w:w="534" w:type="dxa"/>
            <w:vAlign w:val="center"/>
          </w:tcPr>
          <w:p w14:paraId="5B508B48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1</w:t>
            </w:r>
          </w:p>
        </w:tc>
        <w:tc>
          <w:tcPr>
            <w:tcW w:w="992" w:type="dxa"/>
            <w:vAlign w:val="center"/>
          </w:tcPr>
          <w:p w14:paraId="3BFC4337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1230523</w:t>
            </w:r>
          </w:p>
        </w:tc>
        <w:tc>
          <w:tcPr>
            <w:tcW w:w="4111" w:type="dxa"/>
            <w:vAlign w:val="center"/>
          </w:tcPr>
          <w:p w14:paraId="57AB6AB3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Penginderaan Jarak Jauh</w:t>
            </w:r>
          </w:p>
        </w:tc>
        <w:tc>
          <w:tcPr>
            <w:tcW w:w="567" w:type="dxa"/>
            <w:vAlign w:val="center"/>
          </w:tcPr>
          <w:p w14:paraId="66292712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850" w:type="dxa"/>
          </w:tcPr>
          <w:p w14:paraId="53CCD9C5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74CB3A8C" w14:textId="09D5C401" w:rsidR="005435D6" w:rsidRPr="007F0F85" w:rsidRDefault="005435D6" w:rsidP="0050004D">
            <w:pPr>
              <w:jc w:val="center"/>
              <w:rPr>
                <w:rFonts w:ascii="Cambria" w:hAnsi="Cambria" w:cs="Arial"/>
                <w:bCs/>
              </w:rPr>
            </w:pPr>
          </w:p>
        </w:tc>
      </w:tr>
      <w:tr w:rsidR="005435D6" w:rsidRPr="00D262CF" w14:paraId="6882033E" w14:textId="77777777" w:rsidTr="005435D6">
        <w:trPr>
          <w:jc w:val="center"/>
        </w:trPr>
        <w:tc>
          <w:tcPr>
            <w:tcW w:w="534" w:type="dxa"/>
            <w:vAlign w:val="center"/>
          </w:tcPr>
          <w:p w14:paraId="03376592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2</w:t>
            </w:r>
          </w:p>
        </w:tc>
        <w:tc>
          <w:tcPr>
            <w:tcW w:w="992" w:type="dxa"/>
            <w:vAlign w:val="center"/>
          </w:tcPr>
          <w:p w14:paraId="7F403241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1230533</w:t>
            </w:r>
          </w:p>
        </w:tc>
        <w:tc>
          <w:tcPr>
            <w:tcW w:w="4111" w:type="dxa"/>
            <w:vAlign w:val="center"/>
          </w:tcPr>
          <w:p w14:paraId="5CD4EBDD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Global Positioning System</w:t>
            </w:r>
          </w:p>
        </w:tc>
        <w:tc>
          <w:tcPr>
            <w:tcW w:w="567" w:type="dxa"/>
            <w:vAlign w:val="center"/>
          </w:tcPr>
          <w:p w14:paraId="6F695E9D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850" w:type="dxa"/>
          </w:tcPr>
          <w:p w14:paraId="385FAB5D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493DF237" w14:textId="68CD1854" w:rsidR="005435D6" w:rsidRPr="007F0F85" w:rsidRDefault="005435D6" w:rsidP="0050004D">
            <w:pPr>
              <w:jc w:val="center"/>
              <w:rPr>
                <w:rFonts w:ascii="Cambria" w:hAnsi="Cambria" w:cs="Arial"/>
                <w:bCs/>
              </w:rPr>
            </w:pPr>
          </w:p>
        </w:tc>
      </w:tr>
      <w:tr w:rsidR="005435D6" w:rsidRPr="00D262CF" w14:paraId="2853F72C" w14:textId="77777777" w:rsidTr="005435D6">
        <w:trPr>
          <w:jc w:val="center"/>
        </w:trPr>
        <w:tc>
          <w:tcPr>
            <w:tcW w:w="534" w:type="dxa"/>
            <w:vAlign w:val="center"/>
          </w:tcPr>
          <w:p w14:paraId="5EC34481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  <w:vAlign w:val="center"/>
          </w:tcPr>
          <w:p w14:paraId="0427E0AF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1230543</w:t>
            </w:r>
          </w:p>
        </w:tc>
        <w:tc>
          <w:tcPr>
            <w:tcW w:w="4111" w:type="dxa"/>
            <w:vAlign w:val="center"/>
          </w:tcPr>
          <w:p w14:paraId="08E3488F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Aplikasi Perminyakan</w:t>
            </w:r>
          </w:p>
        </w:tc>
        <w:tc>
          <w:tcPr>
            <w:tcW w:w="567" w:type="dxa"/>
            <w:vAlign w:val="center"/>
          </w:tcPr>
          <w:p w14:paraId="12634528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850" w:type="dxa"/>
          </w:tcPr>
          <w:p w14:paraId="0560D3A5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6EA418AF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6A6FAE37" w14:textId="77777777" w:rsidTr="005435D6">
        <w:trPr>
          <w:jc w:val="center"/>
        </w:trPr>
        <w:tc>
          <w:tcPr>
            <w:tcW w:w="534" w:type="dxa"/>
            <w:vAlign w:val="center"/>
          </w:tcPr>
          <w:p w14:paraId="383E27BB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4</w:t>
            </w:r>
          </w:p>
        </w:tc>
        <w:tc>
          <w:tcPr>
            <w:tcW w:w="992" w:type="dxa"/>
            <w:vAlign w:val="center"/>
          </w:tcPr>
          <w:p w14:paraId="4386F51E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1230553</w:t>
            </w:r>
          </w:p>
        </w:tc>
        <w:tc>
          <w:tcPr>
            <w:tcW w:w="4111" w:type="dxa"/>
            <w:vAlign w:val="center"/>
          </w:tcPr>
          <w:p w14:paraId="2B7664FA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Aplikasi pertambangan</w:t>
            </w:r>
          </w:p>
        </w:tc>
        <w:tc>
          <w:tcPr>
            <w:tcW w:w="567" w:type="dxa"/>
            <w:vAlign w:val="center"/>
          </w:tcPr>
          <w:p w14:paraId="780CA5EE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850" w:type="dxa"/>
          </w:tcPr>
          <w:p w14:paraId="184696DF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6716A2C8" w14:textId="77777777" w:rsidR="005435D6" w:rsidRPr="00C8378D" w:rsidRDefault="005435D6" w:rsidP="0050004D">
            <w:pPr>
              <w:jc w:val="center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 xml:space="preserve"> </w:t>
            </w:r>
          </w:p>
        </w:tc>
      </w:tr>
      <w:tr w:rsidR="005435D6" w:rsidRPr="00D262CF" w14:paraId="63895E42" w14:textId="77777777" w:rsidTr="005435D6">
        <w:trPr>
          <w:jc w:val="center"/>
        </w:trPr>
        <w:tc>
          <w:tcPr>
            <w:tcW w:w="534" w:type="dxa"/>
            <w:vAlign w:val="center"/>
          </w:tcPr>
          <w:p w14:paraId="597B72D5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5</w:t>
            </w:r>
          </w:p>
        </w:tc>
        <w:tc>
          <w:tcPr>
            <w:tcW w:w="992" w:type="dxa"/>
            <w:vAlign w:val="center"/>
          </w:tcPr>
          <w:p w14:paraId="6FF14312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1230563</w:t>
            </w:r>
          </w:p>
        </w:tc>
        <w:tc>
          <w:tcPr>
            <w:tcW w:w="4111" w:type="dxa"/>
            <w:vAlign w:val="center"/>
          </w:tcPr>
          <w:p w14:paraId="15A706BF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Pemetaan Bawah Permukaan</w:t>
            </w:r>
          </w:p>
        </w:tc>
        <w:tc>
          <w:tcPr>
            <w:tcW w:w="567" w:type="dxa"/>
            <w:vAlign w:val="center"/>
          </w:tcPr>
          <w:p w14:paraId="43BA94F1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850" w:type="dxa"/>
          </w:tcPr>
          <w:p w14:paraId="67F0CD4C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1C00BE18" w14:textId="77777777" w:rsidR="005435D6" w:rsidRPr="00541D4E" w:rsidRDefault="005435D6" w:rsidP="0050004D">
            <w:pPr>
              <w:jc w:val="center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A</w:t>
            </w:r>
          </w:p>
        </w:tc>
      </w:tr>
      <w:tr w:rsidR="005435D6" w:rsidRPr="00D262CF" w14:paraId="346D1A47" w14:textId="77777777" w:rsidTr="005435D6">
        <w:trPr>
          <w:jc w:val="center"/>
        </w:trPr>
        <w:tc>
          <w:tcPr>
            <w:tcW w:w="534" w:type="dxa"/>
            <w:vAlign w:val="center"/>
          </w:tcPr>
          <w:p w14:paraId="27F1E504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6</w:t>
            </w:r>
          </w:p>
        </w:tc>
        <w:tc>
          <w:tcPr>
            <w:tcW w:w="992" w:type="dxa"/>
            <w:vAlign w:val="center"/>
          </w:tcPr>
          <w:p w14:paraId="05EB9888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1230573</w:t>
            </w:r>
          </w:p>
        </w:tc>
        <w:tc>
          <w:tcPr>
            <w:tcW w:w="4111" w:type="dxa"/>
            <w:vAlign w:val="center"/>
          </w:tcPr>
          <w:p w14:paraId="3A475739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Aplikasi Geofisika</w:t>
            </w:r>
          </w:p>
        </w:tc>
        <w:tc>
          <w:tcPr>
            <w:tcW w:w="567" w:type="dxa"/>
            <w:vAlign w:val="center"/>
          </w:tcPr>
          <w:p w14:paraId="5DE9F9ED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850" w:type="dxa"/>
          </w:tcPr>
          <w:p w14:paraId="7425D93A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6B0B87FE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</w:tbl>
    <w:p w14:paraId="5895EB23" w14:textId="77777777" w:rsidR="005435D6" w:rsidRDefault="005435D6" w:rsidP="005435D6">
      <w:pPr>
        <w:rPr>
          <w:sz w:val="24"/>
          <w:szCs w:val="24"/>
          <w:lang w:val="id-ID"/>
        </w:rPr>
      </w:pPr>
    </w:p>
    <w:p w14:paraId="0A6A7349" w14:textId="77777777" w:rsidR="005435D6" w:rsidRDefault="005435D6" w:rsidP="005435D6">
      <w:pPr>
        <w:rPr>
          <w:sz w:val="24"/>
          <w:szCs w:val="24"/>
          <w:lang w:val="id-ID"/>
        </w:rPr>
      </w:pPr>
    </w:p>
    <w:p w14:paraId="30D57BA1" w14:textId="77777777" w:rsidR="005435D6" w:rsidRDefault="005435D6" w:rsidP="005435D6">
      <w:pPr>
        <w:rPr>
          <w:sz w:val="24"/>
          <w:szCs w:val="24"/>
          <w:lang w:val="id-ID"/>
        </w:rPr>
      </w:pPr>
    </w:p>
    <w:p w14:paraId="08F4AD9A" w14:textId="77777777" w:rsidR="005435D6" w:rsidRDefault="005435D6" w:rsidP="005435D6">
      <w:pPr>
        <w:rPr>
          <w:sz w:val="24"/>
          <w:szCs w:val="24"/>
          <w:lang w:val="id-ID"/>
        </w:rPr>
      </w:pPr>
    </w:p>
    <w:p w14:paraId="2DB4A5D1" w14:textId="77777777" w:rsidR="005435D6" w:rsidRPr="00D262CF" w:rsidRDefault="005435D6" w:rsidP="005435D6">
      <w:pPr>
        <w:rPr>
          <w:sz w:val="24"/>
          <w:szCs w:val="24"/>
          <w:lang w:val="id-ID"/>
        </w:rPr>
      </w:pP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7"/>
        <w:gridCol w:w="992"/>
        <w:gridCol w:w="1559"/>
      </w:tblGrid>
      <w:tr w:rsidR="005435D6" w:rsidRPr="00D262CF" w14:paraId="637805CC" w14:textId="77777777" w:rsidTr="005435D6">
        <w:trPr>
          <w:jc w:val="center"/>
        </w:trPr>
        <w:tc>
          <w:tcPr>
            <w:tcW w:w="8755" w:type="dxa"/>
            <w:gridSpan w:val="6"/>
            <w:shd w:val="clear" w:color="auto" w:fill="BFBFBF"/>
          </w:tcPr>
          <w:p w14:paraId="064A1799" w14:textId="77777777" w:rsidR="005435D6" w:rsidRPr="000720BD" w:rsidRDefault="005435D6" w:rsidP="0050004D">
            <w:pPr>
              <w:spacing w:before="60" w:after="60"/>
              <w:rPr>
                <w:rFonts w:ascii="Cambria" w:hAnsi="Cambria" w:cs="Arial"/>
                <w:b/>
                <w:bCs/>
                <w:lang w:val="id-ID"/>
              </w:rPr>
            </w:pP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 xml:space="preserve">Mata Kuliah Pilihan 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2 </w:t>
            </w: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>Bidang Kajian Sistem Informasi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 dan Jaringan Komputer</w:t>
            </w:r>
          </w:p>
        </w:tc>
      </w:tr>
      <w:tr w:rsidR="005435D6" w:rsidRPr="00D262CF" w14:paraId="16064BB8" w14:textId="77777777" w:rsidTr="005435D6">
        <w:trPr>
          <w:jc w:val="center"/>
        </w:trPr>
        <w:tc>
          <w:tcPr>
            <w:tcW w:w="534" w:type="dxa"/>
          </w:tcPr>
          <w:p w14:paraId="0E834C50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5E134D70" w14:textId="77777777" w:rsidR="005435D6" w:rsidRPr="00D262CF" w:rsidRDefault="005435D6" w:rsidP="0050004D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258E9A41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6AC07DE9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992" w:type="dxa"/>
          </w:tcPr>
          <w:p w14:paraId="75AB4CBA" w14:textId="77777777" w:rsidR="005435D6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47AB69CA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5435D6" w:rsidRPr="00D262CF" w14:paraId="2720E978" w14:textId="77777777" w:rsidTr="005435D6">
        <w:trPr>
          <w:jc w:val="center"/>
        </w:trPr>
        <w:tc>
          <w:tcPr>
            <w:tcW w:w="534" w:type="dxa"/>
            <w:vAlign w:val="center"/>
          </w:tcPr>
          <w:p w14:paraId="0A938373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1</w:t>
            </w:r>
          </w:p>
        </w:tc>
        <w:tc>
          <w:tcPr>
            <w:tcW w:w="992" w:type="dxa"/>
            <w:vAlign w:val="center"/>
          </w:tcPr>
          <w:p w14:paraId="58268FB1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1230583</w:t>
            </w:r>
          </w:p>
        </w:tc>
        <w:tc>
          <w:tcPr>
            <w:tcW w:w="4111" w:type="dxa"/>
            <w:vAlign w:val="center"/>
          </w:tcPr>
          <w:p w14:paraId="5A636CFD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Sistem Pendukung Keputusan</w:t>
            </w:r>
          </w:p>
        </w:tc>
        <w:tc>
          <w:tcPr>
            <w:tcW w:w="567" w:type="dxa"/>
            <w:vAlign w:val="center"/>
          </w:tcPr>
          <w:p w14:paraId="33591122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7AF31C6A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5B961142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40C630D3" w14:textId="77777777" w:rsidTr="005435D6">
        <w:trPr>
          <w:jc w:val="center"/>
        </w:trPr>
        <w:tc>
          <w:tcPr>
            <w:tcW w:w="534" w:type="dxa"/>
            <w:vAlign w:val="center"/>
          </w:tcPr>
          <w:p w14:paraId="34A967ED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2</w:t>
            </w:r>
          </w:p>
        </w:tc>
        <w:tc>
          <w:tcPr>
            <w:tcW w:w="992" w:type="dxa"/>
            <w:vAlign w:val="center"/>
          </w:tcPr>
          <w:p w14:paraId="6204C5F0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1230593</w:t>
            </w:r>
          </w:p>
        </w:tc>
        <w:tc>
          <w:tcPr>
            <w:tcW w:w="4111" w:type="dxa"/>
            <w:vAlign w:val="center"/>
          </w:tcPr>
          <w:p w14:paraId="6C2A7608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Ekonomi Informatika</w:t>
            </w:r>
          </w:p>
        </w:tc>
        <w:tc>
          <w:tcPr>
            <w:tcW w:w="567" w:type="dxa"/>
            <w:vAlign w:val="center"/>
          </w:tcPr>
          <w:p w14:paraId="33FEF5B0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57242040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1FF623C0" w14:textId="1F2B30AD" w:rsidR="005435D6" w:rsidRPr="00D262CF" w:rsidRDefault="005435D6" w:rsidP="0050004D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16038BE0" w14:textId="77777777" w:rsidTr="005435D6">
        <w:trPr>
          <w:jc w:val="center"/>
        </w:trPr>
        <w:tc>
          <w:tcPr>
            <w:tcW w:w="534" w:type="dxa"/>
            <w:vAlign w:val="center"/>
          </w:tcPr>
          <w:p w14:paraId="0E4BF1B6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  <w:vAlign w:val="center"/>
          </w:tcPr>
          <w:p w14:paraId="12848B8B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1230603</w:t>
            </w:r>
          </w:p>
        </w:tc>
        <w:tc>
          <w:tcPr>
            <w:tcW w:w="4111" w:type="dxa"/>
            <w:vAlign w:val="center"/>
          </w:tcPr>
          <w:p w14:paraId="01E9FE5C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Interfacing</w:t>
            </w:r>
          </w:p>
        </w:tc>
        <w:tc>
          <w:tcPr>
            <w:tcW w:w="567" w:type="dxa"/>
            <w:vAlign w:val="center"/>
          </w:tcPr>
          <w:p w14:paraId="08CFBF01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24DF49F5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2524F624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2EACDDFC" w14:textId="77777777" w:rsidTr="005435D6">
        <w:trPr>
          <w:jc w:val="center"/>
        </w:trPr>
        <w:tc>
          <w:tcPr>
            <w:tcW w:w="534" w:type="dxa"/>
            <w:vAlign w:val="center"/>
          </w:tcPr>
          <w:p w14:paraId="2119C277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4</w:t>
            </w:r>
          </w:p>
        </w:tc>
        <w:tc>
          <w:tcPr>
            <w:tcW w:w="992" w:type="dxa"/>
            <w:vAlign w:val="center"/>
          </w:tcPr>
          <w:p w14:paraId="74462642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1230613</w:t>
            </w:r>
          </w:p>
        </w:tc>
        <w:tc>
          <w:tcPr>
            <w:tcW w:w="4111" w:type="dxa"/>
            <w:vAlign w:val="center"/>
          </w:tcPr>
          <w:p w14:paraId="42369E10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Internet/Intranet</w:t>
            </w:r>
          </w:p>
        </w:tc>
        <w:tc>
          <w:tcPr>
            <w:tcW w:w="567" w:type="dxa"/>
            <w:vAlign w:val="center"/>
          </w:tcPr>
          <w:p w14:paraId="445A9338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61CEA927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503C26E4" w14:textId="356C99F2" w:rsidR="005435D6" w:rsidRPr="00D262CF" w:rsidRDefault="0051704B" w:rsidP="0050004D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>
              <w:rPr>
                <w:rFonts w:ascii="Cambria" w:hAnsi="Cambria" w:cs="Arial"/>
                <w:bCs/>
                <w:lang w:val="sv-SE"/>
              </w:rPr>
              <w:t>A</w:t>
            </w:r>
          </w:p>
        </w:tc>
      </w:tr>
      <w:tr w:rsidR="005435D6" w:rsidRPr="00D262CF" w14:paraId="01DF39D3" w14:textId="77777777" w:rsidTr="005435D6">
        <w:trPr>
          <w:jc w:val="center"/>
        </w:trPr>
        <w:tc>
          <w:tcPr>
            <w:tcW w:w="534" w:type="dxa"/>
            <w:vAlign w:val="center"/>
          </w:tcPr>
          <w:p w14:paraId="38CCC844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5</w:t>
            </w:r>
          </w:p>
        </w:tc>
        <w:tc>
          <w:tcPr>
            <w:tcW w:w="992" w:type="dxa"/>
            <w:vAlign w:val="center"/>
          </w:tcPr>
          <w:p w14:paraId="232BA9A1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1230623</w:t>
            </w:r>
          </w:p>
        </w:tc>
        <w:tc>
          <w:tcPr>
            <w:tcW w:w="4111" w:type="dxa"/>
            <w:vAlign w:val="center"/>
          </w:tcPr>
          <w:p w14:paraId="5D173F8E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Pengamanan Sistem Jaringan</w:t>
            </w:r>
          </w:p>
        </w:tc>
        <w:tc>
          <w:tcPr>
            <w:tcW w:w="567" w:type="dxa"/>
            <w:vAlign w:val="center"/>
          </w:tcPr>
          <w:p w14:paraId="5FEE2205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4D9C082F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75F2E244" w14:textId="225AB05C" w:rsidR="005435D6" w:rsidRPr="00C8378D" w:rsidRDefault="0051704B" w:rsidP="0050004D">
            <w:pPr>
              <w:jc w:val="center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A</w:t>
            </w:r>
          </w:p>
        </w:tc>
      </w:tr>
      <w:tr w:rsidR="005435D6" w:rsidRPr="00D262CF" w14:paraId="2000C5C7" w14:textId="77777777" w:rsidTr="005435D6">
        <w:trPr>
          <w:jc w:val="center"/>
        </w:trPr>
        <w:tc>
          <w:tcPr>
            <w:tcW w:w="534" w:type="dxa"/>
            <w:vAlign w:val="center"/>
          </w:tcPr>
          <w:p w14:paraId="6BBA1583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6</w:t>
            </w:r>
          </w:p>
        </w:tc>
        <w:tc>
          <w:tcPr>
            <w:tcW w:w="992" w:type="dxa"/>
            <w:vAlign w:val="center"/>
          </w:tcPr>
          <w:p w14:paraId="5CD835D5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1230633</w:t>
            </w:r>
          </w:p>
        </w:tc>
        <w:tc>
          <w:tcPr>
            <w:tcW w:w="4111" w:type="dxa"/>
            <w:vAlign w:val="center"/>
          </w:tcPr>
          <w:p w14:paraId="6D9604DE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Interoperabilitas</w:t>
            </w:r>
          </w:p>
        </w:tc>
        <w:tc>
          <w:tcPr>
            <w:tcW w:w="567" w:type="dxa"/>
            <w:vAlign w:val="center"/>
          </w:tcPr>
          <w:p w14:paraId="2F45A658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1E0B54D0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33C1770C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28773408" w14:textId="77777777" w:rsidTr="005435D6">
        <w:trPr>
          <w:jc w:val="center"/>
        </w:trPr>
        <w:tc>
          <w:tcPr>
            <w:tcW w:w="534" w:type="dxa"/>
            <w:vAlign w:val="center"/>
          </w:tcPr>
          <w:p w14:paraId="58B02288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7</w:t>
            </w:r>
          </w:p>
        </w:tc>
        <w:tc>
          <w:tcPr>
            <w:tcW w:w="992" w:type="dxa"/>
            <w:vAlign w:val="center"/>
          </w:tcPr>
          <w:p w14:paraId="7829A0EE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1230643</w:t>
            </w:r>
          </w:p>
        </w:tc>
        <w:tc>
          <w:tcPr>
            <w:tcW w:w="4111" w:type="dxa"/>
            <w:vAlign w:val="center"/>
          </w:tcPr>
          <w:p w14:paraId="700FCF62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Telematika</w:t>
            </w:r>
          </w:p>
        </w:tc>
        <w:tc>
          <w:tcPr>
            <w:tcW w:w="567" w:type="dxa"/>
            <w:vAlign w:val="center"/>
          </w:tcPr>
          <w:p w14:paraId="2993C56F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2509FD48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0B46715A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31A2DBE1" w14:textId="77777777" w:rsidTr="005435D6">
        <w:trPr>
          <w:jc w:val="center"/>
        </w:trPr>
        <w:tc>
          <w:tcPr>
            <w:tcW w:w="534" w:type="dxa"/>
            <w:vAlign w:val="center"/>
          </w:tcPr>
          <w:p w14:paraId="0013E270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8</w:t>
            </w:r>
          </w:p>
        </w:tc>
        <w:tc>
          <w:tcPr>
            <w:tcW w:w="992" w:type="dxa"/>
            <w:vAlign w:val="center"/>
          </w:tcPr>
          <w:p w14:paraId="15E299C3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1230653</w:t>
            </w:r>
          </w:p>
        </w:tc>
        <w:tc>
          <w:tcPr>
            <w:tcW w:w="4111" w:type="dxa"/>
            <w:vAlign w:val="center"/>
          </w:tcPr>
          <w:p w14:paraId="313194BA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Basis Data Berorientasi Objek</w:t>
            </w:r>
          </w:p>
        </w:tc>
        <w:tc>
          <w:tcPr>
            <w:tcW w:w="567" w:type="dxa"/>
            <w:vAlign w:val="center"/>
          </w:tcPr>
          <w:p w14:paraId="56235E42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25E3E491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32C4594E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13F9A67C" w14:textId="77777777" w:rsidTr="005435D6">
        <w:trPr>
          <w:jc w:val="center"/>
        </w:trPr>
        <w:tc>
          <w:tcPr>
            <w:tcW w:w="534" w:type="dxa"/>
            <w:vAlign w:val="center"/>
          </w:tcPr>
          <w:p w14:paraId="4FDA18B6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9</w:t>
            </w:r>
          </w:p>
        </w:tc>
        <w:tc>
          <w:tcPr>
            <w:tcW w:w="992" w:type="dxa"/>
            <w:vAlign w:val="center"/>
          </w:tcPr>
          <w:p w14:paraId="7CF2CD03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1230663</w:t>
            </w:r>
          </w:p>
        </w:tc>
        <w:tc>
          <w:tcPr>
            <w:tcW w:w="4111" w:type="dxa"/>
            <w:vAlign w:val="center"/>
          </w:tcPr>
          <w:p w14:paraId="09AFF690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Pengolahan Citra</w:t>
            </w:r>
          </w:p>
        </w:tc>
        <w:tc>
          <w:tcPr>
            <w:tcW w:w="567" w:type="dxa"/>
            <w:vAlign w:val="center"/>
          </w:tcPr>
          <w:p w14:paraId="3E929933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190C1DC9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00DF5CD9" w14:textId="572427DD" w:rsidR="005435D6" w:rsidRPr="00D262CF" w:rsidRDefault="005435D6" w:rsidP="005435D6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>
              <w:rPr>
                <w:rFonts w:ascii="Cambria" w:hAnsi="Cambria" w:cs="Arial"/>
                <w:bCs/>
                <w:lang w:val="sv-SE"/>
              </w:rPr>
              <w:t>A</w:t>
            </w:r>
          </w:p>
        </w:tc>
      </w:tr>
    </w:tbl>
    <w:p w14:paraId="6B74989F" w14:textId="77777777" w:rsidR="005435D6" w:rsidRPr="00D262CF" w:rsidRDefault="005435D6" w:rsidP="005435D6">
      <w:pPr>
        <w:rPr>
          <w:sz w:val="24"/>
          <w:szCs w:val="24"/>
        </w:rPr>
      </w:pP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6"/>
        <w:gridCol w:w="993"/>
        <w:gridCol w:w="1559"/>
      </w:tblGrid>
      <w:tr w:rsidR="005435D6" w:rsidRPr="00D262CF" w14:paraId="44E67B36" w14:textId="77777777" w:rsidTr="005435D6">
        <w:trPr>
          <w:jc w:val="center"/>
        </w:trPr>
        <w:tc>
          <w:tcPr>
            <w:tcW w:w="8755" w:type="dxa"/>
            <w:gridSpan w:val="6"/>
            <w:shd w:val="clear" w:color="auto" w:fill="BFBFBF"/>
          </w:tcPr>
          <w:p w14:paraId="730FEC3B" w14:textId="77777777" w:rsidR="005435D6" w:rsidRPr="000720BD" w:rsidRDefault="005435D6" w:rsidP="0050004D">
            <w:pPr>
              <w:spacing w:before="60" w:after="60"/>
              <w:rPr>
                <w:rFonts w:ascii="Cambria" w:hAnsi="Cambria" w:cs="Arial"/>
                <w:b/>
                <w:bCs/>
                <w:lang w:val="id-ID"/>
              </w:rPr>
            </w:pP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 xml:space="preserve">Mata Kuliah Pilihan 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2 </w:t>
            </w: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>Bidang Kajian Sistem Informasi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 dan Jaringan Komputer</w:t>
            </w:r>
          </w:p>
        </w:tc>
      </w:tr>
      <w:tr w:rsidR="005435D6" w:rsidRPr="00D262CF" w14:paraId="7A0821FF" w14:textId="77777777" w:rsidTr="005435D6">
        <w:trPr>
          <w:jc w:val="center"/>
        </w:trPr>
        <w:tc>
          <w:tcPr>
            <w:tcW w:w="534" w:type="dxa"/>
          </w:tcPr>
          <w:p w14:paraId="5911901F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11D2D65F" w14:textId="77777777" w:rsidR="005435D6" w:rsidRPr="00D262CF" w:rsidRDefault="005435D6" w:rsidP="0050004D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6076BD92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6" w:type="dxa"/>
          </w:tcPr>
          <w:p w14:paraId="465379AF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993" w:type="dxa"/>
          </w:tcPr>
          <w:p w14:paraId="0B6FFAC8" w14:textId="77777777" w:rsidR="005435D6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61F473B7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5435D6" w:rsidRPr="00D262CF" w14:paraId="216887B9" w14:textId="77777777" w:rsidTr="005435D6">
        <w:trPr>
          <w:jc w:val="center"/>
        </w:trPr>
        <w:tc>
          <w:tcPr>
            <w:tcW w:w="534" w:type="dxa"/>
            <w:vAlign w:val="center"/>
          </w:tcPr>
          <w:p w14:paraId="250D30C5" w14:textId="77777777" w:rsidR="005435D6" w:rsidRPr="000720BD" w:rsidRDefault="005435D6" w:rsidP="0050004D">
            <w:pPr>
              <w:jc w:val="center"/>
              <w:rPr>
                <w:rFonts w:ascii="Cambria" w:hAnsi="Cambria" w:cs="Arial"/>
                <w:lang w:val="id-ID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1</w:t>
            </w:r>
            <w:r>
              <w:rPr>
                <w:rFonts w:ascii="Cambria" w:hAnsi="Cambria" w:cs="Arial"/>
                <w:lang w:val="id-ID" w:eastAsia="en-GB"/>
              </w:rPr>
              <w:t>0</w:t>
            </w:r>
          </w:p>
        </w:tc>
        <w:tc>
          <w:tcPr>
            <w:tcW w:w="992" w:type="dxa"/>
            <w:vAlign w:val="center"/>
          </w:tcPr>
          <w:p w14:paraId="0614B63C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1230673</w:t>
            </w:r>
          </w:p>
        </w:tc>
        <w:tc>
          <w:tcPr>
            <w:tcW w:w="4111" w:type="dxa"/>
            <w:vAlign w:val="center"/>
          </w:tcPr>
          <w:p w14:paraId="639FC5E8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Basis Data Terdistribusi</w:t>
            </w:r>
          </w:p>
        </w:tc>
        <w:tc>
          <w:tcPr>
            <w:tcW w:w="566" w:type="dxa"/>
            <w:vAlign w:val="center"/>
          </w:tcPr>
          <w:p w14:paraId="03783245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3" w:type="dxa"/>
          </w:tcPr>
          <w:p w14:paraId="352D4481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24A9CEA0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6F7DA5CF" w14:textId="77777777" w:rsidTr="005435D6">
        <w:trPr>
          <w:jc w:val="center"/>
        </w:trPr>
        <w:tc>
          <w:tcPr>
            <w:tcW w:w="534" w:type="dxa"/>
            <w:vAlign w:val="center"/>
          </w:tcPr>
          <w:p w14:paraId="422B9581" w14:textId="77777777" w:rsidR="005435D6" w:rsidRPr="000720BD" w:rsidRDefault="005435D6" w:rsidP="0050004D">
            <w:pPr>
              <w:jc w:val="center"/>
              <w:rPr>
                <w:rFonts w:ascii="Cambria" w:hAnsi="Cambria" w:cs="Arial"/>
                <w:lang w:val="id-ID" w:eastAsia="en-GB"/>
              </w:rPr>
            </w:pPr>
            <w:r>
              <w:rPr>
                <w:rFonts w:ascii="Cambria" w:hAnsi="Cambria" w:cs="Arial"/>
                <w:lang w:val="id-ID" w:eastAsia="en-GB"/>
              </w:rPr>
              <w:t>11</w:t>
            </w:r>
          </w:p>
        </w:tc>
        <w:tc>
          <w:tcPr>
            <w:tcW w:w="992" w:type="dxa"/>
            <w:vAlign w:val="center"/>
          </w:tcPr>
          <w:p w14:paraId="1D1352C7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1230683</w:t>
            </w:r>
          </w:p>
        </w:tc>
        <w:tc>
          <w:tcPr>
            <w:tcW w:w="4111" w:type="dxa"/>
            <w:vAlign w:val="center"/>
          </w:tcPr>
          <w:p w14:paraId="095B58C4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Sistem Terdistribusi</w:t>
            </w:r>
          </w:p>
        </w:tc>
        <w:tc>
          <w:tcPr>
            <w:tcW w:w="566" w:type="dxa"/>
            <w:vAlign w:val="center"/>
          </w:tcPr>
          <w:p w14:paraId="1068FAB9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3" w:type="dxa"/>
          </w:tcPr>
          <w:p w14:paraId="2667426E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626C4AC7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6785B799" w14:textId="77777777" w:rsidTr="005435D6">
        <w:trPr>
          <w:jc w:val="center"/>
        </w:trPr>
        <w:tc>
          <w:tcPr>
            <w:tcW w:w="534" w:type="dxa"/>
            <w:vAlign w:val="center"/>
          </w:tcPr>
          <w:p w14:paraId="424ED728" w14:textId="77777777" w:rsidR="005435D6" w:rsidRPr="000720BD" w:rsidRDefault="005435D6" w:rsidP="0050004D">
            <w:pPr>
              <w:jc w:val="center"/>
              <w:rPr>
                <w:rFonts w:ascii="Cambria" w:hAnsi="Cambria" w:cs="Arial"/>
                <w:lang w:val="id-ID" w:eastAsia="en-GB"/>
              </w:rPr>
            </w:pPr>
            <w:r>
              <w:rPr>
                <w:rFonts w:ascii="Cambria" w:hAnsi="Cambria" w:cs="Arial"/>
                <w:lang w:val="id-ID" w:eastAsia="en-GB"/>
              </w:rPr>
              <w:t>12</w:t>
            </w:r>
          </w:p>
        </w:tc>
        <w:tc>
          <w:tcPr>
            <w:tcW w:w="992" w:type="dxa"/>
            <w:vAlign w:val="center"/>
          </w:tcPr>
          <w:p w14:paraId="65A0F52B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1230693</w:t>
            </w:r>
          </w:p>
        </w:tc>
        <w:tc>
          <w:tcPr>
            <w:tcW w:w="4111" w:type="dxa"/>
            <w:vAlign w:val="center"/>
          </w:tcPr>
          <w:p w14:paraId="6AEA5214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Komunikasi Data Nirkabel</w:t>
            </w:r>
          </w:p>
        </w:tc>
        <w:tc>
          <w:tcPr>
            <w:tcW w:w="566" w:type="dxa"/>
            <w:vAlign w:val="center"/>
          </w:tcPr>
          <w:p w14:paraId="3A5BB2D7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3" w:type="dxa"/>
          </w:tcPr>
          <w:p w14:paraId="6AE8B965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7D1D48FB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0FE15083" w14:textId="77777777" w:rsidR="005435D6" w:rsidRPr="00D262CF" w:rsidRDefault="005435D6" w:rsidP="005435D6">
      <w:pPr>
        <w:rPr>
          <w:sz w:val="24"/>
          <w:szCs w:val="24"/>
          <w:lang w:val="id-ID"/>
        </w:rPr>
      </w:pP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7"/>
        <w:gridCol w:w="992"/>
        <w:gridCol w:w="1559"/>
      </w:tblGrid>
      <w:tr w:rsidR="005435D6" w:rsidRPr="00D262CF" w14:paraId="4205331E" w14:textId="77777777" w:rsidTr="005435D6">
        <w:trPr>
          <w:jc w:val="center"/>
        </w:trPr>
        <w:tc>
          <w:tcPr>
            <w:tcW w:w="8755" w:type="dxa"/>
            <w:gridSpan w:val="6"/>
            <w:shd w:val="clear" w:color="auto" w:fill="BFBFBF"/>
          </w:tcPr>
          <w:p w14:paraId="51DA6298" w14:textId="77777777" w:rsidR="005435D6" w:rsidRPr="00D262CF" w:rsidRDefault="005435D6" w:rsidP="0050004D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>Mata Kuliah Pilihan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 4 </w:t>
            </w: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 xml:space="preserve"> Bidang Kajian Sistem Cerdas</w:t>
            </w:r>
          </w:p>
        </w:tc>
      </w:tr>
      <w:tr w:rsidR="005435D6" w:rsidRPr="00D262CF" w14:paraId="3B9A0CCA" w14:textId="77777777" w:rsidTr="005435D6">
        <w:trPr>
          <w:jc w:val="center"/>
        </w:trPr>
        <w:tc>
          <w:tcPr>
            <w:tcW w:w="534" w:type="dxa"/>
          </w:tcPr>
          <w:p w14:paraId="5C86CDD4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3A93263E" w14:textId="77777777" w:rsidR="005435D6" w:rsidRPr="00D262CF" w:rsidRDefault="005435D6" w:rsidP="0050004D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3A2EE567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342361D5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992" w:type="dxa"/>
          </w:tcPr>
          <w:p w14:paraId="4C6CF1CF" w14:textId="77777777" w:rsidR="005435D6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0A856C57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5435D6" w:rsidRPr="00D262CF" w14:paraId="229691B0" w14:textId="77777777" w:rsidTr="005435D6">
        <w:trPr>
          <w:jc w:val="center"/>
        </w:trPr>
        <w:tc>
          <w:tcPr>
            <w:tcW w:w="534" w:type="dxa"/>
            <w:vAlign w:val="center"/>
          </w:tcPr>
          <w:p w14:paraId="1FE96A4A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1</w:t>
            </w:r>
          </w:p>
        </w:tc>
        <w:tc>
          <w:tcPr>
            <w:tcW w:w="992" w:type="dxa"/>
            <w:vAlign w:val="center"/>
          </w:tcPr>
          <w:p w14:paraId="589F689B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1230703</w:t>
            </w:r>
          </w:p>
        </w:tc>
        <w:tc>
          <w:tcPr>
            <w:tcW w:w="4111" w:type="dxa"/>
            <w:vAlign w:val="center"/>
          </w:tcPr>
          <w:p w14:paraId="767CE656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Sistem Robotika</w:t>
            </w:r>
          </w:p>
        </w:tc>
        <w:tc>
          <w:tcPr>
            <w:tcW w:w="567" w:type="dxa"/>
            <w:vAlign w:val="center"/>
          </w:tcPr>
          <w:p w14:paraId="309D5DE4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2027B5FE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2E7D93A9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69F3E2F1" w14:textId="77777777" w:rsidTr="005435D6">
        <w:trPr>
          <w:jc w:val="center"/>
        </w:trPr>
        <w:tc>
          <w:tcPr>
            <w:tcW w:w="534" w:type="dxa"/>
            <w:vAlign w:val="center"/>
          </w:tcPr>
          <w:p w14:paraId="055FD7DF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2</w:t>
            </w:r>
          </w:p>
        </w:tc>
        <w:tc>
          <w:tcPr>
            <w:tcW w:w="992" w:type="dxa"/>
            <w:vAlign w:val="center"/>
          </w:tcPr>
          <w:p w14:paraId="48E92BB3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1230713</w:t>
            </w:r>
          </w:p>
        </w:tc>
        <w:tc>
          <w:tcPr>
            <w:tcW w:w="4111" w:type="dxa"/>
            <w:vAlign w:val="center"/>
          </w:tcPr>
          <w:p w14:paraId="343E59E1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Logika Samar</w:t>
            </w:r>
          </w:p>
        </w:tc>
        <w:tc>
          <w:tcPr>
            <w:tcW w:w="567" w:type="dxa"/>
            <w:vAlign w:val="center"/>
          </w:tcPr>
          <w:p w14:paraId="570ADD23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56D25DBB" w14:textId="77777777" w:rsidR="005435D6" w:rsidRPr="00D262CF" w:rsidRDefault="005435D6" w:rsidP="0050004D"/>
        </w:tc>
        <w:tc>
          <w:tcPr>
            <w:tcW w:w="1559" w:type="dxa"/>
          </w:tcPr>
          <w:p w14:paraId="5F62BCDA" w14:textId="6493BD50" w:rsidR="005435D6" w:rsidRPr="00D262CF" w:rsidRDefault="005435D6" w:rsidP="005435D6">
            <w:pPr>
              <w:jc w:val="center"/>
            </w:pPr>
          </w:p>
        </w:tc>
      </w:tr>
      <w:tr w:rsidR="005435D6" w:rsidRPr="00D262CF" w14:paraId="51948AC4" w14:textId="77777777" w:rsidTr="005435D6">
        <w:trPr>
          <w:jc w:val="center"/>
        </w:trPr>
        <w:tc>
          <w:tcPr>
            <w:tcW w:w="534" w:type="dxa"/>
            <w:vAlign w:val="center"/>
          </w:tcPr>
          <w:p w14:paraId="4C561908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  <w:vAlign w:val="center"/>
          </w:tcPr>
          <w:p w14:paraId="1E0B2DD0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1230723</w:t>
            </w:r>
          </w:p>
        </w:tc>
        <w:tc>
          <w:tcPr>
            <w:tcW w:w="4111" w:type="dxa"/>
            <w:vAlign w:val="center"/>
          </w:tcPr>
          <w:p w14:paraId="2DE9393D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Pengenalan Pola</w:t>
            </w:r>
          </w:p>
        </w:tc>
        <w:tc>
          <w:tcPr>
            <w:tcW w:w="567" w:type="dxa"/>
            <w:vAlign w:val="center"/>
          </w:tcPr>
          <w:p w14:paraId="6745A73C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762D8CF9" w14:textId="77777777" w:rsidR="005435D6" w:rsidRPr="00D262CF" w:rsidRDefault="005435D6" w:rsidP="0050004D"/>
        </w:tc>
        <w:tc>
          <w:tcPr>
            <w:tcW w:w="1559" w:type="dxa"/>
          </w:tcPr>
          <w:p w14:paraId="4C86270A" w14:textId="1EA3E3E3" w:rsidR="005435D6" w:rsidRPr="00D262CF" w:rsidRDefault="005435D6" w:rsidP="005435D6">
            <w:pPr>
              <w:jc w:val="center"/>
            </w:pPr>
            <w:r>
              <w:t>A</w:t>
            </w:r>
          </w:p>
        </w:tc>
      </w:tr>
      <w:tr w:rsidR="005435D6" w:rsidRPr="00D262CF" w14:paraId="1EA51FF3" w14:textId="77777777" w:rsidTr="005435D6">
        <w:trPr>
          <w:jc w:val="center"/>
        </w:trPr>
        <w:tc>
          <w:tcPr>
            <w:tcW w:w="534" w:type="dxa"/>
            <w:vAlign w:val="center"/>
          </w:tcPr>
          <w:p w14:paraId="4A9C5CC4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4</w:t>
            </w:r>
          </w:p>
        </w:tc>
        <w:tc>
          <w:tcPr>
            <w:tcW w:w="992" w:type="dxa"/>
            <w:vAlign w:val="center"/>
          </w:tcPr>
          <w:p w14:paraId="6B9FA3B1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1230733</w:t>
            </w:r>
          </w:p>
        </w:tc>
        <w:tc>
          <w:tcPr>
            <w:tcW w:w="4111" w:type="dxa"/>
            <w:vAlign w:val="center"/>
          </w:tcPr>
          <w:p w14:paraId="6657AAFE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Sistem Pakar</w:t>
            </w:r>
          </w:p>
        </w:tc>
        <w:tc>
          <w:tcPr>
            <w:tcW w:w="567" w:type="dxa"/>
            <w:vAlign w:val="center"/>
          </w:tcPr>
          <w:p w14:paraId="4C47CF7A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79EF6929" w14:textId="77777777" w:rsidR="005435D6" w:rsidRPr="00D262CF" w:rsidRDefault="005435D6" w:rsidP="0050004D"/>
        </w:tc>
        <w:tc>
          <w:tcPr>
            <w:tcW w:w="1559" w:type="dxa"/>
          </w:tcPr>
          <w:p w14:paraId="70A25509" w14:textId="12D2A0B9" w:rsidR="005435D6" w:rsidRPr="00D262CF" w:rsidRDefault="005435D6" w:rsidP="005435D6">
            <w:pPr>
              <w:jc w:val="center"/>
            </w:pPr>
          </w:p>
        </w:tc>
      </w:tr>
      <w:tr w:rsidR="005435D6" w:rsidRPr="00D262CF" w14:paraId="2770F1B6" w14:textId="77777777" w:rsidTr="005435D6">
        <w:trPr>
          <w:jc w:val="center"/>
        </w:trPr>
        <w:tc>
          <w:tcPr>
            <w:tcW w:w="534" w:type="dxa"/>
            <w:vAlign w:val="center"/>
          </w:tcPr>
          <w:p w14:paraId="3FC7737C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5</w:t>
            </w:r>
          </w:p>
        </w:tc>
        <w:tc>
          <w:tcPr>
            <w:tcW w:w="992" w:type="dxa"/>
            <w:vAlign w:val="center"/>
          </w:tcPr>
          <w:p w14:paraId="61A63D74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1230743</w:t>
            </w:r>
          </w:p>
        </w:tc>
        <w:tc>
          <w:tcPr>
            <w:tcW w:w="4111" w:type="dxa"/>
            <w:vAlign w:val="center"/>
          </w:tcPr>
          <w:p w14:paraId="41906A13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Jaringan Syaraf Tiruan</w:t>
            </w:r>
          </w:p>
        </w:tc>
        <w:tc>
          <w:tcPr>
            <w:tcW w:w="567" w:type="dxa"/>
            <w:vAlign w:val="center"/>
          </w:tcPr>
          <w:p w14:paraId="5C423A0F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73BA4583" w14:textId="77777777" w:rsidR="005435D6" w:rsidRPr="00D262CF" w:rsidRDefault="005435D6" w:rsidP="0050004D"/>
        </w:tc>
        <w:tc>
          <w:tcPr>
            <w:tcW w:w="1559" w:type="dxa"/>
          </w:tcPr>
          <w:p w14:paraId="4C099A4A" w14:textId="56F70E60" w:rsidR="005435D6" w:rsidRPr="00541D4E" w:rsidRDefault="005435D6" w:rsidP="0050004D">
            <w:pPr>
              <w:jc w:val="center"/>
              <w:rPr>
                <w:rFonts w:ascii="Cambria" w:hAnsi="Cambria"/>
              </w:rPr>
            </w:pPr>
          </w:p>
        </w:tc>
      </w:tr>
      <w:tr w:rsidR="005435D6" w:rsidRPr="00D262CF" w14:paraId="0DEEB5F2" w14:textId="77777777" w:rsidTr="005435D6">
        <w:trPr>
          <w:jc w:val="center"/>
        </w:trPr>
        <w:tc>
          <w:tcPr>
            <w:tcW w:w="534" w:type="dxa"/>
            <w:vAlign w:val="center"/>
          </w:tcPr>
          <w:p w14:paraId="32F58B04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6</w:t>
            </w:r>
          </w:p>
        </w:tc>
        <w:tc>
          <w:tcPr>
            <w:tcW w:w="992" w:type="dxa"/>
            <w:vAlign w:val="center"/>
          </w:tcPr>
          <w:p w14:paraId="10E2DF43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1230753</w:t>
            </w:r>
          </w:p>
        </w:tc>
        <w:tc>
          <w:tcPr>
            <w:tcW w:w="4111" w:type="dxa"/>
            <w:vAlign w:val="center"/>
          </w:tcPr>
          <w:p w14:paraId="6A9BD9C4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Business Intelligence</w:t>
            </w:r>
          </w:p>
        </w:tc>
        <w:tc>
          <w:tcPr>
            <w:tcW w:w="567" w:type="dxa"/>
            <w:vAlign w:val="center"/>
          </w:tcPr>
          <w:p w14:paraId="77FE1887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69FFFB8F" w14:textId="77777777" w:rsidR="005435D6" w:rsidRPr="00D262CF" w:rsidRDefault="005435D6" w:rsidP="0050004D"/>
        </w:tc>
        <w:tc>
          <w:tcPr>
            <w:tcW w:w="1559" w:type="dxa"/>
          </w:tcPr>
          <w:p w14:paraId="1C629B5B" w14:textId="77777777" w:rsidR="005435D6" w:rsidRPr="00D262CF" w:rsidRDefault="005435D6" w:rsidP="0050004D">
            <w:pPr>
              <w:jc w:val="center"/>
            </w:pPr>
          </w:p>
        </w:tc>
      </w:tr>
      <w:tr w:rsidR="00B84E39" w:rsidRPr="00D262CF" w14:paraId="4B9321CD" w14:textId="77777777" w:rsidTr="005435D6">
        <w:trPr>
          <w:jc w:val="center"/>
        </w:trPr>
        <w:tc>
          <w:tcPr>
            <w:tcW w:w="534" w:type="dxa"/>
            <w:vAlign w:val="center"/>
          </w:tcPr>
          <w:p w14:paraId="65743876" w14:textId="6684862B" w:rsidR="00B84E39" w:rsidRPr="00D262CF" w:rsidRDefault="00B84E39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>
              <w:rPr>
                <w:rFonts w:ascii="Cambria" w:hAnsi="Cambria" w:cs="Arial"/>
                <w:lang w:val="en-GB" w:eastAsia="en-GB"/>
              </w:rPr>
              <w:t>7</w:t>
            </w:r>
          </w:p>
        </w:tc>
        <w:tc>
          <w:tcPr>
            <w:tcW w:w="992" w:type="dxa"/>
            <w:vAlign w:val="center"/>
          </w:tcPr>
          <w:p w14:paraId="36A6F457" w14:textId="23D5A0ED" w:rsidR="00B84E39" w:rsidRPr="00D262CF" w:rsidRDefault="00DA5628" w:rsidP="0050004D">
            <w:pPr>
              <w:ind w:left="-108" w:right="-108"/>
              <w:jc w:val="center"/>
              <w:rPr>
                <w:rFonts w:ascii="Cambria" w:hAnsi="Cambria" w:cs="Arial"/>
                <w:lang w:val="id-ID" w:eastAsia="en-GB"/>
              </w:rPr>
            </w:pPr>
            <w:r w:rsidRPr="00DA5628">
              <w:rPr>
                <w:rFonts w:ascii="Cambria" w:hAnsi="Cambria" w:cs="Arial"/>
                <w:lang w:val="id-ID" w:eastAsia="en-GB"/>
              </w:rPr>
              <w:t>1232783</w:t>
            </w:r>
          </w:p>
        </w:tc>
        <w:tc>
          <w:tcPr>
            <w:tcW w:w="4111" w:type="dxa"/>
            <w:vAlign w:val="center"/>
          </w:tcPr>
          <w:p w14:paraId="3DF86F8B" w14:textId="4F47EE1E" w:rsidR="00B84E39" w:rsidRPr="00D262CF" w:rsidRDefault="00B84E39" w:rsidP="0050004D">
            <w:pPr>
              <w:rPr>
                <w:rFonts w:ascii="Cambria" w:hAnsi="Cambria" w:cs="Arial"/>
                <w:lang w:val="en-GB" w:eastAsia="en-GB"/>
              </w:rPr>
            </w:pPr>
            <w:r>
              <w:rPr>
                <w:rFonts w:ascii="Cambria" w:hAnsi="Cambria" w:cs="Arial"/>
                <w:lang w:val="en-GB" w:eastAsia="en-GB"/>
              </w:rPr>
              <w:t>Pembelajaran Mesin / Machine Learning</w:t>
            </w:r>
          </w:p>
        </w:tc>
        <w:tc>
          <w:tcPr>
            <w:tcW w:w="567" w:type="dxa"/>
            <w:vAlign w:val="center"/>
          </w:tcPr>
          <w:p w14:paraId="7EDBFB56" w14:textId="1586D303" w:rsidR="00B84E39" w:rsidRPr="00D262CF" w:rsidRDefault="00B84E39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58461C42" w14:textId="77777777" w:rsidR="00B84E39" w:rsidRPr="00D262CF" w:rsidRDefault="00B84E39" w:rsidP="0050004D"/>
        </w:tc>
        <w:tc>
          <w:tcPr>
            <w:tcW w:w="1559" w:type="dxa"/>
          </w:tcPr>
          <w:p w14:paraId="14B7004C" w14:textId="7059D2F5" w:rsidR="00B84E39" w:rsidRPr="00D262CF" w:rsidRDefault="00B84E39" w:rsidP="0050004D">
            <w:pPr>
              <w:jc w:val="center"/>
            </w:pPr>
            <w:r>
              <w:t>A</w:t>
            </w:r>
          </w:p>
        </w:tc>
      </w:tr>
    </w:tbl>
    <w:p w14:paraId="19C6CE1F" w14:textId="77777777" w:rsidR="005435D6" w:rsidRPr="00D262CF" w:rsidRDefault="005435D6" w:rsidP="005435D6">
      <w:pPr>
        <w:rPr>
          <w:sz w:val="24"/>
          <w:szCs w:val="24"/>
          <w:lang w:val="id-ID"/>
        </w:rPr>
      </w:pP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6"/>
        <w:gridCol w:w="1135"/>
        <w:gridCol w:w="1417"/>
      </w:tblGrid>
      <w:tr w:rsidR="005435D6" w:rsidRPr="00D262CF" w14:paraId="3B5D1BAF" w14:textId="77777777" w:rsidTr="00B84E39">
        <w:trPr>
          <w:jc w:val="center"/>
        </w:trPr>
        <w:tc>
          <w:tcPr>
            <w:tcW w:w="8755" w:type="dxa"/>
            <w:gridSpan w:val="6"/>
            <w:shd w:val="clear" w:color="auto" w:fill="BFBFBF"/>
          </w:tcPr>
          <w:p w14:paraId="7ADE407E" w14:textId="77777777" w:rsidR="005435D6" w:rsidRPr="00D262CF" w:rsidRDefault="005435D6" w:rsidP="0050004D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 xml:space="preserve">Mata Kuliah Pilihan 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5 </w:t>
            </w: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>Bidang Kajian Multimedia</w:t>
            </w:r>
          </w:p>
        </w:tc>
      </w:tr>
      <w:tr w:rsidR="005435D6" w:rsidRPr="00D262CF" w14:paraId="6441CE43" w14:textId="77777777" w:rsidTr="00B84E39">
        <w:trPr>
          <w:jc w:val="center"/>
        </w:trPr>
        <w:tc>
          <w:tcPr>
            <w:tcW w:w="534" w:type="dxa"/>
          </w:tcPr>
          <w:p w14:paraId="7DFBD06D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4077ED38" w14:textId="77777777" w:rsidR="005435D6" w:rsidRPr="00D262CF" w:rsidRDefault="005435D6" w:rsidP="0050004D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53D44E7D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6" w:type="dxa"/>
          </w:tcPr>
          <w:p w14:paraId="12D406C0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135" w:type="dxa"/>
          </w:tcPr>
          <w:p w14:paraId="6B13B875" w14:textId="77777777" w:rsidR="005435D6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417" w:type="dxa"/>
          </w:tcPr>
          <w:p w14:paraId="6E984FFF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5435D6" w:rsidRPr="00D262CF" w14:paraId="598DE17E" w14:textId="77777777" w:rsidTr="00B84E39">
        <w:trPr>
          <w:jc w:val="center"/>
        </w:trPr>
        <w:tc>
          <w:tcPr>
            <w:tcW w:w="534" w:type="dxa"/>
            <w:vAlign w:val="center"/>
          </w:tcPr>
          <w:p w14:paraId="4B92DE72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1</w:t>
            </w:r>
          </w:p>
        </w:tc>
        <w:tc>
          <w:tcPr>
            <w:tcW w:w="992" w:type="dxa"/>
            <w:vAlign w:val="center"/>
          </w:tcPr>
          <w:p w14:paraId="5C6C89CA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1230763</w:t>
            </w:r>
          </w:p>
        </w:tc>
        <w:tc>
          <w:tcPr>
            <w:tcW w:w="4111" w:type="dxa"/>
            <w:vAlign w:val="center"/>
          </w:tcPr>
          <w:p w14:paraId="4AEEE412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Teknologi Multimedia</w:t>
            </w:r>
          </w:p>
        </w:tc>
        <w:tc>
          <w:tcPr>
            <w:tcW w:w="566" w:type="dxa"/>
            <w:vAlign w:val="center"/>
          </w:tcPr>
          <w:p w14:paraId="49B070A3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1135" w:type="dxa"/>
          </w:tcPr>
          <w:p w14:paraId="10DDFEDA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417" w:type="dxa"/>
          </w:tcPr>
          <w:p w14:paraId="2F86984F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4C955807" w14:textId="77777777" w:rsidTr="00B84E39">
        <w:trPr>
          <w:jc w:val="center"/>
        </w:trPr>
        <w:tc>
          <w:tcPr>
            <w:tcW w:w="534" w:type="dxa"/>
            <w:vAlign w:val="center"/>
          </w:tcPr>
          <w:p w14:paraId="331093F6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2</w:t>
            </w:r>
          </w:p>
        </w:tc>
        <w:tc>
          <w:tcPr>
            <w:tcW w:w="992" w:type="dxa"/>
            <w:vAlign w:val="center"/>
          </w:tcPr>
          <w:p w14:paraId="1E092181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1230773</w:t>
            </w:r>
          </w:p>
        </w:tc>
        <w:tc>
          <w:tcPr>
            <w:tcW w:w="4111" w:type="dxa"/>
            <w:vAlign w:val="center"/>
          </w:tcPr>
          <w:p w14:paraId="5F57233C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Pemrograman Multimedia</w:t>
            </w:r>
          </w:p>
        </w:tc>
        <w:tc>
          <w:tcPr>
            <w:tcW w:w="566" w:type="dxa"/>
            <w:vAlign w:val="center"/>
          </w:tcPr>
          <w:p w14:paraId="2CEF98AE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1135" w:type="dxa"/>
          </w:tcPr>
          <w:p w14:paraId="7EC1038E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417" w:type="dxa"/>
          </w:tcPr>
          <w:p w14:paraId="4DB24F34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3501C870" w14:textId="77777777" w:rsidTr="00B84E39">
        <w:trPr>
          <w:jc w:val="center"/>
        </w:trPr>
        <w:tc>
          <w:tcPr>
            <w:tcW w:w="534" w:type="dxa"/>
            <w:vAlign w:val="center"/>
          </w:tcPr>
          <w:p w14:paraId="185EF217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  <w:vAlign w:val="center"/>
          </w:tcPr>
          <w:p w14:paraId="0D7A2544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1230783</w:t>
            </w:r>
          </w:p>
        </w:tc>
        <w:tc>
          <w:tcPr>
            <w:tcW w:w="4111" w:type="dxa"/>
            <w:vAlign w:val="center"/>
          </w:tcPr>
          <w:p w14:paraId="21F44B11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Kompresi Data Multimedia</w:t>
            </w:r>
          </w:p>
        </w:tc>
        <w:tc>
          <w:tcPr>
            <w:tcW w:w="566" w:type="dxa"/>
            <w:vAlign w:val="center"/>
          </w:tcPr>
          <w:p w14:paraId="33F088D8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1135" w:type="dxa"/>
          </w:tcPr>
          <w:p w14:paraId="2DBE8CC1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417" w:type="dxa"/>
          </w:tcPr>
          <w:p w14:paraId="022A8A21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6B0243E0" w14:textId="77777777" w:rsidTr="00B84E39">
        <w:trPr>
          <w:jc w:val="center"/>
        </w:trPr>
        <w:tc>
          <w:tcPr>
            <w:tcW w:w="534" w:type="dxa"/>
            <w:vAlign w:val="center"/>
          </w:tcPr>
          <w:p w14:paraId="2073503A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4</w:t>
            </w:r>
          </w:p>
        </w:tc>
        <w:tc>
          <w:tcPr>
            <w:tcW w:w="992" w:type="dxa"/>
            <w:vAlign w:val="center"/>
          </w:tcPr>
          <w:p w14:paraId="02D97BE5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1230793</w:t>
            </w:r>
          </w:p>
        </w:tc>
        <w:tc>
          <w:tcPr>
            <w:tcW w:w="4111" w:type="dxa"/>
            <w:vAlign w:val="center"/>
          </w:tcPr>
          <w:p w14:paraId="6C72A3DB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Perancangan Multimedia Interaktif</w:t>
            </w:r>
          </w:p>
        </w:tc>
        <w:tc>
          <w:tcPr>
            <w:tcW w:w="566" w:type="dxa"/>
            <w:vAlign w:val="center"/>
          </w:tcPr>
          <w:p w14:paraId="0504F416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1135" w:type="dxa"/>
          </w:tcPr>
          <w:p w14:paraId="2A14AD36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417" w:type="dxa"/>
          </w:tcPr>
          <w:p w14:paraId="7645B373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4C823F22" w14:textId="77777777" w:rsidTr="00B84E39">
        <w:trPr>
          <w:jc w:val="center"/>
        </w:trPr>
        <w:tc>
          <w:tcPr>
            <w:tcW w:w="534" w:type="dxa"/>
            <w:vAlign w:val="center"/>
          </w:tcPr>
          <w:p w14:paraId="50F2E761" w14:textId="77777777" w:rsidR="005435D6" w:rsidRPr="000720BD" w:rsidRDefault="005435D6" w:rsidP="0050004D">
            <w:pPr>
              <w:jc w:val="center"/>
              <w:rPr>
                <w:rFonts w:ascii="Cambria" w:hAnsi="Cambria" w:cs="Arial"/>
                <w:lang w:val="id-ID" w:eastAsia="en-GB"/>
              </w:rPr>
            </w:pPr>
            <w:r>
              <w:rPr>
                <w:rFonts w:ascii="Cambria" w:hAnsi="Cambria" w:cs="Arial"/>
                <w:lang w:val="id-ID" w:eastAsia="en-GB"/>
              </w:rPr>
              <w:t>5</w:t>
            </w:r>
          </w:p>
        </w:tc>
        <w:tc>
          <w:tcPr>
            <w:tcW w:w="992" w:type="dxa"/>
            <w:vAlign w:val="center"/>
          </w:tcPr>
          <w:p w14:paraId="11A34996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>
              <w:rPr>
                <w:rFonts w:ascii="Cambria" w:hAnsi="Cambria" w:cs="Arial"/>
                <w:lang w:val="id-ID" w:eastAsia="en-GB"/>
              </w:rPr>
              <w:t>123080</w:t>
            </w:r>
            <w:r w:rsidRPr="00D262CF">
              <w:rPr>
                <w:rFonts w:ascii="Cambria" w:hAnsi="Cambria" w:cs="Arial"/>
                <w:lang w:val="id-ID" w:eastAsia="en-GB"/>
              </w:rPr>
              <w:t>3</w:t>
            </w:r>
          </w:p>
        </w:tc>
        <w:tc>
          <w:tcPr>
            <w:tcW w:w="4111" w:type="dxa"/>
            <w:vAlign w:val="center"/>
          </w:tcPr>
          <w:p w14:paraId="404AAEB3" w14:textId="77777777" w:rsidR="005435D6" w:rsidRPr="000720BD" w:rsidRDefault="005435D6" w:rsidP="0050004D">
            <w:pPr>
              <w:rPr>
                <w:rFonts w:ascii="Cambria" w:hAnsi="Cambria" w:cs="Arial"/>
                <w:lang w:val="id-ID" w:eastAsia="en-GB"/>
              </w:rPr>
            </w:pPr>
            <w:r>
              <w:rPr>
                <w:rFonts w:ascii="Cambria" w:hAnsi="Cambria" w:cs="Arial"/>
                <w:lang w:val="id-ID" w:eastAsia="en-GB"/>
              </w:rPr>
              <w:t>Animasi dan Desain Grafis</w:t>
            </w:r>
          </w:p>
        </w:tc>
        <w:tc>
          <w:tcPr>
            <w:tcW w:w="566" w:type="dxa"/>
            <w:vAlign w:val="center"/>
          </w:tcPr>
          <w:p w14:paraId="0C1CCD24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1135" w:type="dxa"/>
          </w:tcPr>
          <w:p w14:paraId="47F695D3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417" w:type="dxa"/>
          </w:tcPr>
          <w:p w14:paraId="59DE9EE3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</w:tbl>
    <w:p w14:paraId="3BBCDEEF" w14:textId="77777777" w:rsidR="005435D6" w:rsidRPr="00D262CF" w:rsidRDefault="005435D6" w:rsidP="005435D6">
      <w:pPr>
        <w:rPr>
          <w:rFonts w:ascii="Cambria" w:hAnsi="Cambria" w:cs="Arial"/>
          <w:lang w:val="sv-SE"/>
        </w:rPr>
      </w:pPr>
      <w:r w:rsidRPr="00D262CF">
        <w:rPr>
          <w:rFonts w:ascii="Cambria" w:hAnsi="Cambria" w:cs="Arial"/>
          <w:b/>
          <w:u w:val="single"/>
          <w:lang w:val="sv-SE"/>
        </w:rPr>
        <w:t>Catatan :</w:t>
      </w:r>
    </w:p>
    <w:p w14:paraId="57C139A9" w14:textId="77777777" w:rsidR="005435D6" w:rsidRPr="00D262CF" w:rsidRDefault="005435D6" w:rsidP="005435D6">
      <w:pPr>
        <w:numPr>
          <w:ilvl w:val="0"/>
          <w:numId w:val="49"/>
        </w:numPr>
        <w:rPr>
          <w:rFonts w:ascii="Cambria" w:hAnsi="Cambria" w:cs="Arial"/>
          <w:lang w:val="sv-SE"/>
        </w:rPr>
      </w:pPr>
      <w:r w:rsidRPr="00D262CF">
        <w:rPr>
          <w:rFonts w:ascii="Cambria" w:hAnsi="Cambria" w:cs="Arial"/>
          <w:b/>
          <w:lang w:val="fi-FI"/>
        </w:rPr>
        <w:t>Matakuliah pilihan minimal 15 sks, terdiri dari minimal 3 sks Matakuliah Bidang Geoinformatika dan 12 sks pilihan bidang minat.</w:t>
      </w:r>
    </w:p>
    <w:p w14:paraId="2ACDE322" w14:textId="77777777" w:rsidR="005435D6" w:rsidRPr="00D262CF" w:rsidRDefault="005435D6" w:rsidP="005435D6">
      <w:pPr>
        <w:numPr>
          <w:ilvl w:val="0"/>
          <w:numId w:val="49"/>
        </w:numPr>
        <w:rPr>
          <w:rFonts w:ascii="Arial" w:hAnsi="Arial"/>
          <w:b/>
          <w:lang w:val="sv-SE"/>
        </w:rPr>
      </w:pPr>
      <w:r w:rsidRPr="00D262CF">
        <w:rPr>
          <w:rFonts w:ascii="Cambria" w:hAnsi="Cambria" w:cs="Arial"/>
          <w:b/>
          <w:lang w:val="fi-FI"/>
        </w:rPr>
        <w:t xml:space="preserve">Untuk mengambil matakuliah  berprasyarat, mahasiswa harus sudah menempuh matakuliah prasyarat dan lulus dengan nilai minimal D </w:t>
      </w:r>
    </w:p>
    <w:p w14:paraId="378F67EB" w14:textId="77777777" w:rsidR="005435D6" w:rsidRPr="00D262CF" w:rsidRDefault="005435D6" w:rsidP="005435D6">
      <w:pPr>
        <w:rPr>
          <w:rFonts w:ascii="Cambria" w:hAnsi="Cambria" w:cs="Arial"/>
          <w:b/>
          <w:lang w:val="id-ID"/>
        </w:rPr>
      </w:pPr>
    </w:p>
    <w:p w14:paraId="139270AD" w14:textId="4FC3AD78" w:rsidR="005435D6" w:rsidRDefault="005435D6" w:rsidP="005435D6">
      <w:pPr>
        <w:ind w:firstLine="720"/>
      </w:pPr>
      <w:r>
        <w:t xml:space="preserve">Yogyakarta, </w:t>
      </w:r>
      <w:r w:rsidR="00386F14">
        <w:t>22 September</w:t>
      </w:r>
      <w:r w:rsidR="00B84E39">
        <w:t xml:space="preserve"> 2021</w:t>
      </w:r>
    </w:p>
    <w:p w14:paraId="73F94934" w14:textId="7C887008" w:rsidR="005435D6" w:rsidRDefault="005435D6" w:rsidP="005435D6">
      <w:pPr>
        <w:ind w:firstLine="720"/>
      </w:pPr>
      <w:r>
        <w:t>Menyetujui,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Mengetahui,</w:t>
      </w:r>
    </w:p>
    <w:p w14:paraId="3D7A3E1C" w14:textId="135C6A8C" w:rsidR="005435D6" w:rsidRDefault="005435D6" w:rsidP="005435D6">
      <w:pPr>
        <w:ind w:firstLine="720"/>
      </w:pPr>
      <w:r>
        <w:t>Dosen Wali</w:t>
      </w:r>
      <w:r>
        <w:tab/>
      </w:r>
      <w:r>
        <w:tab/>
      </w:r>
      <w:r>
        <w:tab/>
      </w:r>
      <w:r>
        <w:tab/>
      </w:r>
      <w:r>
        <w:tab/>
      </w:r>
      <w:r>
        <w:tab/>
        <w:t>Ketua Program Studi Informatika</w:t>
      </w:r>
      <w:r>
        <w:tab/>
      </w:r>
    </w:p>
    <w:p w14:paraId="15AD9982" w14:textId="77777777" w:rsidR="005435D6" w:rsidRDefault="005435D6" w:rsidP="005435D6">
      <w:pPr>
        <w:ind w:firstLine="720"/>
      </w:pPr>
    </w:p>
    <w:p w14:paraId="3FE6C1D4" w14:textId="1E8D0646" w:rsidR="005435D6" w:rsidRDefault="005435D6" w:rsidP="005435D6">
      <w:pPr>
        <w:ind w:firstLine="720"/>
      </w:pPr>
    </w:p>
    <w:p w14:paraId="12A6C54C" w14:textId="76674AB3" w:rsidR="005435D6" w:rsidRDefault="00386F14" w:rsidP="005435D6">
      <w:pPr>
        <w:ind w:firstLine="720"/>
      </w:pPr>
      <w:r>
        <w:t>Frans Richard Kodong</w:t>
      </w:r>
      <w:r w:rsidR="00B84E39">
        <w:t>, S</w:t>
      </w:r>
      <w:r>
        <w:t>.T</w:t>
      </w:r>
      <w:r w:rsidR="00B84E39">
        <w:t>., M.Kom</w:t>
      </w:r>
      <w:r w:rsidR="005435D6">
        <w:t xml:space="preserve">  </w:t>
      </w:r>
      <w:r w:rsidR="005435D6">
        <w:tab/>
      </w:r>
      <w:r>
        <w:tab/>
      </w:r>
      <w:r>
        <w:tab/>
      </w:r>
      <w:r w:rsidR="005435D6">
        <w:t>Dr. Heriyanto, A.Md, S.Kom, M.Cs</w:t>
      </w:r>
    </w:p>
    <w:p w14:paraId="22EBC1F0" w14:textId="41BC0EF7" w:rsidR="005435D6" w:rsidRDefault="005435D6" w:rsidP="005435D6">
      <w:pPr>
        <w:ind w:firstLine="720"/>
      </w:pPr>
      <w:r>
        <w:t>NIK. 2</w:t>
      </w:r>
      <w:r w:rsidR="00386F14">
        <w:t xml:space="preserve"> 62022 95 0006 1</w:t>
      </w:r>
      <w:r>
        <w:tab/>
      </w:r>
      <w:r>
        <w:tab/>
      </w:r>
      <w:r>
        <w:tab/>
        <w:t xml:space="preserve">              </w:t>
      </w:r>
      <w:r w:rsidR="00386F14">
        <w:tab/>
      </w:r>
      <w:r w:rsidR="00386F14">
        <w:tab/>
        <w:t xml:space="preserve">         </w:t>
      </w:r>
      <w:r>
        <w:t>NIK. 277061103011</w:t>
      </w:r>
    </w:p>
    <w:p w14:paraId="34E05586" w14:textId="77777777" w:rsidR="0034687B" w:rsidRPr="007E0258" w:rsidRDefault="0034687B" w:rsidP="0034687B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 xml:space="preserve">Nilai yang telah diisi tersebut dikirimkan oleh mahasiswa ke </w:t>
      </w:r>
      <w:r w:rsidRPr="007E0258">
        <w:rPr>
          <w:rFonts w:ascii="Cambria" w:hAnsi="Cambria" w:cs="Arial"/>
          <w:b/>
          <w:lang w:val="en-GB"/>
        </w:rPr>
        <w:t>Prodi Informatika:</w:t>
      </w:r>
      <w:r w:rsidRPr="007E0258">
        <w:rPr>
          <w:rFonts w:ascii="Cambria" w:hAnsi="Cambria" w:cs="Arial"/>
          <w:b/>
          <w:lang w:val="id-ID"/>
        </w:rPr>
        <w:t xml:space="preserve"> https://bit.ly/2AHMBIQ</w:t>
      </w:r>
    </w:p>
    <w:p w14:paraId="1C7ACDFA" w14:textId="77777777" w:rsidR="00F30EAC" w:rsidRPr="007E0258" w:rsidRDefault="00F30EAC" w:rsidP="006A3E15">
      <w:pPr>
        <w:rPr>
          <w:rFonts w:ascii="Cambria" w:hAnsi="Cambria" w:cs="Arial"/>
          <w:b/>
          <w:lang w:val="en-GB"/>
        </w:rPr>
      </w:pPr>
    </w:p>
    <w:p w14:paraId="2E3CA5C5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67B04803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============================================</w:t>
      </w:r>
    </w:p>
    <w:p w14:paraId="70C785EF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PENGUMUMAN PROGRAM STUDI INFORMATIKA</w:t>
      </w:r>
    </w:p>
    <w:p w14:paraId="316A22C7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JURUSAN TEKNIK INFORMATIKA</w:t>
      </w:r>
    </w:p>
    <w:p w14:paraId="4FC4F6FF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FAKULTAS TEKNIK INDUSTRI</w:t>
      </w:r>
    </w:p>
    <w:p w14:paraId="52447225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UPN VETERERAN YOGYAKARTA</w:t>
      </w:r>
    </w:p>
    <w:p w14:paraId="26DBE9A8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============================================</w:t>
      </w:r>
    </w:p>
    <w:p w14:paraId="5D9FA14E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 xml:space="preserve">Kepada Seluruh Mahasiswa Prodi Informatika </w:t>
      </w:r>
    </w:p>
    <w:p w14:paraId="4FFC0DEB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Yang telah melengkapi Yudisium untuk Wisuda</w:t>
      </w:r>
    </w:p>
    <w:p w14:paraId="13AECF62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Dimohon untuk Upload dokumen untuk persiapan</w:t>
      </w:r>
    </w:p>
    <w:p w14:paraId="3456A25E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Kepentingan Reakreditasi Program Studi Informatika</w:t>
      </w:r>
    </w:p>
    <w:p w14:paraId="7A9FB9BA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===========================================</w:t>
      </w:r>
    </w:p>
    <w:p w14:paraId="5CA4FCA5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UPNVY MHS YUDISIUM</w:t>
      </w:r>
    </w:p>
    <w:p w14:paraId="407D2B52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Laporan skripsi /TA,jurnal,/CD(zip, rar)</w:t>
      </w:r>
    </w:p>
    <w:p w14:paraId="1CF3B96A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Dapat di upload pada link sebagai berikut :</w:t>
      </w:r>
    </w:p>
    <w:p w14:paraId="4D1CDC11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===========================================</w:t>
      </w:r>
    </w:p>
    <w:p w14:paraId="673359BB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https://bit.ly/35Vgh2S</w:t>
      </w:r>
    </w:p>
    <w:p w14:paraId="380647CE" w14:textId="77777777" w:rsidR="006A3E15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===========================================</w:t>
      </w:r>
    </w:p>
    <w:p w14:paraId="63FD80C0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0F413A91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547086F8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7BF6BE11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43E69A8C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00C3B6D1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6F492E1D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657B0598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3B9295B9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0186BD91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2923119C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41674E69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3337F517" w14:textId="77777777" w:rsidR="00582FCC" w:rsidRPr="007E0258" w:rsidRDefault="009F240D" w:rsidP="00582FCC">
      <w:pPr>
        <w:rPr>
          <w:sz w:val="24"/>
          <w:szCs w:val="24"/>
        </w:rPr>
      </w:pPr>
      <w:r w:rsidRPr="007E0258">
        <w:object w:dxaOrig="16331" w:dyaOrig="11448" w14:anchorId="296693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55pt;height:344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693839659" r:id="rId9"/>
        </w:object>
      </w:r>
    </w:p>
    <w:p w14:paraId="04C2348C" w14:textId="77777777" w:rsidR="00A60097" w:rsidRPr="007E0258" w:rsidRDefault="00A60097" w:rsidP="00582FCC"/>
    <w:sectPr w:rsidR="00A60097" w:rsidRPr="007E0258" w:rsidSect="00964D26">
      <w:headerReference w:type="default" r:id="rId10"/>
      <w:footerReference w:type="default" r:id="rId11"/>
      <w:pgSz w:w="12240" w:h="15840" w:code="1"/>
      <w:pgMar w:top="1440" w:right="1440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7D52C" w14:textId="77777777" w:rsidR="00FC0D90" w:rsidRDefault="00FC0D90">
      <w:r>
        <w:separator/>
      </w:r>
    </w:p>
  </w:endnote>
  <w:endnote w:type="continuationSeparator" w:id="0">
    <w:p w14:paraId="6075CCE4" w14:textId="77777777" w:rsidR="00FC0D90" w:rsidRDefault="00FC0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2032F" w14:textId="77777777" w:rsidR="002C4238" w:rsidRDefault="001A299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96A76">
      <w:rPr>
        <w:noProof/>
      </w:rPr>
      <w:t>5</w:t>
    </w:r>
    <w:r>
      <w:rPr>
        <w:noProof/>
      </w:rPr>
      <w:fldChar w:fldCharType="end"/>
    </w:r>
  </w:p>
  <w:p w14:paraId="63D0D027" w14:textId="77777777" w:rsidR="00EA722A" w:rsidRPr="00C21FD6" w:rsidRDefault="00EA722A" w:rsidP="00C21FD6">
    <w:pPr>
      <w:pStyle w:val="Footer"/>
      <w:jc w:val="center"/>
      <w:rPr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1BF8E" w14:textId="77777777" w:rsidR="00FC0D90" w:rsidRDefault="00FC0D90">
      <w:r>
        <w:separator/>
      </w:r>
    </w:p>
  </w:footnote>
  <w:footnote w:type="continuationSeparator" w:id="0">
    <w:p w14:paraId="5544D2EC" w14:textId="77777777" w:rsidR="00FC0D90" w:rsidRDefault="00FC0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A8D37" w14:textId="77777777" w:rsidR="00864F5E" w:rsidRDefault="00864F5E" w:rsidP="00864F5E">
    <w:pPr>
      <w:spacing w:line="200" w:lineRule="exact"/>
    </w:pPr>
  </w:p>
  <w:p w14:paraId="2CA83061" w14:textId="77777777" w:rsidR="00864F5E" w:rsidRDefault="007560E5" w:rsidP="00864F5E">
    <w:pPr>
      <w:spacing w:line="200" w:lineRule="exact"/>
    </w:pPr>
    <w:r>
      <w:rPr>
        <w:noProof/>
      </w:rPr>
      <w:drawing>
        <wp:anchor distT="0" distB="0" distL="114300" distR="114300" simplePos="0" relativeHeight="251656704" behindDoc="1" locked="0" layoutInCell="1" allowOverlap="1" wp14:anchorId="21D800C2" wp14:editId="76A1CF3E">
          <wp:simplePos x="0" y="0"/>
          <wp:positionH relativeFrom="page">
            <wp:posOffset>1106170</wp:posOffset>
          </wp:positionH>
          <wp:positionV relativeFrom="page">
            <wp:posOffset>494030</wp:posOffset>
          </wp:positionV>
          <wp:extent cx="415925" cy="397510"/>
          <wp:effectExtent l="19050" t="0" r="3175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925" cy="397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C0D90">
      <w:rPr>
        <w:noProof/>
      </w:rPr>
      <w:pict w14:anchorId="38986347">
        <v:group id="Group 5" o:spid="_x0000_s2050" style="position:absolute;margin-left:126.7pt;margin-top:41.75pt;width:370.1pt;height:28.8pt;z-index:-251658752;mso-position-horizontal-relative:page;mso-position-vertical-relative:page" coordorigin="2534,835" coordsize="7402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">
          <v:shape id="Freeform 6" o:spid="_x0000_s2051" style="position:absolute;left:2534;top:835;width:7402;height:576;visibility:visible;mso-wrap-style:square;v-text-anchor:top" coordsize="7402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5ASsEA&#10;AADaAAAADwAAAGRycy9kb3ducmV2LnhtbESPT4vCMBTE74LfITxhb5quUJGuaZEFwZv4B8Tbo3nb&#10;lDYvtYm1fvvNwoLHYWZ+w2yK0bZioN7XjhV8LhIQxKXTNVcKLufdfA3CB2SNrWNS8CIPRT6dbDDT&#10;7slHGk6hEhHCPkMFJoQuk9KXhiz6heuIo/fjeoshyr6SusdnhNtWLpNkJS3WHBcMdvRtqGxOD6ug&#10;SfzAxqdueX9dD5dHk+rbkCr1MRu3XyACjeEd/m/vtYIV/F2JN0D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eQErBAAAA2gAAAA8AAAAAAAAAAAAAAAAAmAIAAGRycy9kb3du&#10;cmV2LnhtbFBLBQYAAAAABAAEAPUAAACGAwAAAAA=&#10;" path="m,l,576r7402,l7402,,,xe" fillcolor="#edebe0" stroked="f">
            <v:path arrowok="t" o:connecttype="custom" o:connectlocs="0,835;0,1411;7402,1411;7402,835;0,835" o:connectangles="0,0,0,0,0"/>
          </v:shape>
          <w10:wrap anchorx="page" anchory="page"/>
        </v:group>
      </w:pict>
    </w:r>
    <w:r w:rsidR="00FC0D90">
      <w:rPr>
        <w:noProof/>
      </w:rPr>
      <w:pict w14:anchorId="4925680B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49" type="#_x0000_t202" style="position:absolute;margin-left:134pt;margin-top:43.3pt;width:357.2pt;height:24.3pt;z-index:-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" filled="f" stroked="f">
          <v:textbox inset="0,0,0,0">
            <w:txbxContent>
              <w:p w14:paraId="3C013C70" w14:textId="77777777" w:rsidR="00864F5E" w:rsidRDefault="00864F5E" w:rsidP="00864F5E">
                <w:pPr>
                  <w:spacing w:line="220" w:lineRule="exact"/>
                  <w:ind w:left="20" w:right="-3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spacing w:val="-7"/>
                    <w:position w:val="1"/>
                  </w:rPr>
                  <w:t>K</w:t>
                </w:r>
                <w:r>
                  <w:rPr>
                    <w:rFonts w:ascii="Calibri" w:eastAsia="Calibri" w:hAnsi="Calibri" w:cs="Calibri"/>
                    <w:position w:val="1"/>
                  </w:rPr>
                  <w:t>u</w:t>
                </w:r>
                <w:r>
                  <w:rPr>
                    <w:rFonts w:ascii="Calibri" w:eastAsia="Calibri" w:hAnsi="Calibri" w:cs="Calibri"/>
                    <w:spacing w:val="4"/>
                    <w:position w:val="1"/>
                  </w:rPr>
                  <w:t>r</w:t>
                </w:r>
                <w:r>
                  <w:rPr>
                    <w:rFonts w:ascii="Calibri" w:eastAsia="Calibri" w:hAnsi="Calibri" w:cs="Calibri"/>
                    <w:position w:val="1"/>
                  </w:rPr>
                  <w:t>iku</w:t>
                </w:r>
                <w:r>
                  <w:rPr>
                    <w:rFonts w:ascii="Calibri" w:eastAsia="Calibri" w:hAnsi="Calibri" w:cs="Calibri"/>
                    <w:spacing w:val="-9"/>
                    <w:position w:val="1"/>
                  </w:rPr>
                  <w:t>l</w:t>
                </w:r>
                <w:r>
                  <w:rPr>
                    <w:rFonts w:ascii="Calibri" w:eastAsia="Calibri" w:hAnsi="Calibri" w:cs="Calibri"/>
                    <w:position w:val="1"/>
                  </w:rPr>
                  <w:t>um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5"/>
                    <w:position w:val="1"/>
                  </w:rPr>
                  <w:t>B</w:t>
                </w:r>
                <w:r>
                  <w:rPr>
                    <w:rFonts w:ascii="Calibri" w:eastAsia="Calibri" w:hAnsi="Calibri" w:cs="Calibri"/>
                    <w:position w:val="1"/>
                  </w:rPr>
                  <w:t>er</w:t>
                </w:r>
                <w:r>
                  <w:rPr>
                    <w:rFonts w:ascii="Calibri" w:eastAsia="Calibri" w:hAnsi="Calibri" w:cs="Calibri"/>
                    <w:spacing w:val="4"/>
                    <w:position w:val="1"/>
                  </w:rPr>
                  <w:t>b</w:t>
                </w:r>
                <w:r>
                  <w:rPr>
                    <w:rFonts w:ascii="Calibri" w:eastAsia="Calibri" w:hAnsi="Calibri" w:cs="Calibri"/>
                    <w:position w:val="1"/>
                  </w:rPr>
                  <w:t>as</w:t>
                </w:r>
                <w:r>
                  <w:rPr>
                    <w:rFonts w:ascii="Calibri" w:eastAsia="Calibri" w:hAnsi="Calibri" w:cs="Calibri"/>
                    <w:spacing w:val="-6"/>
                    <w:position w:val="1"/>
                  </w:rPr>
                  <w:t>i</w:t>
                </w:r>
                <w:r>
                  <w:rPr>
                    <w:rFonts w:ascii="Calibri" w:eastAsia="Calibri" w:hAnsi="Calibri" w:cs="Calibri"/>
                    <w:position w:val="1"/>
                  </w:rPr>
                  <w:t>s Keran</w:t>
                </w:r>
                <w:r>
                  <w:rPr>
                    <w:rFonts w:ascii="Calibri" w:eastAsia="Calibri" w:hAnsi="Calibri" w:cs="Calibri"/>
                    <w:spacing w:val="-6"/>
                    <w:position w:val="1"/>
                  </w:rPr>
                  <w:t>g</w:t>
                </w:r>
                <w:r>
                  <w:rPr>
                    <w:rFonts w:ascii="Calibri" w:eastAsia="Calibri" w:hAnsi="Calibri" w:cs="Calibri"/>
                    <w:position w:val="1"/>
                  </w:rPr>
                  <w:t>ka Kua</w:t>
                </w:r>
                <w:r>
                  <w:rPr>
                    <w:rFonts w:ascii="Calibri" w:eastAsia="Calibri" w:hAnsi="Calibri" w:cs="Calibri"/>
                    <w:spacing w:val="-4"/>
                    <w:position w:val="1"/>
                  </w:rPr>
                  <w:t>l</w:t>
                </w:r>
                <w:r>
                  <w:rPr>
                    <w:rFonts w:ascii="Calibri" w:eastAsia="Calibri" w:hAnsi="Calibri" w:cs="Calibri"/>
                    <w:position w:val="1"/>
                  </w:rPr>
                  <w:t>ifik</w:t>
                </w:r>
                <w:r>
                  <w:rPr>
                    <w:rFonts w:ascii="Calibri" w:eastAsia="Calibri" w:hAnsi="Calibri" w:cs="Calibri"/>
                    <w:spacing w:val="-4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</w:rPr>
                  <w:t>si</w:t>
                </w:r>
                <w:r>
                  <w:rPr>
                    <w:rFonts w:ascii="Calibri" w:eastAsia="Calibri" w:hAnsi="Calibri" w:cs="Calibri"/>
                    <w:spacing w:val="-5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</w:rPr>
                  <w:t>N</w:t>
                </w:r>
                <w:r>
                  <w:rPr>
                    <w:rFonts w:ascii="Calibri" w:eastAsia="Calibri" w:hAnsi="Calibri" w:cs="Calibri"/>
                    <w:spacing w:val="-4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</w:rPr>
                  <w:t>sional</w:t>
                </w:r>
                <w:r>
                  <w:rPr>
                    <w:rFonts w:ascii="Calibri" w:eastAsia="Calibri" w:hAnsi="Calibri" w:cs="Calibri"/>
                    <w:spacing w:val="-4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</w:rPr>
                  <w:t>Indo</w:t>
                </w:r>
                <w:r>
                  <w:rPr>
                    <w:rFonts w:ascii="Calibri" w:eastAsia="Calibri" w:hAnsi="Calibri" w:cs="Calibri"/>
                    <w:spacing w:val="5"/>
                    <w:position w:val="1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</w:rPr>
                  <w:t>esia</w:t>
                </w:r>
                <w:r>
                  <w:rPr>
                    <w:rFonts w:ascii="Calibri" w:eastAsia="Calibri" w:hAnsi="Calibri" w:cs="Calibri"/>
                    <w:spacing w:val="-5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6"/>
                    <w:position w:val="1"/>
                  </w:rPr>
                  <w:t>(</w:t>
                </w:r>
                <w:r>
                  <w:rPr>
                    <w:rFonts w:ascii="Calibri" w:eastAsia="Calibri" w:hAnsi="Calibri" w:cs="Calibri"/>
                    <w:w w:val="101"/>
                    <w:position w:val="1"/>
                  </w:rPr>
                  <w:t>K</w:t>
                </w:r>
                <w:r>
                  <w:rPr>
                    <w:rFonts w:ascii="Calibri" w:eastAsia="Calibri" w:hAnsi="Calibri" w:cs="Calibri"/>
                    <w:spacing w:val="6"/>
                    <w:w w:val="101"/>
                    <w:position w:val="1"/>
                  </w:rPr>
                  <w:t>K</w:t>
                </w:r>
                <w:r>
                  <w:rPr>
                    <w:rFonts w:ascii="Calibri" w:eastAsia="Calibri" w:hAnsi="Calibri" w:cs="Calibri"/>
                    <w:position w:val="1"/>
                  </w:rPr>
                  <w:t>NI)</w:t>
                </w:r>
              </w:p>
              <w:p w14:paraId="167870B4" w14:textId="77777777" w:rsidR="00864F5E" w:rsidRDefault="00864F5E" w:rsidP="00864F5E">
                <w:pPr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Program</w:t>
                </w:r>
                <w:r>
                  <w:rPr>
                    <w:rFonts w:ascii="Calibri" w:eastAsia="Calibri" w:hAnsi="Calibri" w:cs="Calibri"/>
                    <w:spacing w:val="-5"/>
                  </w:rPr>
                  <w:t xml:space="preserve"> </w:t>
                </w:r>
                <w:r>
                  <w:rPr>
                    <w:rFonts w:ascii="Calibri" w:eastAsia="Calibri" w:hAnsi="Calibri" w:cs="Calibri"/>
                  </w:rPr>
                  <w:t>S</w:t>
                </w:r>
                <w:r>
                  <w:rPr>
                    <w:rFonts w:ascii="Calibri" w:eastAsia="Calibri" w:hAnsi="Calibri" w:cs="Calibri"/>
                    <w:spacing w:val="-4"/>
                  </w:rPr>
                  <w:t>t</w:t>
                </w:r>
                <w:r>
                  <w:rPr>
                    <w:rFonts w:ascii="Calibri" w:eastAsia="Calibri" w:hAnsi="Calibri" w:cs="Calibri"/>
                  </w:rPr>
                  <w:t>u</w:t>
                </w:r>
                <w:r>
                  <w:rPr>
                    <w:rFonts w:ascii="Calibri" w:eastAsia="Calibri" w:hAnsi="Calibri" w:cs="Calibri"/>
                    <w:spacing w:val="4"/>
                  </w:rPr>
                  <w:t>d</w:t>
                </w:r>
                <w:r>
                  <w:rPr>
                    <w:rFonts w:ascii="Calibri" w:eastAsia="Calibri" w:hAnsi="Calibri" w:cs="Calibri"/>
                  </w:rPr>
                  <w:t>i</w:t>
                </w:r>
                <w:r>
                  <w:rPr>
                    <w:rFonts w:ascii="Calibri" w:eastAsia="Calibri" w:hAnsi="Calibri" w:cs="Calibri"/>
                    <w:spacing w:val="-5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lang w:val="id-ID"/>
                  </w:rPr>
                  <w:t>Informatika</w:t>
                </w:r>
                <w:r>
                  <w:rPr>
                    <w:rFonts w:ascii="Calibri" w:eastAsia="Calibri" w:hAnsi="Calibri" w:cs="Calibri"/>
                    <w:spacing w:val="-5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</w:rPr>
                  <w:t>S</w:t>
                </w:r>
                <w:r>
                  <w:rPr>
                    <w:rFonts w:ascii="Calibri" w:eastAsia="Calibri" w:hAnsi="Calibri" w:cs="Calibri"/>
                    <w:spacing w:val="3"/>
                  </w:rPr>
                  <w:t>-</w:t>
                </w:r>
                <w:r>
                  <w:rPr>
                    <w:rFonts w:ascii="Calibri" w:eastAsia="Calibri" w:hAnsi="Calibri" w:cs="Calibri"/>
                  </w:rPr>
                  <w:t>1,</w:t>
                </w:r>
                <w:r>
                  <w:rPr>
                    <w:rFonts w:ascii="Calibri" w:eastAsia="Calibri" w:hAnsi="Calibri" w:cs="Calibri"/>
                    <w:spacing w:val="-1"/>
                  </w:rPr>
                  <w:t xml:space="preserve"> </w:t>
                </w:r>
                <w:r>
                  <w:rPr>
                    <w:rFonts w:ascii="Calibri" w:eastAsia="Calibri" w:hAnsi="Calibri" w:cs="Calibri"/>
                  </w:rPr>
                  <w:t>Fakul</w:t>
                </w:r>
                <w:r>
                  <w:rPr>
                    <w:rFonts w:ascii="Calibri" w:eastAsia="Calibri" w:hAnsi="Calibri" w:cs="Calibri"/>
                    <w:spacing w:val="-4"/>
                  </w:rPr>
                  <w:t>t</w:t>
                </w:r>
                <w:r>
                  <w:rPr>
                    <w:rFonts w:ascii="Calibri" w:eastAsia="Calibri" w:hAnsi="Calibri" w:cs="Calibri"/>
                  </w:rPr>
                  <w:t>as</w:t>
                </w:r>
                <w:r>
                  <w:rPr>
                    <w:rFonts w:ascii="Calibri" w:eastAsia="Calibri" w:hAnsi="Calibri" w:cs="Calibri"/>
                    <w:spacing w:val="-5"/>
                  </w:rPr>
                  <w:t xml:space="preserve"> </w:t>
                </w:r>
                <w:r>
                  <w:rPr>
                    <w:rFonts w:ascii="Calibri" w:eastAsia="Calibri" w:hAnsi="Calibri" w:cs="Calibri"/>
                  </w:rPr>
                  <w:t>Te</w:t>
                </w:r>
                <w:r>
                  <w:rPr>
                    <w:rFonts w:ascii="Calibri" w:eastAsia="Calibri" w:hAnsi="Calibri" w:cs="Calibri"/>
                    <w:spacing w:val="5"/>
                  </w:rPr>
                  <w:t>k</w:t>
                </w:r>
                <w:r>
                  <w:rPr>
                    <w:rFonts w:ascii="Calibri" w:eastAsia="Calibri" w:hAnsi="Calibri" w:cs="Calibri"/>
                  </w:rPr>
                  <w:t>nik In</w:t>
                </w:r>
                <w:r>
                  <w:rPr>
                    <w:rFonts w:ascii="Calibri" w:eastAsia="Calibri" w:hAnsi="Calibri" w:cs="Calibri"/>
                    <w:spacing w:val="-5"/>
                  </w:rPr>
                  <w:t>d</w:t>
                </w:r>
                <w:r>
                  <w:rPr>
                    <w:rFonts w:ascii="Calibri" w:eastAsia="Calibri" w:hAnsi="Calibri" w:cs="Calibri"/>
                  </w:rPr>
                  <w:t>ustri,</w:t>
                </w:r>
                <w:r>
                  <w:rPr>
                    <w:rFonts w:ascii="Calibri" w:eastAsia="Calibri" w:hAnsi="Calibri" w:cs="Calibri"/>
                    <w:spacing w:val="-4"/>
                  </w:rPr>
                  <w:t xml:space="preserve"> </w:t>
                </w:r>
                <w:r>
                  <w:rPr>
                    <w:rFonts w:ascii="Calibri" w:eastAsia="Calibri" w:hAnsi="Calibri" w:cs="Calibri"/>
                  </w:rPr>
                  <w:t>UPN</w:t>
                </w:r>
                <w:r>
                  <w:rPr>
                    <w:rFonts w:ascii="Calibri" w:eastAsia="Calibri" w:hAnsi="Calibri" w:cs="Calibri"/>
                    <w:spacing w:val="-4"/>
                  </w:rPr>
                  <w:t xml:space="preserve"> </w:t>
                </w:r>
                <w:r>
                  <w:rPr>
                    <w:rFonts w:ascii="Calibri" w:eastAsia="Calibri" w:hAnsi="Calibri" w:cs="Calibri"/>
                  </w:rPr>
                  <w:t xml:space="preserve">“Veteran” </w:t>
                </w:r>
                <w:r>
                  <w:rPr>
                    <w:rFonts w:ascii="Calibri" w:eastAsia="Calibri" w:hAnsi="Calibri" w:cs="Calibri"/>
                    <w:spacing w:val="-5"/>
                  </w:rPr>
                  <w:t>Y</w:t>
                </w:r>
                <w:r>
                  <w:rPr>
                    <w:rFonts w:ascii="Calibri" w:eastAsia="Calibri" w:hAnsi="Calibri" w:cs="Calibri"/>
                  </w:rPr>
                  <w:t>ogyakarta</w:t>
                </w:r>
              </w:p>
            </w:txbxContent>
          </v:textbox>
          <w10:wrap anchorx="page" anchory="page"/>
        </v:shape>
      </w:pict>
    </w:r>
  </w:p>
  <w:p w14:paraId="4B54B1F6" w14:textId="77777777" w:rsidR="00864F5E" w:rsidRDefault="00864F5E" w:rsidP="00864F5E">
    <w:pPr>
      <w:pStyle w:val="Header"/>
    </w:pPr>
  </w:p>
  <w:p w14:paraId="0B3C081B" w14:textId="77777777" w:rsidR="00864F5E" w:rsidRDefault="00AF155E" w:rsidP="00864F5E">
    <w:pPr>
      <w:pStyle w:val="Header"/>
    </w:pPr>
    <w:r>
      <w:object w:dxaOrig="9892" w:dyaOrig="13367" w14:anchorId="3B1552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4.1pt;height:668.35pt" o:ole="">
          <v:imagedata r:id="rId2" o:title=""/>
        </v:shape>
        <o:OLEObject Type="Embed" ProgID="Word.Document.8" ShapeID="_x0000_i1026" DrawAspect="Content" ObjectID="_1693839660" r:id="rId3">
          <o:FieldCodes>\s</o:FieldCodes>
        </o:OLEObject>
      </w:object>
    </w:r>
  </w:p>
  <w:p w14:paraId="190FB034" w14:textId="77777777" w:rsidR="00864F5E" w:rsidRDefault="00864F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224"/>
    <w:multiLevelType w:val="hybridMultilevel"/>
    <w:tmpl w:val="3B4C52B4"/>
    <w:lvl w:ilvl="0" w:tplc="ADB0AAE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E7A82"/>
    <w:multiLevelType w:val="hybridMultilevel"/>
    <w:tmpl w:val="DB8AD0D0"/>
    <w:lvl w:ilvl="0" w:tplc="4BC8B282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70944"/>
    <w:multiLevelType w:val="multilevel"/>
    <w:tmpl w:val="33861C9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BBC58E4"/>
    <w:multiLevelType w:val="hybridMultilevel"/>
    <w:tmpl w:val="9E70CC08"/>
    <w:lvl w:ilvl="0" w:tplc="FCB67DA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94D09"/>
    <w:multiLevelType w:val="hybridMultilevel"/>
    <w:tmpl w:val="3DE62894"/>
    <w:lvl w:ilvl="0" w:tplc="96DA9AFA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1BD4"/>
    <w:multiLevelType w:val="hybridMultilevel"/>
    <w:tmpl w:val="A080EAD4"/>
    <w:lvl w:ilvl="0" w:tplc="A81CB1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7480B"/>
    <w:multiLevelType w:val="hybridMultilevel"/>
    <w:tmpl w:val="A1E6A504"/>
    <w:lvl w:ilvl="0" w:tplc="A2D415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25AAC"/>
    <w:multiLevelType w:val="hybridMultilevel"/>
    <w:tmpl w:val="081EA40E"/>
    <w:lvl w:ilvl="0" w:tplc="55D8D76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63BFC"/>
    <w:multiLevelType w:val="multilevel"/>
    <w:tmpl w:val="EFBCB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871D63"/>
    <w:multiLevelType w:val="multilevel"/>
    <w:tmpl w:val="335E2A9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1F63A86"/>
    <w:multiLevelType w:val="hybridMultilevel"/>
    <w:tmpl w:val="A080EAD4"/>
    <w:lvl w:ilvl="0" w:tplc="A81CB1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10675E"/>
    <w:multiLevelType w:val="multilevel"/>
    <w:tmpl w:val="33DAB508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1753087E"/>
    <w:multiLevelType w:val="multilevel"/>
    <w:tmpl w:val="04DCC7E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98A005B"/>
    <w:multiLevelType w:val="hybridMultilevel"/>
    <w:tmpl w:val="5E660CE8"/>
    <w:lvl w:ilvl="0" w:tplc="FCB67DA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8A72EB"/>
    <w:multiLevelType w:val="hybridMultilevel"/>
    <w:tmpl w:val="C2ACDF98"/>
    <w:lvl w:ilvl="0" w:tplc="9066460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AE5265"/>
    <w:multiLevelType w:val="hybridMultilevel"/>
    <w:tmpl w:val="85A822AE"/>
    <w:lvl w:ilvl="0" w:tplc="393C3E1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4D047E"/>
    <w:multiLevelType w:val="hybridMultilevel"/>
    <w:tmpl w:val="1C32192E"/>
    <w:lvl w:ilvl="0" w:tplc="76EC9E0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5D7F93"/>
    <w:multiLevelType w:val="hybridMultilevel"/>
    <w:tmpl w:val="37C606A0"/>
    <w:lvl w:ilvl="0" w:tplc="5B7AB4E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611F5A"/>
    <w:multiLevelType w:val="hybridMultilevel"/>
    <w:tmpl w:val="BDE0AE9A"/>
    <w:lvl w:ilvl="0" w:tplc="4BCE9F0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B">
      <w:start w:val="1"/>
      <w:numFmt w:val="lowerRoman"/>
      <w:lvlText w:val="%2."/>
      <w:lvlJc w:val="righ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276807B7"/>
    <w:multiLevelType w:val="hybridMultilevel"/>
    <w:tmpl w:val="45F67DF2"/>
    <w:lvl w:ilvl="0" w:tplc="393C3E1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C5ECA"/>
    <w:multiLevelType w:val="multilevel"/>
    <w:tmpl w:val="8CD2EC0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29491B46"/>
    <w:multiLevelType w:val="hybridMultilevel"/>
    <w:tmpl w:val="267A7D1A"/>
    <w:lvl w:ilvl="0" w:tplc="BB7C32F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931DDD"/>
    <w:multiLevelType w:val="hybridMultilevel"/>
    <w:tmpl w:val="915ABBF0"/>
    <w:lvl w:ilvl="0" w:tplc="7258F9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BE6B52"/>
    <w:multiLevelType w:val="hybridMultilevel"/>
    <w:tmpl w:val="CCFA17C4"/>
    <w:lvl w:ilvl="0" w:tplc="5B7AB4E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F9442B"/>
    <w:multiLevelType w:val="hybridMultilevel"/>
    <w:tmpl w:val="C2A26168"/>
    <w:lvl w:ilvl="0" w:tplc="A81CB1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57518F"/>
    <w:multiLevelType w:val="hybridMultilevel"/>
    <w:tmpl w:val="454CCE58"/>
    <w:lvl w:ilvl="0" w:tplc="E6807C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A35A06"/>
    <w:multiLevelType w:val="hybridMultilevel"/>
    <w:tmpl w:val="44E2ECF8"/>
    <w:lvl w:ilvl="0" w:tplc="76EC9E0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393B75"/>
    <w:multiLevelType w:val="hybridMultilevel"/>
    <w:tmpl w:val="80024174"/>
    <w:lvl w:ilvl="0" w:tplc="9066460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750F98"/>
    <w:multiLevelType w:val="hybridMultilevel"/>
    <w:tmpl w:val="ED103BF6"/>
    <w:lvl w:ilvl="0" w:tplc="ADB0AAE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FC3B05"/>
    <w:multiLevelType w:val="hybridMultilevel"/>
    <w:tmpl w:val="68AE5886"/>
    <w:lvl w:ilvl="0" w:tplc="A32C3E68">
      <w:start w:val="1"/>
      <w:numFmt w:val="decimal"/>
      <w:pStyle w:val="11--topik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54234CB"/>
    <w:multiLevelType w:val="hybridMultilevel"/>
    <w:tmpl w:val="9D2290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CD738B"/>
    <w:multiLevelType w:val="hybridMultilevel"/>
    <w:tmpl w:val="CF3EF1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67F8E"/>
    <w:multiLevelType w:val="hybridMultilevel"/>
    <w:tmpl w:val="8EF01DC4"/>
    <w:lvl w:ilvl="0" w:tplc="5B7AB4E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9846AF"/>
    <w:multiLevelType w:val="hybridMultilevel"/>
    <w:tmpl w:val="8DD8F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51029F"/>
    <w:multiLevelType w:val="hybridMultilevel"/>
    <w:tmpl w:val="3DCE6CAC"/>
    <w:lvl w:ilvl="0" w:tplc="6BF2A9D4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3C606D"/>
    <w:multiLevelType w:val="hybridMultilevel"/>
    <w:tmpl w:val="1388B8FC"/>
    <w:lvl w:ilvl="0" w:tplc="A6EC22C8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4C202E"/>
    <w:multiLevelType w:val="hybridMultilevel"/>
    <w:tmpl w:val="9C3C1738"/>
    <w:lvl w:ilvl="0" w:tplc="FAB6DD50">
      <w:start w:val="2"/>
      <w:numFmt w:val="upperLetter"/>
      <w:lvlText w:val="%1."/>
      <w:lvlJc w:val="left"/>
      <w:pPr>
        <w:ind w:left="501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CC4BE2"/>
    <w:multiLevelType w:val="hybridMultilevel"/>
    <w:tmpl w:val="CD0A7244"/>
    <w:lvl w:ilvl="0" w:tplc="487ABFE2">
      <w:start w:val="7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563807"/>
    <w:multiLevelType w:val="hybridMultilevel"/>
    <w:tmpl w:val="5E660CE8"/>
    <w:lvl w:ilvl="0" w:tplc="FCB67DA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D9651E"/>
    <w:multiLevelType w:val="hybridMultilevel"/>
    <w:tmpl w:val="E8581C1C"/>
    <w:lvl w:ilvl="0" w:tplc="4BBAA96A">
      <w:start w:val="1"/>
      <w:numFmt w:val="lowerLetter"/>
      <w:lvlText w:val="%1)"/>
      <w:lvlJc w:val="left"/>
      <w:pPr>
        <w:ind w:left="50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822170"/>
    <w:multiLevelType w:val="hybridMultilevel"/>
    <w:tmpl w:val="19367DB2"/>
    <w:lvl w:ilvl="0" w:tplc="FCB67DA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973785"/>
    <w:multiLevelType w:val="hybridMultilevel"/>
    <w:tmpl w:val="580E6DBA"/>
    <w:lvl w:ilvl="0" w:tplc="9580CBE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A75DDA"/>
    <w:multiLevelType w:val="multilevel"/>
    <w:tmpl w:val="D41A85F6"/>
    <w:lvl w:ilvl="0">
      <w:start w:val="12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B5315AF"/>
    <w:multiLevelType w:val="hybridMultilevel"/>
    <w:tmpl w:val="7A0467B0"/>
    <w:lvl w:ilvl="0" w:tplc="F6F0F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E00F90">
      <w:start w:val="1"/>
      <w:numFmt w:val="lowerLetter"/>
      <w:lvlText w:val="%2."/>
      <w:lvlJc w:val="left"/>
      <w:pPr>
        <w:ind w:left="1800" w:hanging="360"/>
      </w:pPr>
      <w:rPr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B8A5F12"/>
    <w:multiLevelType w:val="multilevel"/>
    <w:tmpl w:val="F8BE52C2"/>
    <w:lvl w:ilvl="0">
      <w:start w:val="9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6E5D3150"/>
    <w:multiLevelType w:val="hybridMultilevel"/>
    <w:tmpl w:val="01462F14"/>
    <w:lvl w:ilvl="0" w:tplc="76EC9E0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AA44B6"/>
    <w:multiLevelType w:val="hybridMultilevel"/>
    <w:tmpl w:val="913879C2"/>
    <w:lvl w:ilvl="0" w:tplc="393C3E1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5D0FD8"/>
    <w:multiLevelType w:val="hybridMultilevel"/>
    <w:tmpl w:val="D2BAC846"/>
    <w:lvl w:ilvl="0" w:tplc="A81CB1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366B3B"/>
    <w:multiLevelType w:val="multilevel"/>
    <w:tmpl w:val="E9449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9" w15:restartNumberingAfterBreak="0">
    <w:nsid w:val="7E2D5F3C"/>
    <w:multiLevelType w:val="hybridMultilevel"/>
    <w:tmpl w:val="81623502"/>
    <w:lvl w:ilvl="0" w:tplc="84CAC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3"/>
  </w:num>
  <w:num w:numId="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22"/>
  </w:num>
  <w:num w:numId="6">
    <w:abstractNumId w:val="34"/>
  </w:num>
  <w:num w:numId="7">
    <w:abstractNumId w:val="36"/>
  </w:num>
  <w:num w:numId="8">
    <w:abstractNumId w:val="4"/>
  </w:num>
  <w:num w:numId="9">
    <w:abstractNumId w:val="44"/>
  </w:num>
  <w:num w:numId="10">
    <w:abstractNumId w:val="42"/>
  </w:num>
  <w:num w:numId="11">
    <w:abstractNumId w:val="37"/>
  </w:num>
  <w:num w:numId="12">
    <w:abstractNumId w:val="20"/>
  </w:num>
  <w:num w:numId="13">
    <w:abstractNumId w:val="18"/>
  </w:num>
  <w:num w:numId="14">
    <w:abstractNumId w:val="1"/>
  </w:num>
  <w:num w:numId="15">
    <w:abstractNumId w:val="31"/>
  </w:num>
  <w:num w:numId="16">
    <w:abstractNumId w:val="11"/>
  </w:num>
  <w:num w:numId="17">
    <w:abstractNumId w:val="41"/>
  </w:num>
  <w:num w:numId="18">
    <w:abstractNumId w:val="47"/>
  </w:num>
  <w:num w:numId="19">
    <w:abstractNumId w:val="26"/>
  </w:num>
  <w:num w:numId="20">
    <w:abstractNumId w:val="0"/>
  </w:num>
  <w:num w:numId="21">
    <w:abstractNumId w:val="17"/>
  </w:num>
  <w:num w:numId="22">
    <w:abstractNumId w:val="19"/>
  </w:num>
  <w:num w:numId="23">
    <w:abstractNumId w:val="3"/>
  </w:num>
  <w:num w:numId="24">
    <w:abstractNumId w:val="35"/>
  </w:num>
  <w:num w:numId="25">
    <w:abstractNumId w:val="27"/>
  </w:num>
  <w:num w:numId="26">
    <w:abstractNumId w:val="5"/>
  </w:num>
  <w:num w:numId="27">
    <w:abstractNumId w:val="10"/>
  </w:num>
  <w:num w:numId="28">
    <w:abstractNumId w:val="45"/>
  </w:num>
  <w:num w:numId="29">
    <w:abstractNumId w:val="7"/>
  </w:num>
  <w:num w:numId="30">
    <w:abstractNumId w:val="23"/>
  </w:num>
  <w:num w:numId="31">
    <w:abstractNumId w:val="46"/>
  </w:num>
  <w:num w:numId="32">
    <w:abstractNumId w:val="38"/>
  </w:num>
  <w:num w:numId="33">
    <w:abstractNumId w:val="49"/>
  </w:num>
  <w:num w:numId="34">
    <w:abstractNumId w:val="14"/>
  </w:num>
  <w:num w:numId="35">
    <w:abstractNumId w:val="24"/>
  </w:num>
  <w:num w:numId="36">
    <w:abstractNumId w:val="16"/>
  </w:num>
  <w:num w:numId="37">
    <w:abstractNumId w:val="28"/>
  </w:num>
  <w:num w:numId="38">
    <w:abstractNumId w:val="32"/>
  </w:num>
  <w:num w:numId="39">
    <w:abstractNumId w:val="15"/>
  </w:num>
  <w:num w:numId="40">
    <w:abstractNumId w:val="40"/>
  </w:num>
  <w:num w:numId="41">
    <w:abstractNumId w:val="6"/>
  </w:num>
  <w:num w:numId="42">
    <w:abstractNumId w:val="8"/>
  </w:num>
  <w:num w:numId="43">
    <w:abstractNumId w:val="9"/>
  </w:num>
  <w:num w:numId="44">
    <w:abstractNumId w:val="13"/>
  </w:num>
  <w:num w:numId="45">
    <w:abstractNumId w:val="12"/>
  </w:num>
  <w:num w:numId="46">
    <w:abstractNumId w:val="48"/>
  </w:num>
  <w:num w:numId="47">
    <w:abstractNumId w:val="2"/>
  </w:num>
  <w:num w:numId="48">
    <w:abstractNumId w:val="43"/>
  </w:num>
  <w:num w:numId="49">
    <w:abstractNumId w:val="25"/>
  </w:num>
  <w:num w:numId="50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8EC"/>
    <w:rsid w:val="000031C3"/>
    <w:rsid w:val="00005632"/>
    <w:rsid w:val="00006C62"/>
    <w:rsid w:val="000118BD"/>
    <w:rsid w:val="00011B73"/>
    <w:rsid w:val="0001450F"/>
    <w:rsid w:val="000219C1"/>
    <w:rsid w:val="00021A0A"/>
    <w:rsid w:val="00023D0C"/>
    <w:rsid w:val="00032613"/>
    <w:rsid w:val="00032669"/>
    <w:rsid w:val="000333D2"/>
    <w:rsid w:val="0003458C"/>
    <w:rsid w:val="0004204D"/>
    <w:rsid w:val="00045C0A"/>
    <w:rsid w:val="00045F56"/>
    <w:rsid w:val="00046698"/>
    <w:rsid w:val="0005361E"/>
    <w:rsid w:val="00055386"/>
    <w:rsid w:val="00071BE3"/>
    <w:rsid w:val="000720BD"/>
    <w:rsid w:val="00077D95"/>
    <w:rsid w:val="00083297"/>
    <w:rsid w:val="00085D21"/>
    <w:rsid w:val="00092AFA"/>
    <w:rsid w:val="00096A76"/>
    <w:rsid w:val="000A03B2"/>
    <w:rsid w:val="000A0422"/>
    <w:rsid w:val="000B18EC"/>
    <w:rsid w:val="000B1F20"/>
    <w:rsid w:val="000B7D4F"/>
    <w:rsid w:val="000C3684"/>
    <w:rsid w:val="000C377A"/>
    <w:rsid w:val="000C4B8B"/>
    <w:rsid w:val="000C4D29"/>
    <w:rsid w:val="000C5C49"/>
    <w:rsid w:val="000C72B6"/>
    <w:rsid w:val="000C77C8"/>
    <w:rsid w:val="000D167B"/>
    <w:rsid w:val="000E35E8"/>
    <w:rsid w:val="000E3941"/>
    <w:rsid w:val="000E3BCD"/>
    <w:rsid w:val="001050EB"/>
    <w:rsid w:val="00130DBC"/>
    <w:rsid w:val="00131024"/>
    <w:rsid w:val="001312E6"/>
    <w:rsid w:val="0013570E"/>
    <w:rsid w:val="00136259"/>
    <w:rsid w:val="00136449"/>
    <w:rsid w:val="00136C8C"/>
    <w:rsid w:val="00145602"/>
    <w:rsid w:val="0016298A"/>
    <w:rsid w:val="00164887"/>
    <w:rsid w:val="00167ED0"/>
    <w:rsid w:val="001700E1"/>
    <w:rsid w:val="0017279F"/>
    <w:rsid w:val="00195152"/>
    <w:rsid w:val="001A299F"/>
    <w:rsid w:val="001A2FF4"/>
    <w:rsid w:val="001B28DB"/>
    <w:rsid w:val="001B4FB2"/>
    <w:rsid w:val="001B6CCE"/>
    <w:rsid w:val="001C30B2"/>
    <w:rsid w:val="001D04F7"/>
    <w:rsid w:val="001D0CC9"/>
    <w:rsid w:val="001F327C"/>
    <w:rsid w:val="00217D17"/>
    <w:rsid w:val="002210FA"/>
    <w:rsid w:val="00225E08"/>
    <w:rsid w:val="00226328"/>
    <w:rsid w:val="002265AD"/>
    <w:rsid w:val="00226679"/>
    <w:rsid w:val="002300CF"/>
    <w:rsid w:val="0023301A"/>
    <w:rsid w:val="0023439B"/>
    <w:rsid w:val="00237BEE"/>
    <w:rsid w:val="00240A6B"/>
    <w:rsid w:val="00246C29"/>
    <w:rsid w:val="00251DFF"/>
    <w:rsid w:val="00265C9F"/>
    <w:rsid w:val="002671C5"/>
    <w:rsid w:val="00267867"/>
    <w:rsid w:val="00271D90"/>
    <w:rsid w:val="002759AA"/>
    <w:rsid w:val="002769F8"/>
    <w:rsid w:val="002973AA"/>
    <w:rsid w:val="002A04E0"/>
    <w:rsid w:val="002A22C2"/>
    <w:rsid w:val="002A2951"/>
    <w:rsid w:val="002A5219"/>
    <w:rsid w:val="002A7AFE"/>
    <w:rsid w:val="002B26C5"/>
    <w:rsid w:val="002C2DD4"/>
    <w:rsid w:val="002C4238"/>
    <w:rsid w:val="002D3C70"/>
    <w:rsid w:val="002D6C79"/>
    <w:rsid w:val="002E1D08"/>
    <w:rsid w:val="002E5D2B"/>
    <w:rsid w:val="002F1371"/>
    <w:rsid w:val="002F33D7"/>
    <w:rsid w:val="002F4E7E"/>
    <w:rsid w:val="002F602D"/>
    <w:rsid w:val="002F74D4"/>
    <w:rsid w:val="00306800"/>
    <w:rsid w:val="003102BB"/>
    <w:rsid w:val="00316FB6"/>
    <w:rsid w:val="00320954"/>
    <w:rsid w:val="00321520"/>
    <w:rsid w:val="00323280"/>
    <w:rsid w:val="0033059A"/>
    <w:rsid w:val="003329E9"/>
    <w:rsid w:val="00332AB4"/>
    <w:rsid w:val="00334206"/>
    <w:rsid w:val="00340592"/>
    <w:rsid w:val="00344DF8"/>
    <w:rsid w:val="00345D13"/>
    <w:rsid w:val="0034687B"/>
    <w:rsid w:val="00356E46"/>
    <w:rsid w:val="003652B3"/>
    <w:rsid w:val="003668C4"/>
    <w:rsid w:val="0037188F"/>
    <w:rsid w:val="00371B23"/>
    <w:rsid w:val="0037471C"/>
    <w:rsid w:val="00377DE0"/>
    <w:rsid w:val="00386F14"/>
    <w:rsid w:val="00392CF7"/>
    <w:rsid w:val="003952FD"/>
    <w:rsid w:val="003A0070"/>
    <w:rsid w:val="003A0877"/>
    <w:rsid w:val="003A0EC9"/>
    <w:rsid w:val="003B1160"/>
    <w:rsid w:val="003B293A"/>
    <w:rsid w:val="003C68E2"/>
    <w:rsid w:val="003E5EDF"/>
    <w:rsid w:val="003E6FFF"/>
    <w:rsid w:val="003E714F"/>
    <w:rsid w:val="003F0558"/>
    <w:rsid w:val="003F5F68"/>
    <w:rsid w:val="004008B9"/>
    <w:rsid w:val="0040415B"/>
    <w:rsid w:val="00410881"/>
    <w:rsid w:val="00423D95"/>
    <w:rsid w:val="00425147"/>
    <w:rsid w:val="004344F4"/>
    <w:rsid w:val="00434D7F"/>
    <w:rsid w:val="00443A61"/>
    <w:rsid w:val="00444405"/>
    <w:rsid w:val="00445C13"/>
    <w:rsid w:val="00451B36"/>
    <w:rsid w:val="00456D3A"/>
    <w:rsid w:val="00457464"/>
    <w:rsid w:val="0046044F"/>
    <w:rsid w:val="00463F15"/>
    <w:rsid w:val="004646A1"/>
    <w:rsid w:val="00464CA0"/>
    <w:rsid w:val="004653AB"/>
    <w:rsid w:val="004705D8"/>
    <w:rsid w:val="004826FE"/>
    <w:rsid w:val="0048478E"/>
    <w:rsid w:val="004848D1"/>
    <w:rsid w:val="00491C6C"/>
    <w:rsid w:val="004945A3"/>
    <w:rsid w:val="0049622A"/>
    <w:rsid w:val="00497793"/>
    <w:rsid w:val="004A101A"/>
    <w:rsid w:val="004A1557"/>
    <w:rsid w:val="004A189A"/>
    <w:rsid w:val="004A29E5"/>
    <w:rsid w:val="004A3E8F"/>
    <w:rsid w:val="004A6EA7"/>
    <w:rsid w:val="004B24D0"/>
    <w:rsid w:val="004B3894"/>
    <w:rsid w:val="004B6834"/>
    <w:rsid w:val="004C6215"/>
    <w:rsid w:val="004C678C"/>
    <w:rsid w:val="004D13A1"/>
    <w:rsid w:val="004D399D"/>
    <w:rsid w:val="004D6348"/>
    <w:rsid w:val="004D6BD1"/>
    <w:rsid w:val="004E0EB0"/>
    <w:rsid w:val="004E2335"/>
    <w:rsid w:val="004E4314"/>
    <w:rsid w:val="004E4711"/>
    <w:rsid w:val="004E4F93"/>
    <w:rsid w:val="004E607F"/>
    <w:rsid w:val="004E756F"/>
    <w:rsid w:val="004F37E2"/>
    <w:rsid w:val="004F50FA"/>
    <w:rsid w:val="004F60C1"/>
    <w:rsid w:val="00502BCE"/>
    <w:rsid w:val="00510146"/>
    <w:rsid w:val="005137B2"/>
    <w:rsid w:val="00514D8B"/>
    <w:rsid w:val="00515291"/>
    <w:rsid w:val="0051704B"/>
    <w:rsid w:val="00522987"/>
    <w:rsid w:val="00522C56"/>
    <w:rsid w:val="00523153"/>
    <w:rsid w:val="005243A3"/>
    <w:rsid w:val="005325CF"/>
    <w:rsid w:val="005359F2"/>
    <w:rsid w:val="005435D6"/>
    <w:rsid w:val="00543DF2"/>
    <w:rsid w:val="00544952"/>
    <w:rsid w:val="00544DAD"/>
    <w:rsid w:val="00545D50"/>
    <w:rsid w:val="00550F62"/>
    <w:rsid w:val="005528C2"/>
    <w:rsid w:val="00552AFF"/>
    <w:rsid w:val="00556581"/>
    <w:rsid w:val="00556BDF"/>
    <w:rsid w:val="005605DD"/>
    <w:rsid w:val="005616D2"/>
    <w:rsid w:val="0056301A"/>
    <w:rsid w:val="005678AF"/>
    <w:rsid w:val="005679D1"/>
    <w:rsid w:val="00570C6B"/>
    <w:rsid w:val="00574AEF"/>
    <w:rsid w:val="005755FA"/>
    <w:rsid w:val="00576B66"/>
    <w:rsid w:val="00580B36"/>
    <w:rsid w:val="00582FCC"/>
    <w:rsid w:val="00590052"/>
    <w:rsid w:val="00596926"/>
    <w:rsid w:val="005A172B"/>
    <w:rsid w:val="005B0699"/>
    <w:rsid w:val="005D1CB8"/>
    <w:rsid w:val="005D3845"/>
    <w:rsid w:val="005D4412"/>
    <w:rsid w:val="005E4592"/>
    <w:rsid w:val="005F1D6C"/>
    <w:rsid w:val="005F21CB"/>
    <w:rsid w:val="006012D2"/>
    <w:rsid w:val="00604C97"/>
    <w:rsid w:val="00607A1A"/>
    <w:rsid w:val="006138D3"/>
    <w:rsid w:val="00613C2E"/>
    <w:rsid w:val="0061456F"/>
    <w:rsid w:val="00620DC4"/>
    <w:rsid w:val="00622C64"/>
    <w:rsid w:val="00632AD8"/>
    <w:rsid w:val="00636F9E"/>
    <w:rsid w:val="006431BF"/>
    <w:rsid w:val="00645864"/>
    <w:rsid w:val="00652418"/>
    <w:rsid w:val="00652984"/>
    <w:rsid w:val="006558A4"/>
    <w:rsid w:val="0066113E"/>
    <w:rsid w:val="00662530"/>
    <w:rsid w:val="00662869"/>
    <w:rsid w:val="0066736B"/>
    <w:rsid w:val="006710AB"/>
    <w:rsid w:val="00672327"/>
    <w:rsid w:val="00686EEA"/>
    <w:rsid w:val="00692AC2"/>
    <w:rsid w:val="0069434E"/>
    <w:rsid w:val="006A3E15"/>
    <w:rsid w:val="006A3F87"/>
    <w:rsid w:val="006A6024"/>
    <w:rsid w:val="006A6290"/>
    <w:rsid w:val="006B0DC5"/>
    <w:rsid w:val="006B29A7"/>
    <w:rsid w:val="006B2A78"/>
    <w:rsid w:val="006B4CEF"/>
    <w:rsid w:val="006B6D77"/>
    <w:rsid w:val="006B7875"/>
    <w:rsid w:val="006D2E8B"/>
    <w:rsid w:val="006D53DD"/>
    <w:rsid w:val="006D5404"/>
    <w:rsid w:val="006D75F9"/>
    <w:rsid w:val="006E2157"/>
    <w:rsid w:val="006E39C3"/>
    <w:rsid w:val="006E50ED"/>
    <w:rsid w:val="006F2942"/>
    <w:rsid w:val="006F2FC3"/>
    <w:rsid w:val="006F46F8"/>
    <w:rsid w:val="006F4E1A"/>
    <w:rsid w:val="00701B34"/>
    <w:rsid w:val="007050CE"/>
    <w:rsid w:val="00705E3D"/>
    <w:rsid w:val="00712A29"/>
    <w:rsid w:val="00715D32"/>
    <w:rsid w:val="00716070"/>
    <w:rsid w:val="007349CF"/>
    <w:rsid w:val="00736C88"/>
    <w:rsid w:val="00742067"/>
    <w:rsid w:val="0074253C"/>
    <w:rsid w:val="00743B45"/>
    <w:rsid w:val="00745304"/>
    <w:rsid w:val="00746A36"/>
    <w:rsid w:val="007476C6"/>
    <w:rsid w:val="00752A6F"/>
    <w:rsid w:val="00753A57"/>
    <w:rsid w:val="00755B4E"/>
    <w:rsid w:val="007560E5"/>
    <w:rsid w:val="007575F7"/>
    <w:rsid w:val="00762754"/>
    <w:rsid w:val="00763BDD"/>
    <w:rsid w:val="00765910"/>
    <w:rsid w:val="00771965"/>
    <w:rsid w:val="00775FFC"/>
    <w:rsid w:val="00780F95"/>
    <w:rsid w:val="00783C71"/>
    <w:rsid w:val="007A1F00"/>
    <w:rsid w:val="007A286F"/>
    <w:rsid w:val="007A4154"/>
    <w:rsid w:val="007A4CAE"/>
    <w:rsid w:val="007A5AD0"/>
    <w:rsid w:val="007B38CC"/>
    <w:rsid w:val="007C42B9"/>
    <w:rsid w:val="007C4B81"/>
    <w:rsid w:val="007D0043"/>
    <w:rsid w:val="007D3594"/>
    <w:rsid w:val="007E0258"/>
    <w:rsid w:val="007E0CD7"/>
    <w:rsid w:val="007E3E7C"/>
    <w:rsid w:val="007F1A44"/>
    <w:rsid w:val="007F537A"/>
    <w:rsid w:val="007F6B5F"/>
    <w:rsid w:val="00804FEE"/>
    <w:rsid w:val="00805D33"/>
    <w:rsid w:val="0081107C"/>
    <w:rsid w:val="00812204"/>
    <w:rsid w:val="008154D6"/>
    <w:rsid w:val="00817B0E"/>
    <w:rsid w:val="00821408"/>
    <w:rsid w:val="00822A4C"/>
    <w:rsid w:val="00825742"/>
    <w:rsid w:val="00826F2F"/>
    <w:rsid w:val="008309FC"/>
    <w:rsid w:val="00832372"/>
    <w:rsid w:val="00833151"/>
    <w:rsid w:val="00833226"/>
    <w:rsid w:val="0083596F"/>
    <w:rsid w:val="00836A16"/>
    <w:rsid w:val="0084032E"/>
    <w:rsid w:val="00842D61"/>
    <w:rsid w:val="008431BF"/>
    <w:rsid w:val="00851FFD"/>
    <w:rsid w:val="00860B0F"/>
    <w:rsid w:val="0086171A"/>
    <w:rsid w:val="00861C36"/>
    <w:rsid w:val="00864F5E"/>
    <w:rsid w:val="0087134D"/>
    <w:rsid w:val="00873D7D"/>
    <w:rsid w:val="00877821"/>
    <w:rsid w:val="00881E4E"/>
    <w:rsid w:val="00886252"/>
    <w:rsid w:val="00891A83"/>
    <w:rsid w:val="008A3735"/>
    <w:rsid w:val="008A67C7"/>
    <w:rsid w:val="008A7426"/>
    <w:rsid w:val="008C75D9"/>
    <w:rsid w:val="008D053E"/>
    <w:rsid w:val="008D1350"/>
    <w:rsid w:val="008D1CA3"/>
    <w:rsid w:val="008D5BC5"/>
    <w:rsid w:val="008D69EE"/>
    <w:rsid w:val="008D711A"/>
    <w:rsid w:val="008E1045"/>
    <w:rsid w:val="008E1315"/>
    <w:rsid w:val="008E2C4D"/>
    <w:rsid w:val="008E49C5"/>
    <w:rsid w:val="008F032C"/>
    <w:rsid w:val="00900A50"/>
    <w:rsid w:val="00907BE7"/>
    <w:rsid w:val="00911CA1"/>
    <w:rsid w:val="0091316B"/>
    <w:rsid w:val="009179F2"/>
    <w:rsid w:val="009246DC"/>
    <w:rsid w:val="0093237D"/>
    <w:rsid w:val="009414E1"/>
    <w:rsid w:val="00941718"/>
    <w:rsid w:val="00941982"/>
    <w:rsid w:val="0094314D"/>
    <w:rsid w:val="00944AD5"/>
    <w:rsid w:val="00947AAF"/>
    <w:rsid w:val="009504EF"/>
    <w:rsid w:val="00952017"/>
    <w:rsid w:val="0095475B"/>
    <w:rsid w:val="0095485F"/>
    <w:rsid w:val="0095543B"/>
    <w:rsid w:val="009561B6"/>
    <w:rsid w:val="00964D26"/>
    <w:rsid w:val="009655DE"/>
    <w:rsid w:val="00966171"/>
    <w:rsid w:val="009758F9"/>
    <w:rsid w:val="009759E9"/>
    <w:rsid w:val="00975FAD"/>
    <w:rsid w:val="00981768"/>
    <w:rsid w:val="00991D4A"/>
    <w:rsid w:val="009A1B76"/>
    <w:rsid w:val="009A4084"/>
    <w:rsid w:val="009D63F5"/>
    <w:rsid w:val="009D7505"/>
    <w:rsid w:val="009E08A4"/>
    <w:rsid w:val="009F240D"/>
    <w:rsid w:val="009F4CF4"/>
    <w:rsid w:val="009F544A"/>
    <w:rsid w:val="009F6A3C"/>
    <w:rsid w:val="00A010C1"/>
    <w:rsid w:val="00A068F5"/>
    <w:rsid w:val="00A47977"/>
    <w:rsid w:val="00A508E5"/>
    <w:rsid w:val="00A51609"/>
    <w:rsid w:val="00A60097"/>
    <w:rsid w:val="00A64363"/>
    <w:rsid w:val="00A670FE"/>
    <w:rsid w:val="00A7002E"/>
    <w:rsid w:val="00A7599C"/>
    <w:rsid w:val="00A81530"/>
    <w:rsid w:val="00A8263C"/>
    <w:rsid w:val="00A83997"/>
    <w:rsid w:val="00A83F68"/>
    <w:rsid w:val="00A93FD8"/>
    <w:rsid w:val="00A9490F"/>
    <w:rsid w:val="00AB2061"/>
    <w:rsid w:val="00AB6F9E"/>
    <w:rsid w:val="00AC2CD6"/>
    <w:rsid w:val="00AC6FD1"/>
    <w:rsid w:val="00AD2F57"/>
    <w:rsid w:val="00AD5901"/>
    <w:rsid w:val="00AD5EE2"/>
    <w:rsid w:val="00AE1EDA"/>
    <w:rsid w:val="00AE2AC7"/>
    <w:rsid w:val="00AE53D0"/>
    <w:rsid w:val="00AE5835"/>
    <w:rsid w:val="00AE750D"/>
    <w:rsid w:val="00AF155E"/>
    <w:rsid w:val="00AF23E7"/>
    <w:rsid w:val="00AF6F6A"/>
    <w:rsid w:val="00B01E77"/>
    <w:rsid w:val="00B07A97"/>
    <w:rsid w:val="00B155C7"/>
    <w:rsid w:val="00B17F91"/>
    <w:rsid w:val="00B24760"/>
    <w:rsid w:val="00B249BC"/>
    <w:rsid w:val="00B25ECD"/>
    <w:rsid w:val="00B2793C"/>
    <w:rsid w:val="00B509DE"/>
    <w:rsid w:val="00B51CDC"/>
    <w:rsid w:val="00B535F8"/>
    <w:rsid w:val="00B536E4"/>
    <w:rsid w:val="00B55667"/>
    <w:rsid w:val="00B5574D"/>
    <w:rsid w:val="00B5787B"/>
    <w:rsid w:val="00B615CB"/>
    <w:rsid w:val="00B66330"/>
    <w:rsid w:val="00B67777"/>
    <w:rsid w:val="00B767EF"/>
    <w:rsid w:val="00B84E39"/>
    <w:rsid w:val="00B84FA8"/>
    <w:rsid w:val="00B863B7"/>
    <w:rsid w:val="00B90C0C"/>
    <w:rsid w:val="00B93E20"/>
    <w:rsid w:val="00B96FBE"/>
    <w:rsid w:val="00BA15A1"/>
    <w:rsid w:val="00BA4E48"/>
    <w:rsid w:val="00BB5EA5"/>
    <w:rsid w:val="00BB6C5D"/>
    <w:rsid w:val="00BB7747"/>
    <w:rsid w:val="00BC666D"/>
    <w:rsid w:val="00BC696E"/>
    <w:rsid w:val="00BC7AEF"/>
    <w:rsid w:val="00BC7CAA"/>
    <w:rsid w:val="00BD0369"/>
    <w:rsid w:val="00BD47B5"/>
    <w:rsid w:val="00BE0921"/>
    <w:rsid w:val="00BE27FB"/>
    <w:rsid w:val="00BE38D3"/>
    <w:rsid w:val="00BE4DC0"/>
    <w:rsid w:val="00BE7C0A"/>
    <w:rsid w:val="00BF0831"/>
    <w:rsid w:val="00BF09F9"/>
    <w:rsid w:val="00BF1C09"/>
    <w:rsid w:val="00BF2C3D"/>
    <w:rsid w:val="00BF4B8A"/>
    <w:rsid w:val="00BF4BB0"/>
    <w:rsid w:val="00BF66A8"/>
    <w:rsid w:val="00C04B56"/>
    <w:rsid w:val="00C05FDD"/>
    <w:rsid w:val="00C1074C"/>
    <w:rsid w:val="00C17752"/>
    <w:rsid w:val="00C2114E"/>
    <w:rsid w:val="00C21FD6"/>
    <w:rsid w:val="00C269DE"/>
    <w:rsid w:val="00C27F6E"/>
    <w:rsid w:val="00C351FA"/>
    <w:rsid w:val="00C4107D"/>
    <w:rsid w:val="00C41482"/>
    <w:rsid w:val="00C50597"/>
    <w:rsid w:val="00C56111"/>
    <w:rsid w:val="00C56405"/>
    <w:rsid w:val="00C56D41"/>
    <w:rsid w:val="00C647C1"/>
    <w:rsid w:val="00C66BDA"/>
    <w:rsid w:val="00C67A75"/>
    <w:rsid w:val="00C67D85"/>
    <w:rsid w:val="00C73E41"/>
    <w:rsid w:val="00C75D63"/>
    <w:rsid w:val="00C80DC1"/>
    <w:rsid w:val="00C80E7F"/>
    <w:rsid w:val="00C83620"/>
    <w:rsid w:val="00C8378D"/>
    <w:rsid w:val="00C9090B"/>
    <w:rsid w:val="00C90BA9"/>
    <w:rsid w:val="00C90E81"/>
    <w:rsid w:val="00C92C20"/>
    <w:rsid w:val="00C93FA3"/>
    <w:rsid w:val="00C976AA"/>
    <w:rsid w:val="00CA0A2F"/>
    <w:rsid w:val="00CA1A74"/>
    <w:rsid w:val="00CA3F23"/>
    <w:rsid w:val="00CA4318"/>
    <w:rsid w:val="00CA5544"/>
    <w:rsid w:val="00CB40CF"/>
    <w:rsid w:val="00CC6310"/>
    <w:rsid w:val="00CC7C5F"/>
    <w:rsid w:val="00CD1AE1"/>
    <w:rsid w:val="00CD425B"/>
    <w:rsid w:val="00CD6D11"/>
    <w:rsid w:val="00CE4941"/>
    <w:rsid w:val="00CE4FA9"/>
    <w:rsid w:val="00CE63CA"/>
    <w:rsid w:val="00CF189F"/>
    <w:rsid w:val="00CF2D70"/>
    <w:rsid w:val="00CF5630"/>
    <w:rsid w:val="00D0549B"/>
    <w:rsid w:val="00D0586D"/>
    <w:rsid w:val="00D07DFD"/>
    <w:rsid w:val="00D11D1C"/>
    <w:rsid w:val="00D11D4E"/>
    <w:rsid w:val="00D227FA"/>
    <w:rsid w:val="00D22C2F"/>
    <w:rsid w:val="00D262CF"/>
    <w:rsid w:val="00D31D72"/>
    <w:rsid w:val="00D32539"/>
    <w:rsid w:val="00D41E62"/>
    <w:rsid w:val="00D42537"/>
    <w:rsid w:val="00D42F51"/>
    <w:rsid w:val="00D445D5"/>
    <w:rsid w:val="00D44949"/>
    <w:rsid w:val="00D4771E"/>
    <w:rsid w:val="00D551F8"/>
    <w:rsid w:val="00D55A1A"/>
    <w:rsid w:val="00D55F80"/>
    <w:rsid w:val="00D579C1"/>
    <w:rsid w:val="00D62589"/>
    <w:rsid w:val="00D65114"/>
    <w:rsid w:val="00D74978"/>
    <w:rsid w:val="00D765CA"/>
    <w:rsid w:val="00D86E4B"/>
    <w:rsid w:val="00D9208E"/>
    <w:rsid w:val="00D92A16"/>
    <w:rsid w:val="00DA4037"/>
    <w:rsid w:val="00DA5628"/>
    <w:rsid w:val="00DA6921"/>
    <w:rsid w:val="00DB39DD"/>
    <w:rsid w:val="00DC0435"/>
    <w:rsid w:val="00DC6215"/>
    <w:rsid w:val="00DC691B"/>
    <w:rsid w:val="00DD0D4C"/>
    <w:rsid w:val="00DD51EF"/>
    <w:rsid w:val="00DD6902"/>
    <w:rsid w:val="00DE4FE7"/>
    <w:rsid w:val="00DF2AAE"/>
    <w:rsid w:val="00DF4D6B"/>
    <w:rsid w:val="00DF58F0"/>
    <w:rsid w:val="00E01B23"/>
    <w:rsid w:val="00E01B9B"/>
    <w:rsid w:val="00E02EAF"/>
    <w:rsid w:val="00E07B88"/>
    <w:rsid w:val="00E13067"/>
    <w:rsid w:val="00E16511"/>
    <w:rsid w:val="00E20256"/>
    <w:rsid w:val="00E324AB"/>
    <w:rsid w:val="00E3282A"/>
    <w:rsid w:val="00E351D7"/>
    <w:rsid w:val="00E36954"/>
    <w:rsid w:val="00E41D8E"/>
    <w:rsid w:val="00E43E8A"/>
    <w:rsid w:val="00E440F3"/>
    <w:rsid w:val="00E447C3"/>
    <w:rsid w:val="00E53F0B"/>
    <w:rsid w:val="00E56CC6"/>
    <w:rsid w:val="00E60E15"/>
    <w:rsid w:val="00E62D79"/>
    <w:rsid w:val="00E63D8C"/>
    <w:rsid w:val="00E66957"/>
    <w:rsid w:val="00E7174B"/>
    <w:rsid w:val="00E725AE"/>
    <w:rsid w:val="00E73430"/>
    <w:rsid w:val="00E80A2A"/>
    <w:rsid w:val="00E824BC"/>
    <w:rsid w:val="00E90F22"/>
    <w:rsid w:val="00E93B73"/>
    <w:rsid w:val="00E95550"/>
    <w:rsid w:val="00E9669B"/>
    <w:rsid w:val="00EA206A"/>
    <w:rsid w:val="00EA617D"/>
    <w:rsid w:val="00EA722A"/>
    <w:rsid w:val="00EB27D4"/>
    <w:rsid w:val="00EB3412"/>
    <w:rsid w:val="00EB7CFE"/>
    <w:rsid w:val="00EC656C"/>
    <w:rsid w:val="00ED0C24"/>
    <w:rsid w:val="00ED202B"/>
    <w:rsid w:val="00ED4D8A"/>
    <w:rsid w:val="00EE6FA6"/>
    <w:rsid w:val="00F014E2"/>
    <w:rsid w:val="00F04B25"/>
    <w:rsid w:val="00F05EAC"/>
    <w:rsid w:val="00F20435"/>
    <w:rsid w:val="00F20CAE"/>
    <w:rsid w:val="00F20D7B"/>
    <w:rsid w:val="00F26FEF"/>
    <w:rsid w:val="00F30EAC"/>
    <w:rsid w:val="00F30FCA"/>
    <w:rsid w:val="00F3290C"/>
    <w:rsid w:val="00F34576"/>
    <w:rsid w:val="00F34732"/>
    <w:rsid w:val="00F35E88"/>
    <w:rsid w:val="00F42F02"/>
    <w:rsid w:val="00F53940"/>
    <w:rsid w:val="00F55798"/>
    <w:rsid w:val="00F60EA4"/>
    <w:rsid w:val="00F64F26"/>
    <w:rsid w:val="00F73C25"/>
    <w:rsid w:val="00F8561F"/>
    <w:rsid w:val="00F867ED"/>
    <w:rsid w:val="00F871E2"/>
    <w:rsid w:val="00F90AFB"/>
    <w:rsid w:val="00F94A59"/>
    <w:rsid w:val="00F94E57"/>
    <w:rsid w:val="00F9577D"/>
    <w:rsid w:val="00FA3622"/>
    <w:rsid w:val="00FA4B27"/>
    <w:rsid w:val="00FB0B16"/>
    <w:rsid w:val="00FB6F81"/>
    <w:rsid w:val="00FC0D90"/>
    <w:rsid w:val="00FC1207"/>
    <w:rsid w:val="00FC5282"/>
    <w:rsid w:val="00FC55EE"/>
    <w:rsid w:val="00FC7261"/>
    <w:rsid w:val="00FC745F"/>
    <w:rsid w:val="00FD1515"/>
    <w:rsid w:val="00FD1B7E"/>
    <w:rsid w:val="00FD22DF"/>
    <w:rsid w:val="00FD4456"/>
    <w:rsid w:val="00FE195E"/>
    <w:rsid w:val="00FE2155"/>
    <w:rsid w:val="00FE47FF"/>
    <w:rsid w:val="00FF139A"/>
    <w:rsid w:val="00FF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9B741B0"/>
  <w15:docId w15:val="{DD9B1437-CC03-4749-B52C-53277E74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6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349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1B349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1B34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1B349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1B349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B349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B349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B3490"/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F2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4F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2AC7"/>
    <w:pPr>
      <w:ind w:left="720"/>
      <w:contextualSpacing/>
    </w:pPr>
    <w:rPr>
      <w:sz w:val="24"/>
      <w:szCs w:val="24"/>
      <w:lang w:val="id-ID" w:eastAsia="id-ID"/>
    </w:rPr>
  </w:style>
  <w:style w:type="paragraph" w:styleId="BodyTextIndent">
    <w:name w:val="Body Text Indent"/>
    <w:basedOn w:val="Normal"/>
    <w:link w:val="BodyTextIndentChar"/>
    <w:rsid w:val="00D22C2F"/>
    <w:pPr>
      <w:spacing w:line="360" w:lineRule="auto"/>
      <w:ind w:left="420"/>
      <w:jc w:val="both"/>
    </w:pPr>
    <w:rPr>
      <w:sz w:val="24"/>
      <w:szCs w:val="24"/>
      <w:lang w:val="id-ID"/>
    </w:rPr>
  </w:style>
  <w:style w:type="character" w:customStyle="1" w:styleId="BodyTextIndentChar">
    <w:name w:val="Body Text Indent Char"/>
    <w:link w:val="BodyTextIndent"/>
    <w:rsid w:val="00D22C2F"/>
    <w:rPr>
      <w:sz w:val="24"/>
      <w:szCs w:val="24"/>
      <w:lang w:val="id-ID"/>
    </w:rPr>
  </w:style>
  <w:style w:type="character" w:styleId="Hyperlink">
    <w:name w:val="Hyperlink"/>
    <w:uiPriority w:val="99"/>
    <w:unhideWhenUsed/>
    <w:rsid w:val="004F60C1"/>
    <w:rPr>
      <w:color w:val="0000FF"/>
      <w:u w:val="single"/>
    </w:rPr>
  </w:style>
  <w:style w:type="character" w:customStyle="1" w:styleId="st">
    <w:name w:val="st"/>
    <w:basedOn w:val="DefaultParagraphFont"/>
    <w:rsid w:val="004F60C1"/>
  </w:style>
  <w:style w:type="character" w:styleId="Emphasis">
    <w:name w:val="Emphasis"/>
    <w:uiPriority w:val="20"/>
    <w:qFormat/>
    <w:rsid w:val="004F60C1"/>
    <w:rPr>
      <w:i/>
      <w:iCs/>
    </w:rPr>
  </w:style>
  <w:style w:type="table" w:styleId="TableGrid">
    <w:name w:val="Table Grid"/>
    <w:basedOn w:val="TableNormal"/>
    <w:uiPriority w:val="59"/>
    <w:rsid w:val="001B2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D2F57"/>
    <w:pPr>
      <w:tabs>
        <w:tab w:val="right" w:leader="dot" w:pos="7938"/>
      </w:tabs>
      <w:spacing w:after="100"/>
      <w:jc w:val="both"/>
    </w:pPr>
    <w:rPr>
      <w:rFonts w:ascii="Calibri" w:eastAsia="Calibri" w:hAnsi="Calibri"/>
      <w:sz w:val="22"/>
      <w:szCs w:val="22"/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AD2F57"/>
    <w:pPr>
      <w:spacing w:after="100"/>
      <w:ind w:left="220" w:firstLine="215"/>
      <w:jc w:val="both"/>
    </w:pPr>
    <w:rPr>
      <w:rFonts w:ascii="Calibri" w:eastAsia="Calibri" w:hAnsi="Calibri"/>
      <w:sz w:val="22"/>
      <w:szCs w:val="22"/>
      <w:lang w:val="id-ID" w:eastAsia="id-ID"/>
    </w:rPr>
  </w:style>
  <w:style w:type="paragraph" w:styleId="Header">
    <w:name w:val="header"/>
    <w:basedOn w:val="Normal"/>
    <w:link w:val="HeaderChar"/>
    <w:unhideWhenUsed/>
    <w:rsid w:val="0016488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164887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6488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64887"/>
    <w:rPr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2A22C2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rsid w:val="002A22C2"/>
    <w:rPr>
      <w:rFonts w:ascii="Calibri Light" w:hAnsi="Calibri Light"/>
      <w:spacing w:val="-10"/>
      <w:kern w:val="28"/>
      <w:sz w:val="56"/>
      <w:szCs w:val="56"/>
      <w:lang w:val="en-US" w:eastAsia="en-US"/>
    </w:rPr>
  </w:style>
  <w:style w:type="character" w:styleId="CommentReference">
    <w:name w:val="annotation reference"/>
    <w:uiPriority w:val="99"/>
    <w:semiHidden/>
    <w:unhideWhenUsed/>
    <w:rsid w:val="002A22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2C2"/>
    <w:pPr>
      <w:spacing w:after="160"/>
    </w:pPr>
    <w:rPr>
      <w:rFonts w:ascii="Calibri" w:eastAsia="Calibri" w:hAnsi="Calibri"/>
    </w:rPr>
  </w:style>
  <w:style w:type="character" w:customStyle="1" w:styleId="CommentTextChar">
    <w:name w:val="Comment Text Char"/>
    <w:link w:val="CommentText"/>
    <w:uiPriority w:val="99"/>
    <w:semiHidden/>
    <w:rsid w:val="002A22C2"/>
    <w:rPr>
      <w:rFonts w:ascii="Calibri" w:eastAsia="Calibri" w:hAnsi="Calibri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2C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A22C2"/>
    <w:rPr>
      <w:rFonts w:ascii="Calibri" w:eastAsia="Calibri" w:hAnsi="Calibri"/>
      <w:b/>
      <w:bCs/>
      <w:lang w:val="en-US" w:eastAsia="en-US"/>
    </w:rPr>
  </w:style>
  <w:style w:type="paragraph" w:customStyle="1" w:styleId="Style15">
    <w:name w:val="Style 15"/>
    <w:basedOn w:val="Normal"/>
    <w:rsid w:val="002A22C2"/>
    <w:pPr>
      <w:widowControl w:val="0"/>
      <w:autoSpaceDE w:val="0"/>
      <w:autoSpaceDN w:val="0"/>
      <w:spacing w:before="1116"/>
      <w:jc w:val="center"/>
    </w:pPr>
    <w:rPr>
      <w:rFonts w:eastAsia="MS Mincho"/>
      <w:sz w:val="24"/>
      <w:szCs w:val="24"/>
    </w:rPr>
  </w:style>
  <w:style w:type="paragraph" w:customStyle="1" w:styleId="xl65">
    <w:name w:val="xl65"/>
    <w:basedOn w:val="Normal"/>
    <w:rsid w:val="002A22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66">
    <w:name w:val="xl66"/>
    <w:basedOn w:val="Normal"/>
    <w:rsid w:val="002A22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2A22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11--topik">
    <w:name w:val="11--topik"/>
    <w:basedOn w:val="NoSpacing"/>
    <w:autoRedefine/>
    <w:qFormat/>
    <w:rsid w:val="002A22C2"/>
    <w:pPr>
      <w:numPr>
        <w:numId w:val="3"/>
      </w:numPr>
      <w:tabs>
        <w:tab w:val="num" w:pos="360"/>
      </w:tabs>
      <w:ind w:left="0" w:firstLine="0"/>
    </w:pPr>
    <w:rPr>
      <w:bCs/>
      <w:lang w:val="sv-SE"/>
    </w:rPr>
  </w:style>
  <w:style w:type="paragraph" w:styleId="NoSpacing">
    <w:name w:val="No Spacing"/>
    <w:uiPriority w:val="68"/>
    <w:rsid w:val="002A22C2"/>
    <w:rPr>
      <w:sz w:val="24"/>
      <w:szCs w:val="24"/>
    </w:rPr>
  </w:style>
  <w:style w:type="paragraph" w:customStyle="1" w:styleId="00--Myparagrpah">
    <w:name w:val="00--Myparagrpah"/>
    <w:basedOn w:val="Normal"/>
    <w:autoRedefine/>
    <w:qFormat/>
    <w:rsid w:val="002A22C2"/>
    <w:pPr>
      <w:spacing w:line="360" w:lineRule="auto"/>
      <w:ind w:firstLine="567"/>
      <w:jc w:val="both"/>
    </w:pPr>
    <w:rPr>
      <w:sz w:val="24"/>
      <w:szCs w:val="24"/>
      <w:lang w:val="id-ID"/>
    </w:rPr>
  </w:style>
  <w:style w:type="character" w:customStyle="1" w:styleId="MSGENFONTSTYLENAMETEMPLATEROLENUMBERMSGENFONTSTYLENAMEBYROLETEXT2">
    <w:name w:val="MSG_EN_FONT_STYLE_NAME_TEMPLATE_ROLE_NUMBER MSG_EN_FONT_STYLE_NAME_BY_ROLE_TEXT 2_"/>
    <w:link w:val="MSGENFONTSTYLENAMETEMPLATEROLENUMBERMSGENFONTSTYLENAMEBYROLETEXT21"/>
    <w:uiPriority w:val="99"/>
    <w:rsid w:val="002A22C2"/>
    <w:rPr>
      <w:rFonts w:ascii="Arial" w:hAnsi="Arial" w:cs="Arial"/>
      <w:sz w:val="21"/>
      <w:szCs w:val="21"/>
      <w:shd w:val="clear" w:color="auto" w:fill="FFFFFF"/>
    </w:rPr>
  </w:style>
  <w:style w:type="paragraph" w:customStyle="1" w:styleId="MSGENFONTSTYLENAMETEMPLATEROLENUMBERMSGENFONTSTYLENAMEBYROLETEXT21">
    <w:name w:val="MSG_EN_FONT_STYLE_NAME_TEMPLATE_ROLE_NUMBER MSG_EN_FONT_STYLE_NAME_BY_ROLE_TEXT 21"/>
    <w:basedOn w:val="Normal"/>
    <w:link w:val="MSGENFONTSTYLENAMETEMPLATEROLENUMBERMSGENFONTSTYLENAMEBYROLETEXT2"/>
    <w:uiPriority w:val="99"/>
    <w:rsid w:val="002A22C2"/>
    <w:pPr>
      <w:widowControl w:val="0"/>
      <w:shd w:val="clear" w:color="auto" w:fill="FFFFFF"/>
      <w:spacing w:before="500" w:line="250" w:lineRule="exact"/>
    </w:pPr>
    <w:rPr>
      <w:rFonts w:ascii="Arial" w:hAnsi="Arial"/>
      <w:sz w:val="21"/>
      <w:szCs w:val="21"/>
    </w:rPr>
  </w:style>
  <w:style w:type="character" w:customStyle="1" w:styleId="MSGENFONTSTYLENAMETEMPLATEROLENUMBERMSGENFONTSTYLENAMEBYROLETEXT2MSGENFONTSTYLEMODIFERSIZE11">
    <w:name w:val="MSG_EN_FONT_STYLE_NAME_TEMPLATE_ROLE_NUMBER MSG_EN_FONT_STYLE_NAME_BY_ROLE_TEXT 2 + MSG_EN_FONT_STYLE_MODIFER_SIZE 11"/>
    <w:aliases w:val="MSG_EN_FONT_STYLE_MODIFER_BOLD"/>
    <w:uiPriority w:val="99"/>
    <w:rsid w:val="002A22C2"/>
    <w:rPr>
      <w:rFonts w:ascii="Arial" w:hAnsi="Arial" w:cs="Arial"/>
      <w:b/>
      <w:bCs/>
      <w:sz w:val="22"/>
      <w:szCs w:val="22"/>
      <w:shd w:val="clear" w:color="auto" w:fill="FFFFFF"/>
    </w:rPr>
  </w:style>
  <w:style w:type="character" w:customStyle="1" w:styleId="MSGENFONTSTYLENAMETEMPLATEROLENUMBERMSGENFONTSTYLENAMEBYROLETEXT20">
    <w:name w:val="MSG_EN_FONT_STYLE_NAME_TEMPLATE_ROLE_NUMBER MSG_EN_FONT_STYLE_NAME_BY_ROLE_TEXT 2"/>
    <w:uiPriority w:val="99"/>
    <w:rsid w:val="002A22C2"/>
  </w:style>
  <w:style w:type="paragraph" w:styleId="DocumentMap">
    <w:name w:val="Document Map"/>
    <w:basedOn w:val="Normal"/>
    <w:link w:val="DocumentMapChar"/>
    <w:uiPriority w:val="99"/>
    <w:semiHidden/>
    <w:unhideWhenUsed/>
    <w:rsid w:val="002A22C2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A22C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9692">
          <w:marLeft w:val="28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395">
          <w:marLeft w:val="115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64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1999">
          <w:marLeft w:val="115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941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69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817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765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7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293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728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53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770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1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855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Microsoft_Word_97_-_2003_Document.doc"/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3BD4C-BBD1-43FB-B9E2-D99915AB4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KaBAA</dc:creator>
  <cp:lastModifiedBy>adib bachtiar</cp:lastModifiedBy>
  <cp:revision>36</cp:revision>
  <cp:lastPrinted>2021-07-06T04:13:00Z</cp:lastPrinted>
  <dcterms:created xsi:type="dcterms:W3CDTF">2021-07-02T08:14:00Z</dcterms:created>
  <dcterms:modified xsi:type="dcterms:W3CDTF">2021-09-22T11:14:00Z</dcterms:modified>
</cp:coreProperties>
</file>